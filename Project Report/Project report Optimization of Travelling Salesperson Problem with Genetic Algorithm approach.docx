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8245" w14:textId="0273C957" w:rsidR="00455183" w:rsidRDefault="00455183" w:rsidP="00455183">
      <w:pPr>
        <w:jc w:val="center"/>
        <w:rPr>
          <w:rFonts w:ascii="Constantia" w:hAnsi="Constantia"/>
          <w:color w:val="000000" w:themeColor="text1"/>
          <w:sz w:val="40"/>
          <w:szCs w:val="40"/>
          <w:u w:val="single"/>
          <w:lang w:val="en-IN"/>
        </w:rPr>
      </w:pPr>
    </w:p>
    <w:p w14:paraId="070DC6EF" w14:textId="77777777" w:rsidR="00AC59DF" w:rsidRDefault="00AC59DF" w:rsidP="00455183">
      <w:pPr>
        <w:jc w:val="center"/>
        <w:rPr>
          <w:rFonts w:ascii="Constantia" w:hAnsi="Constantia"/>
          <w:color w:val="000000" w:themeColor="text1"/>
          <w:sz w:val="40"/>
          <w:szCs w:val="40"/>
          <w:u w:val="single"/>
          <w:lang w:val="en-IN"/>
        </w:rPr>
      </w:pPr>
    </w:p>
    <w:p w14:paraId="30814A13" w14:textId="4376DA1A" w:rsidR="00AC59DF" w:rsidRDefault="00884F3B" w:rsidP="00AC59DF">
      <w:pPr>
        <w:jc w:val="center"/>
        <w:rPr>
          <w:rFonts w:ascii="Bell MT" w:hAnsi="Bell MT"/>
          <w:color w:val="000000" w:themeColor="text1"/>
          <w:sz w:val="40"/>
          <w:szCs w:val="40"/>
          <w:lang w:val="en-IN"/>
        </w:rPr>
      </w:pPr>
      <w:r w:rsidRPr="002C730C">
        <w:rPr>
          <w:rFonts w:ascii="Bell MT" w:hAnsi="Bell MT"/>
          <w:color w:val="000000" w:themeColor="text1"/>
          <w:sz w:val="40"/>
          <w:szCs w:val="40"/>
          <w:lang w:val="en-IN"/>
        </w:rPr>
        <w:t xml:space="preserve">Project Report </w:t>
      </w:r>
      <w:r w:rsidR="002C730C" w:rsidRPr="002C730C">
        <w:rPr>
          <w:rFonts w:ascii="Bell MT" w:hAnsi="Bell MT"/>
          <w:color w:val="000000" w:themeColor="text1"/>
          <w:sz w:val="40"/>
          <w:szCs w:val="40"/>
          <w:lang w:val="en-IN"/>
        </w:rPr>
        <w:t>on</w:t>
      </w:r>
    </w:p>
    <w:p w14:paraId="47D90591" w14:textId="60521FE6" w:rsidR="002C730C" w:rsidRDefault="002C730C" w:rsidP="00AC59DF">
      <w:pPr>
        <w:jc w:val="center"/>
        <w:rPr>
          <w:rFonts w:ascii="Bell MT" w:hAnsi="Bell MT"/>
          <w:color w:val="000000" w:themeColor="text1"/>
          <w:sz w:val="40"/>
          <w:szCs w:val="40"/>
          <w:lang w:val="en-IN"/>
        </w:rPr>
      </w:pPr>
      <w:r>
        <w:rPr>
          <w:rFonts w:ascii="Bell MT" w:hAnsi="Bell MT"/>
          <w:color w:val="000000" w:themeColor="text1"/>
          <w:sz w:val="40"/>
          <w:szCs w:val="40"/>
          <w:lang w:val="en-IN"/>
        </w:rPr>
        <w:t>“</w:t>
      </w:r>
      <w:r w:rsidRPr="002948C6">
        <w:rPr>
          <w:rFonts w:ascii="Bell MT" w:hAnsi="Bell MT"/>
          <w:b/>
          <w:bCs/>
          <w:color w:val="C45911" w:themeColor="accent2" w:themeShade="BF"/>
          <w:sz w:val="40"/>
          <w:szCs w:val="40"/>
          <w:u w:val="single"/>
          <w:lang w:val="en-IN"/>
        </w:rPr>
        <w:t xml:space="preserve">Optimization of Travelling Salesperson Problem </w:t>
      </w:r>
      <w:r w:rsidR="000316D0">
        <w:rPr>
          <w:rFonts w:ascii="Bell MT" w:hAnsi="Bell MT"/>
          <w:b/>
          <w:bCs/>
          <w:color w:val="C45911" w:themeColor="accent2" w:themeShade="BF"/>
          <w:sz w:val="40"/>
          <w:szCs w:val="40"/>
          <w:u w:val="single"/>
          <w:lang w:val="en-IN"/>
        </w:rPr>
        <w:t>using</w:t>
      </w:r>
      <w:r w:rsidRPr="002948C6">
        <w:rPr>
          <w:rFonts w:ascii="Bell MT" w:hAnsi="Bell MT"/>
          <w:b/>
          <w:bCs/>
          <w:color w:val="C45911" w:themeColor="accent2" w:themeShade="BF"/>
          <w:sz w:val="40"/>
          <w:szCs w:val="40"/>
          <w:u w:val="single"/>
          <w:lang w:val="en-IN"/>
        </w:rPr>
        <w:t xml:space="preserve"> Genetic Algorithm</w:t>
      </w:r>
      <w:r>
        <w:rPr>
          <w:rFonts w:ascii="Bell MT" w:hAnsi="Bell MT"/>
          <w:color w:val="000000" w:themeColor="text1"/>
          <w:sz w:val="40"/>
          <w:szCs w:val="40"/>
          <w:lang w:val="en-IN"/>
        </w:rPr>
        <w:t>”</w:t>
      </w:r>
    </w:p>
    <w:p w14:paraId="27B597A9" w14:textId="77777777" w:rsidR="003A4DCA" w:rsidRDefault="003A4DCA" w:rsidP="00AC59DF">
      <w:pPr>
        <w:jc w:val="center"/>
        <w:rPr>
          <w:rFonts w:ascii="Bell MT" w:hAnsi="Bell MT"/>
          <w:color w:val="000000" w:themeColor="text1"/>
          <w:sz w:val="40"/>
          <w:szCs w:val="40"/>
          <w:lang w:val="en-IN"/>
        </w:rPr>
      </w:pPr>
    </w:p>
    <w:p w14:paraId="5FE705B3" w14:textId="77777777" w:rsidR="006D4289" w:rsidRDefault="006D4289" w:rsidP="00AC59DF">
      <w:pPr>
        <w:jc w:val="center"/>
        <w:rPr>
          <w:rFonts w:ascii="Bell MT" w:hAnsi="Bell MT"/>
          <w:color w:val="000000" w:themeColor="text1"/>
          <w:sz w:val="40"/>
          <w:szCs w:val="40"/>
          <w:lang w:val="en-IN"/>
        </w:rPr>
      </w:pPr>
    </w:p>
    <w:p w14:paraId="0D4E22F3" w14:textId="39382E93" w:rsidR="006A664E" w:rsidRDefault="00E16985" w:rsidP="003A4DCA">
      <w:pPr>
        <w:spacing w:line="276" w:lineRule="auto"/>
        <w:jc w:val="center"/>
        <w:rPr>
          <w:rFonts w:ascii="Bell MT" w:hAnsi="Bell MT"/>
          <w:color w:val="000000" w:themeColor="text1"/>
          <w:sz w:val="40"/>
          <w:szCs w:val="40"/>
          <w:lang w:val="en-IN"/>
        </w:rPr>
      </w:pPr>
      <w:r>
        <w:rPr>
          <w:rFonts w:ascii="Bell MT" w:hAnsi="Bell MT"/>
          <w:color w:val="000000" w:themeColor="text1"/>
          <w:sz w:val="40"/>
          <w:szCs w:val="40"/>
          <w:lang w:val="en-IN"/>
        </w:rPr>
        <w:t>Submitted by</w:t>
      </w:r>
    </w:p>
    <w:p w14:paraId="5C3742D5" w14:textId="20841F0E" w:rsidR="00E16985" w:rsidRPr="003C225F" w:rsidRDefault="00E16985" w:rsidP="003A4DCA">
      <w:pPr>
        <w:spacing w:line="276" w:lineRule="auto"/>
        <w:jc w:val="center"/>
        <w:rPr>
          <w:rFonts w:ascii="Bell MT" w:hAnsi="Bell MT"/>
          <w:color w:val="2E74B5" w:themeColor="accent1" w:themeShade="BF"/>
          <w:sz w:val="40"/>
          <w:szCs w:val="40"/>
          <w:lang w:val="en-IN"/>
        </w:rPr>
      </w:pPr>
      <w:r w:rsidRPr="003C225F">
        <w:rPr>
          <w:rFonts w:ascii="Bell MT" w:hAnsi="Bell MT"/>
          <w:color w:val="2E74B5" w:themeColor="accent1" w:themeShade="BF"/>
          <w:sz w:val="40"/>
          <w:szCs w:val="40"/>
          <w:lang w:val="en-IN"/>
        </w:rPr>
        <w:t>Pranab Kumar Paul</w:t>
      </w:r>
    </w:p>
    <w:p w14:paraId="58B6F2F6" w14:textId="3D80AB48" w:rsidR="00E16985" w:rsidRPr="00B13963" w:rsidRDefault="0058339E" w:rsidP="003A4DCA">
      <w:pPr>
        <w:spacing w:line="276" w:lineRule="auto"/>
        <w:jc w:val="center"/>
        <w:rPr>
          <w:rFonts w:ascii="Bell MT" w:hAnsi="Bell MT"/>
          <w:color w:val="000000" w:themeColor="text1"/>
          <w:sz w:val="40"/>
          <w:szCs w:val="40"/>
          <w:lang w:val="en-IN"/>
        </w:rPr>
      </w:pPr>
      <w:r w:rsidRPr="00B13963">
        <w:rPr>
          <w:rFonts w:ascii="Bell MT" w:hAnsi="Bell MT"/>
          <w:color w:val="000000" w:themeColor="text1"/>
          <w:sz w:val="36"/>
          <w:szCs w:val="36"/>
          <w:lang w:val="en-IN"/>
        </w:rPr>
        <w:t xml:space="preserve">Roll: </w:t>
      </w:r>
      <w:r w:rsidRPr="00B13963">
        <w:rPr>
          <w:rFonts w:ascii="Bell MT" w:hAnsi="Bell MT"/>
          <w:color w:val="000000" w:themeColor="text1"/>
          <w:sz w:val="40"/>
          <w:szCs w:val="40"/>
          <w:lang w:val="en-IN"/>
        </w:rPr>
        <w:t>90</w:t>
      </w:r>
      <w:r w:rsidRPr="00B13963">
        <w:rPr>
          <w:rFonts w:ascii="Bell MT" w:hAnsi="Bell MT"/>
          <w:color w:val="000000" w:themeColor="text1"/>
          <w:sz w:val="36"/>
          <w:szCs w:val="36"/>
          <w:lang w:val="en-IN"/>
        </w:rPr>
        <w:t>/MCS No.</w:t>
      </w:r>
      <w:r w:rsidRPr="00B13963">
        <w:rPr>
          <w:rFonts w:ascii="Bell MT" w:hAnsi="Bell MT"/>
          <w:color w:val="000000" w:themeColor="text1"/>
          <w:sz w:val="40"/>
          <w:szCs w:val="40"/>
          <w:lang w:val="en-IN"/>
        </w:rPr>
        <w:t>210008</w:t>
      </w:r>
    </w:p>
    <w:p w14:paraId="1FB6155C" w14:textId="2F9115D5" w:rsidR="00FA0383" w:rsidRPr="00B13963" w:rsidRDefault="00FA0383" w:rsidP="003A4DCA">
      <w:pPr>
        <w:spacing w:line="276" w:lineRule="auto"/>
        <w:jc w:val="center"/>
        <w:rPr>
          <w:rFonts w:ascii="Bell MT" w:hAnsi="Bell MT"/>
          <w:color w:val="000000" w:themeColor="text1"/>
          <w:sz w:val="40"/>
          <w:szCs w:val="40"/>
          <w:lang w:val="en-IN"/>
        </w:rPr>
      </w:pPr>
      <w:proofErr w:type="spellStart"/>
      <w:r w:rsidRPr="00B13963">
        <w:rPr>
          <w:rFonts w:ascii="Bell MT" w:hAnsi="Bell MT"/>
          <w:color w:val="000000" w:themeColor="text1"/>
          <w:sz w:val="40"/>
          <w:szCs w:val="40"/>
          <w:lang w:val="en-IN"/>
        </w:rPr>
        <w:t>Reg.No</w:t>
      </w:r>
      <w:proofErr w:type="spellEnd"/>
      <w:r w:rsidRPr="00B13963">
        <w:rPr>
          <w:rFonts w:ascii="Bell MT" w:hAnsi="Bell MT"/>
          <w:color w:val="000000" w:themeColor="text1"/>
          <w:sz w:val="40"/>
          <w:szCs w:val="40"/>
          <w:lang w:val="en-IN"/>
        </w:rPr>
        <w:t>. 2080001 of 2021-2022</w:t>
      </w:r>
    </w:p>
    <w:p w14:paraId="06D69852" w14:textId="4010EC19" w:rsidR="003A4DCA" w:rsidRPr="00B13963" w:rsidRDefault="007F3504" w:rsidP="003A4DCA">
      <w:pPr>
        <w:spacing w:line="276" w:lineRule="auto"/>
        <w:jc w:val="center"/>
        <w:rPr>
          <w:rFonts w:ascii="Bell MT" w:hAnsi="Bell MT"/>
          <w:color w:val="000000" w:themeColor="text1"/>
          <w:sz w:val="40"/>
          <w:szCs w:val="40"/>
          <w:lang w:val="en-IN"/>
        </w:rPr>
      </w:pPr>
      <w:r w:rsidRPr="00B13963">
        <w:rPr>
          <w:rFonts w:ascii="Bell MT" w:hAnsi="Bell MT"/>
          <w:color w:val="000000" w:themeColor="text1"/>
          <w:sz w:val="40"/>
          <w:szCs w:val="40"/>
          <w:lang w:val="en-IN"/>
        </w:rPr>
        <w:t>M.Sc. Computer Science 3</w:t>
      </w:r>
      <w:r w:rsidRPr="00B13963">
        <w:rPr>
          <w:rFonts w:ascii="Bell MT" w:hAnsi="Bell MT"/>
          <w:color w:val="000000" w:themeColor="text1"/>
          <w:sz w:val="40"/>
          <w:szCs w:val="40"/>
          <w:vertAlign w:val="superscript"/>
          <w:lang w:val="en-IN"/>
        </w:rPr>
        <w:t>rd</w:t>
      </w:r>
      <w:r w:rsidRPr="00B13963">
        <w:rPr>
          <w:rFonts w:ascii="Bell MT" w:hAnsi="Bell MT"/>
          <w:color w:val="000000" w:themeColor="text1"/>
          <w:sz w:val="40"/>
          <w:szCs w:val="40"/>
          <w:lang w:val="en-IN"/>
        </w:rPr>
        <w:t xml:space="preserve"> Semester</w:t>
      </w:r>
    </w:p>
    <w:p w14:paraId="5829695E" w14:textId="77777777" w:rsidR="00E72A1C" w:rsidRDefault="00E72A1C" w:rsidP="003A4DCA">
      <w:pPr>
        <w:spacing w:line="276" w:lineRule="auto"/>
        <w:jc w:val="center"/>
        <w:rPr>
          <w:rFonts w:ascii="Bell MT" w:hAnsi="Bell MT"/>
          <w:color w:val="000000" w:themeColor="text1"/>
          <w:sz w:val="44"/>
          <w:szCs w:val="44"/>
          <w:lang w:val="en-IN"/>
        </w:rPr>
      </w:pPr>
    </w:p>
    <w:p w14:paraId="15BF2A9F" w14:textId="77777777" w:rsidR="006D4289" w:rsidRDefault="006D4289" w:rsidP="003A4DCA">
      <w:pPr>
        <w:spacing w:line="276" w:lineRule="auto"/>
        <w:jc w:val="center"/>
        <w:rPr>
          <w:rFonts w:ascii="Bell MT" w:hAnsi="Bell MT"/>
          <w:color w:val="000000" w:themeColor="text1"/>
          <w:sz w:val="44"/>
          <w:szCs w:val="44"/>
          <w:lang w:val="en-IN"/>
        </w:rPr>
      </w:pPr>
    </w:p>
    <w:p w14:paraId="60DF7442" w14:textId="77777777" w:rsidR="00B13963" w:rsidRDefault="00B13963" w:rsidP="003A4DCA">
      <w:pPr>
        <w:spacing w:line="276" w:lineRule="auto"/>
        <w:jc w:val="center"/>
        <w:rPr>
          <w:rFonts w:ascii="Bell MT" w:hAnsi="Bell MT"/>
          <w:color w:val="000000" w:themeColor="text1"/>
          <w:sz w:val="44"/>
          <w:szCs w:val="44"/>
          <w:lang w:val="en-IN"/>
        </w:rPr>
      </w:pPr>
    </w:p>
    <w:p w14:paraId="197791CE" w14:textId="3E792D86" w:rsidR="00E72A1C" w:rsidRPr="00B13963" w:rsidRDefault="00C2051F" w:rsidP="003A4DCA">
      <w:pPr>
        <w:spacing w:line="276" w:lineRule="auto"/>
        <w:jc w:val="center"/>
        <w:rPr>
          <w:rFonts w:ascii="Bell MT" w:hAnsi="Bell MT"/>
          <w:color w:val="000000" w:themeColor="text1"/>
          <w:sz w:val="40"/>
          <w:szCs w:val="40"/>
          <w:lang w:val="en-IN"/>
        </w:rPr>
      </w:pPr>
      <w:r w:rsidRPr="00B13963">
        <w:rPr>
          <w:rFonts w:ascii="Bell MT" w:hAnsi="Bell MT"/>
          <w:color w:val="000000" w:themeColor="text1"/>
          <w:sz w:val="40"/>
          <w:szCs w:val="40"/>
          <w:lang w:val="en-IN"/>
        </w:rPr>
        <w:t>Under the supervision of</w:t>
      </w:r>
    </w:p>
    <w:p w14:paraId="7159EB64" w14:textId="77777777" w:rsidR="00792BB5" w:rsidRDefault="00792BB5" w:rsidP="00792BB5">
      <w:pPr>
        <w:jc w:val="center"/>
        <w:rPr>
          <w:rFonts w:ascii="Bell MT" w:hAnsi="Bell MT"/>
          <w:color w:val="2E74B5" w:themeColor="accent1" w:themeShade="BF"/>
          <w:sz w:val="44"/>
          <w:szCs w:val="44"/>
          <w:lang w:val="en-IN"/>
        </w:rPr>
      </w:pPr>
      <w:proofErr w:type="spellStart"/>
      <w:r w:rsidRPr="00792BB5">
        <w:rPr>
          <w:rFonts w:ascii="Bell MT" w:hAnsi="Bell MT"/>
          <w:color w:val="2E74B5" w:themeColor="accent1" w:themeShade="BF"/>
          <w:sz w:val="44"/>
          <w:szCs w:val="44"/>
          <w:lang w:val="en-IN"/>
        </w:rPr>
        <w:t>Dr.</w:t>
      </w:r>
      <w:proofErr w:type="spellEnd"/>
      <w:r w:rsidRPr="00792BB5">
        <w:rPr>
          <w:rFonts w:ascii="Bell MT" w:hAnsi="Bell MT"/>
          <w:color w:val="2E74B5" w:themeColor="accent1" w:themeShade="BF"/>
          <w:sz w:val="44"/>
          <w:szCs w:val="44"/>
          <w:lang w:val="en-IN"/>
        </w:rPr>
        <w:t xml:space="preserve"> Priya Ranjan Sinha Mahapatra</w:t>
      </w:r>
    </w:p>
    <w:p w14:paraId="6DFE43CB" w14:textId="77777777" w:rsidR="00A044D0" w:rsidRDefault="00A044D0" w:rsidP="00792BB5">
      <w:pPr>
        <w:jc w:val="center"/>
        <w:rPr>
          <w:rFonts w:ascii="Bell MT" w:hAnsi="Bell MT"/>
          <w:color w:val="000000" w:themeColor="text1"/>
          <w:sz w:val="44"/>
          <w:szCs w:val="44"/>
          <w:lang w:val="en-IN"/>
        </w:rPr>
      </w:pPr>
    </w:p>
    <w:p w14:paraId="60F77EB6" w14:textId="77777777" w:rsidR="00A049EE" w:rsidRDefault="00A049EE" w:rsidP="00792BB5">
      <w:pPr>
        <w:jc w:val="center"/>
        <w:rPr>
          <w:rFonts w:ascii="Bell MT" w:hAnsi="Bell MT"/>
          <w:color w:val="000000" w:themeColor="text1"/>
          <w:sz w:val="44"/>
          <w:szCs w:val="44"/>
          <w:lang w:val="en-IN"/>
        </w:rPr>
      </w:pPr>
    </w:p>
    <w:p w14:paraId="1161CD2A" w14:textId="34F31775" w:rsidR="00761EB7" w:rsidRDefault="00761EB7" w:rsidP="00792BB5">
      <w:pPr>
        <w:jc w:val="center"/>
        <w:rPr>
          <w:rFonts w:ascii="Bell MT" w:hAnsi="Bell MT"/>
          <w:color w:val="000000" w:themeColor="text1"/>
          <w:sz w:val="44"/>
          <w:szCs w:val="44"/>
          <w:lang w:val="en-IN"/>
        </w:rPr>
      </w:pPr>
    </w:p>
    <w:p w14:paraId="07252D45" w14:textId="77777777" w:rsidR="005467AC" w:rsidRPr="00792BB5" w:rsidRDefault="005467AC" w:rsidP="00792BB5">
      <w:pPr>
        <w:jc w:val="center"/>
        <w:rPr>
          <w:rFonts w:ascii="Bell MT" w:hAnsi="Bell MT"/>
          <w:color w:val="000000" w:themeColor="text1"/>
          <w:sz w:val="44"/>
          <w:szCs w:val="44"/>
          <w:lang w:val="en-IN"/>
        </w:rPr>
      </w:pPr>
    </w:p>
    <w:p w14:paraId="21A84D5F" w14:textId="6DD50618" w:rsidR="00792BB5" w:rsidRPr="00792BB5" w:rsidRDefault="00792BB5" w:rsidP="00792BB5">
      <w:pPr>
        <w:jc w:val="center"/>
        <w:rPr>
          <w:rFonts w:ascii="Bell MT" w:hAnsi="Bell MT"/>
          <w:color w:val="C45911" w:themeColor="accent2" w:themeShade="BF"/>
          <w:sz w:val="40"/>
          <w:szCs w:val="40"/>
          <w:lang w:val="en-IN"/>
        </w:rPr>
      </w:pPr>
      <w:r w:rsidRPr="00792BB5">
        <w:rPr>
          <w:rFonts w:ascii="Bell MT" w:hAnsi="Bell MT"/>
          <w:color w:val="C45911" w:themeColor="accent2" w:themeShade="BF"/>
          <w:sz w:val="40"/>
          <w:szCs w:val="40"/>
          <w:lang w:val="en-IN"/>
        </w:rPr>
        <w:t>Department of Computer Science and Engineering</w:t>
      </w:r>
    </w:p>
    <w:p w14:paraId="50ACFAAB" w14:textId="77777777" w:rsidR="00792BB5" w:rsidRPr="00792BB5" w:rsidRDefault="00792BB5" w:rsidP="00792BB5">
      <w:pPr>
        <w:jc w:val="center"/>
        <w:rPr>
          <w:rFonts w:ascii="Bell MT" w:hAnsi="Bell MT"/>
          <w:color w:val="000000" w:themeColor="text1"/>
          <w:sz w:val="40"/>
          <w:szCs w:val="40"/>
          <w:lang w:val="en-IN"/>
        </w:rPr>
      </w:pPr>
      <w:r w:rsidRPr="00792BB5">
        <w:rPr>
          <w:rFonts w:ascii="Bell MT" w:hAnsi="Bell MT"/>
          <w:color w:val="000000" w:themeColor="text1"/>
          <w:sz w:val="40"/>
          <w:szCs w:val="40"/>
          <w:lang w:val="en-IN"/>
        </w:rPr>
        <w:t>University of Kalyani, Kalyani-741235</w:t>
      </w:r>
    </w:p>
    <w:p w14:paraId="17196510" w14:textId="77777777" w:rsidR="00792BB5" w:rsidRDefault="00792BB5" w:rsidP="00792BB5">
      <w:pPr>
        <w:jc w:val="center"/>
        <w:rPr>
          <w:rFonts w:ascii="Bell MT" w:hAnsi="Bell MT"/>
          <w:color w:val="000000" w:themeColor="text1"/>
          <w:sz w:val="40"/>
          <w:szCs w:val="40"/>
          <w:lang w:val="en-IN"/>
        </w:rPr>
      </w:pPr>
      <w:r w:rsidRPr="00792BB5">
        <w:rPr>
          <w:rFonts w:ascii="Bell MT" w:hAnsi="Bell MT"/>
          <w:color w:val="000000" w:themeColor="text1"/>
          <w:sz w:val="40"/>
          <w:szCs w:val="40"/>
          <w:lang w:val="en-IN"/>
        </w:rPr>
        <w:t>West Bengal, India</w:t>
      </w:r>
    </w:p>
    <w:p w14:paraId="4CED56AD" w14:textId="77777777" w:rsidR="00A049EE" w:rsidRDefault="00A049EE" w:rsidP="00792BB5">
      <w:pPr>
        <w:jc w:val="center"/>
        <w:rPr>
          <w:rFonts w:ascii="Bell MT" w:hAnsi="Bell MT"/>
          <w:color w:val="000000" w:themeColor="text1"/>
          <w:sz w:val="40"/>
          <w:szCs w:val="40"/>
          <w:lang w:val="en-IN"/>
        </w:rPr>
      </w:pPr>
    </w:p>
    <w:p w14:paraId="0063DD8A" w14:textId="77777777" w:rsidR="00A049EE" w:rsidRPr="00792BB5" w:rsidRDefault="00A049EE" w:rsidP="00792BB5">
      <w:pPr>
        <w:jc w:val="center"/>
        <w:rPr>
          <w:rFonts w:ascii="Bell MT" w:hAnsi="Bell MT"/>
          <w:color w:val="000000" w:themeColor="text1"/>
          <w:sz w:val="40"/>
          <w:szCs w:val="40"/>
          <w:lang w:val="en-IN"/>
        </w:rPr>
      </w:pPr>
    </w:p>
    <w:p w14:paraId="4FC506EA" w14:textId="5A3FCFFE" w:rsidR="00F01F35" w:rsidRPr="00DF6C6D" w:rsidRDefault="00F01F35" w:rsidP="001B7EC6">
      <w:pPr>
        <w:jc w:val="center"/>
        <w:rPr>
          <w:rFonts w:ascii="Californian FB" w:hAnsi="Californian FB"/>
          <w:b/>
          <w:bCs/>
          <w:sz w:val="44"/>
          <w:szCs w:val="44"/>
          <w:lang w:val="en-IN"/>
        </w:rPr>
      </w:pPr>
      <w:r w:rsidRPr="00DF6C6D">
        <w:rPr>
          <w:rFonts w:ascii="Californian FB" w:hAnsi="Californian FB"/>
          <w:b/>
          <w:bCs/>
          <w:sz w:val="44"/>
          <w:szCs w:val="44"/>
          <w:lang w:val="en-IN"/>
        </w:rPr>
        <w:lastRenderedPageBreak/>
        <w:t>Abstract</w:t>
      </w:r>
    </w:p>
    <w:p w14:paraId="7AABFF12" w14:textId="77777777" w:rsidR="004B09D1" w:rsidRPr="00DF6C6D" w:rsidRDefault="004B09D1" w:rsidP="001B7EC6">
      <w:pPr>
        <w:jc w:val="center"/>
        <w:rPr>
          <w:rFonts w:ascii="Californian FB" w:hAnsi="Californian FB"/>
          <w:b/>
          <w:bCs/>
          <w:sz w:val="44"/>
          <w:szCs w:val="44"/>
          <w:lang w:val="en-IN"/>
        </w:rPr>
      </w:pPr>
    </w:p>
    <w:p w14:paraId="7F7A6E55" w14:textId="0447D0C4" w:rsidR="00324957" w:rsidRPr="00DF6C6D" w:rsidRDefault="00A84C53" w:rsidP="00B54ACB">
      <w:pPr>
        <w:rPr>
          <w:rFonts w:ascii="Sitka Display" w:hAnsi="Sitka Display" w:cs="Times New Roman"/>
          <w:sz w:val="28"/>
          <w:szCs w:val="28"/>
        </w:rPr>
      </w:pPr>
      <w:r>
        <w:rPr>
          <w:rFonts w:ascii="Sitka Display" w:hAnsi="Sitka Display" w:cs="Times New Roman"/>
          <w:sz w:val="28"/>
          <w:szCs w:val="28"/>
        </w:rPr>
        <w:t xml:space="preserve">As our project is on optimizing the travelling salesperson problem so </w:t>
      </w:r>
      <w:r w:rsidR="000C2F2B">
        <w:rPr>
          <w:rFonts w:ascii="Sitka Display" w:hAnsi="Sitka Display" w:cs="Times New Roman"/>
          <w:sz w:val="28"/>
          <w:szCs w:val="28"/>
        </w:rPr>
        <w:t xml:space="preserve">at first, we should know about the problem. </w:t>
      </w:r>
      <w:r w:rsidR="001974DB" w:rsidRPr="00DF6C6D">
        <w:rPr>
          <w:rFonts w:ascii="Sitka Display" w:hAnsi="Sitka Display" w:cs="Times New Roman"/>
          <w:sz w:val="28"/>
          <w:szCs w:val="28"/>
        </w:rPr>
        <w:t xml:space="preserve">The </w:t>
      </w:r>
      <w:r w:rsidR="006C2761">
        <w:rPr>
          <w:rFonts w:ascii="Sitka Display" w:hAnsi="Sitka Display" w:cs="Times New Roman"/>
          <w:sz w:val="28"/>
          <w:szCs w:val="28"/>
        </w:rPr>
        <w:t>T</w:t>
      </w:r>
      <w:r w:rsidR="001974DB" w:rsidRPr="00DF6C6D">
        <w:rPr>
          <w:rFonts w:ascii="Sitka Display" w:hAnsi="Sitka Display" w:cs="Times New Roman"/>
          <w:sz w:val="28"/>
          <w:szCs w:val="28"/>
        </w:rPr>
        <w:t xml:space="preserve">raveling </w:t>
      </w:r>
      <w:r w:rsidR="006C2761">
        <w:rPr>
          <w:rFonts w:ascii="Sitka Display" w:hAnsi="Sitka Display" w:cs="Times New Roman"/>
          <w:sz w:val="28"/>
          <w:szCs w:val="28"/>
        </w:rPr>
        <w:t>S</w:t>
      </w:r>
      <w:r w:rsidR="001974DB" w:rsidRPr="00DF6C6D">
        <w:rPr>
          <w:rFonts w:ascii="Sitka Display" w:hAnsi="Sitka Display" w:cs="Times New Roman"/>
          <w:sz w:val="28"/>
          <w:szCs w:val="28"/>
        </w:rPr>
        <w:t xml:space="preserve">alesperson </w:t>
      </w:r>
      <w:r w:rsidR="006C2761">
        <w:rPr>
          <w:rFonts w:ascii="Sitka Display" w:hAnsi="Sitka Display" w:cs="Times New Roman"/>
          <w:sz w:val="28"/>
          <w:szCs w:val="28"/>
        </w:rPr>
        <w:t>P</w:t>
      </w:r>
      <w:r w:rsidR="001974DB" w:rsidRPr="00DF6C6D">
        <w:rPr>
          <w:rFonts w:ascii="Sitka Display" w:hAnsi="Sitka Display" w:cs="Times New Roman"/>
          <w:sz w:val="28"/>
          <w:szCs w:val="28"/>
        </w:rPr>
        <w:t>roblem</w:t>
      </w:r>
      <w:r w:rsidR="003A6AE7">
        <w:rPr>
          <w:rFonts w:ascii="Sitka Display" w:hAnsi="Sitka Display" w:cs="Times New Roman"/>
          <w:sz w:val="28"/>
          <w:szCs w:val="28"/>
        </w:rPr>
        <w:t xml:space="preserve"> also known as  </w:t>
      </w:r>
      <w:r w:rsidR="001974DB" w:rsidRPr="00DF6C6D">
        <w:rPr>
          <w:rFonts w:ascii="Sitka Display" w:hAnsi="Sitka Display" w:cs="Times New Roman"/>
          <w:sz w:val="28"/>
          <w:szCs w:val="28"/>
        </w:rPr>
        <w:t xml:space="preserve"> trave</w:t>
      </w:r>
      <w:r w:rsidR="008E31F8">
        <w:rPr>
          <w:rFonts w:ascii="Sitka Display" w:hAnsi="Sitka Display" w:cs="Times New Roman"/>
          <w:sz w:val="28"/>
          <w:szCs w:val="28"/>
        </w:rPr>
        <w:t>l</w:t>
      </w:r>
      <w:r w:rsidR="001974DB" w:rsidRPr="00DF6C6D">
        <w:rPr>
          <w:rFonts w:ascii="Sitka Display" w:hAnsi="Sitka Display" w:cs="Times New Roman"/>
          <w:sz w:val="28"/>
          <w:szCs w:val="28"/>
        </w:rPr>
        <w:t xml:space="preserve">ling salesman problem or TSP is a </w:t>
      </w:r>
      <w:r w:rsidR="00600593" w:rsidRPr="00DF6C6D">
        <w:rPr>
          <w:rFonts w:ascii="Sitka Display" w:hAnsi="Sitka Display" w:cs="Times New Roman"/>
          <w:sz w:val="28"/>
          <w:szCs w:val="28"/>
        </w:rPr>
        <w:t>well-known</w:t>
      </w:r>
      <w:r w:rsidR="001974DB" w:rsidRPr="00DF6C6D">
        <w:rPr>
          <w:rFonts w:ascii="Sitka Display" w:hAnsi="Sitka Display" w:cs="Times New Roman"/>
          <w:sz w:val="28"/>
          <w:szCs w:val="28"/>
        </w:rPr>
        <w:t xml:space="preserve"> </w:t>
      </w:r>
      <w:r w:rsidR="00F7358F">
        <w:rPr>
          <w:rFonts w:ascii="Sitka Display" w:hAnsi="Sitka Display" w:cs="Times New Roman"/>
          <w:sz w:val="28"/>
          <w:szCs w:val="28"/>
        </w:rPr>
        <w:t xml:space="preserve">and popular </w:t>
      </w:r>
      <w:r w:rsidR="001974DB" w:rsidRPr="00DF6C6D">
        <w:rPr>
          <w:rFonts w:ascii="Sitka Display" w:hAnsi="Sitka Display" w:cs="Times New Roman"/>
          <w:sz w:val="28"/>
          <w:szCs w:val="28"/>
        </w:rPr>
        <w:t xml:space="preserve">optimization problem. The </w:t>
      </w:r>
      <w:r w:rsidR="008119E0">
        <w:rPr>
          <w:rFonts w:ascii="Sitka Display" w:hAnsi="Sitka Display" w:cs="Times New Roman"/>
          <w:b/>
          <w:bCs/>
          <w:sz w:val="28"/>
          <w:szCs w:val="28"/>
        </w:rPr>
        <w:t>solution</w:t>
      </w:r>
      <w:r w:rsidR="006D5FB0">
        <w:rPr>
          <w:rFonts w:ascii="Sitka Display" w:hAnsi="Sitka Display" w:cs="Times New Roman"/>
          <w:b/>
          <w:bCs/>
          <w:sz w:val="28"/>
          <w:szCs w:val="28"/>
        </w:rPr>
        <w:t xml:space="preserve"> </w:t>
      </w:r>
      <w:r w:rsidR="006D5FB0">
        <w:rPr>
          <w:rFonts w:ascii="Sitka Display" w:hAnsi="Sitka Display" w:cs="Times New Roman"/>
          <w:sz w:val="28"/>
          <w:szCs w:val="28"/>
        </w:rPr>
        <w:t>of the problem</w:t>
      </w:r>
      <w:r w:rsidR="001974DB" w:rsidRPr="00DF6C6D">
        <w:rPr>
          <w:rFonts w:ascii="Sitka Display" w:hAnsi="Sitka Display" w:cs="Times New Roman"/>
          <w:sz w:val="28"/>
          <w:szCs w:val="28"/>
        </w:rPr>
        <w:t xml:space="preserve"> is to find th</w:t>
      </w:r>
      <w:r w:rsidR="005C13EB">
        <w:rPr>
          <w:rFonts w:ascii="Sitka Display" w:hAnsi="Sitka Display" w:cs="Times New Roman"/>
          <w:sz w:val="28"/>
          <w:szCs w:val="28"/>
        </w:rPr>
        <w:t xml:space="preserve">e </w:t>
      </w:r>
      <w:r w:rsidR="00117715">
        <w:rPr>
          <w:rFonts w:ascii="Sitka Display" w:hAnsi="Sitka Display" w:cs="Times New Roman"/>
          <w:sz w:val="28"/>
          <w:szCs w:val="28"/>
        </w:rPr>
        <w:t xml:space="preserve">lowest distance to cover all the cities and return back to the initial city </w:t>
      </w:r>
      <w:r w:rsidR="00C51931">
        <w:rPr>
          <w:rFonts w:ascii="Sitka Display" w:hAnsi="Sitka Display" w:cs="Times New Roman"/>
          <w:sz w:val="28"/>
          <w:szCs w:val="28"/>
        </w:rPr>
        <w:t>with the constraint that each city must be visited only once except the initial city</w:t>
      </w:r>
      <w:r w:rsidR="001974DB" w:rsidRPr="00DF6C6D">
        <w:rPr>
          <w:rFonts w:ascii="Sitka Display" w:hAnsi="Sitka Display" w:cs="Times New Roman"/>
          <w:sz w:val="28"/>
          <w:szCs w:val="28"/>
        </w:rPr>
        <w:t>. Despite th</w:t>
      </w:r>
      <w:r w:rsidR="0062017C">
        <w:rPr>
          <w:rFonts w:ascii="Sitka Display" w:hAnsi="Sitka Display" w:cs="Times New Roman"/>
          <w:sz w:val="28"/>
          <w:szCs w:val="28"/>
        </w:rPr>
        <w:t>e</w:t>
      </w:r>
      <w:r w:rsidR="001974DB" w:rsidRPr="00DF6C6D">
        <w:rPr>
          <w:rFonts w:ascii="Sitka Display" w:hAnsi="Sitka Display" w:cs="Times New Roman"/>
          <w:sz w:val="28"/>
          <w:szCs w:val="28"/>
        </w:rPr>
        <w:t xml:space="preserve"> simple problem statement, solving the </w:t>
      </w:r>
      <w:r w:rsidR="003277F5">
        <w:rPr>
          <w:rFonts w:ascii="Sitka Display" w:hAnsi="Sitka Display" w:cs="Times New Roman"/>
          <w:sz w:val="28"/>
          <w:szCs w:val="28"/>
        </w:rPr>
        <w:t>problem</w:t>
      </w:r>
      <w:r w:rsidR="001974DB" w:rsidRPr="00DF6C6D">
        <w:rPr>
          <w:rFonts w:ascii="Sitka Display" w:hAnsi="Sitka Display" w:cs="Times New Roman"/>
          <w:sz w:val="28"/>
          <w:szCs w:val="28"/>
        </w:rPr>
        <w:t xml:space="preserve"> is </w:t>
      </w:r>
      <w:r w:rsidR="003277F5">
        <w:rPr>
          <w:rFonts w:ascii="Sitka Display" w:hAnsi="Sitka Display" w:cs="Times New Roman"/>
          <w:sz w:val="28"/>
          <w:szCs w:val="28"/>
        </w:rPr>
        <w:t xml:space="preserve">much </w:t>
      </w:r>
      <w:r w:rsidR="00E60884">
        <w:rPr>
          <w:rFonts w:ascii="Sitka Display" w:hAnsi="Sitka Display" w:cs="Times New Roman"/>
          <w:sz w:val="28"/>
          <w:szCs w:val="28"/>
        </w:rPr>
        <w:t xml:space="preserve">more </w:t>
      </w:r>
      <w:r w:rsidR="001974DB" w:rsidRPr="00DF6C6D">
        <w:rPr>
          <w:rFonts w:ascii="Sitka Display" w:hAnsi="Sitka Display" w:cs="Times New Roman"/>
          <w:sz w:val="28"/>
          <w:szCs w:val="28"/>
        </w:rPr>
        <w:t xml:space="preserve">difficult </w:t>
      </w:r>
      <w:r w:rsidR="00BF2520">
        <w:rPr>
          <w:rFonts w:ascii="Sitka Display" w:hAnsi="Sitka Display" w:cs="Times New Roman"/>
          <w:sz w:val="28"/>
          <w:szCs w:val="28"/>
        </w:rPr>
        <w:t>task as</w:t>
      </w:r>
      <w:r w:rsidR="00E60884">
        <w:rPr>
          <w:rFonts w:ascii="Sitka Display" w:hAnsi="Sitka Display" w:cs="Times New Roman"/>
          <w:sz w:val="28"/>
          <w:szCs w:val="28"/>
        </w:rPr>
        <w:t xml:space="preserve"> </w:t>
      </w:r>
      <w:r w:rsidR="001974DB" w:rsidRPr="00DF6C6D">
        <w:rPr>
          <w:rFonts w:ascii="Sitka Display" w:hAnsi="Sitka Display" w:cs="Times New Roman"/>
          <w:sz w:val="28"/>
          <w:szCs w:val="28"/>
        </w:rPr>
        <w:t xml:space="preserve">it belongs to </w:t>
      </w:r>
      <w:r w:rsidR="001974DB" w:rsidRPr="00DF6C6D">
        <w:rPr>
          <w:rFonts w:ascii="Sitka Display" w:hAnsi="Sitka Display" w:cs="Times New Roman"/>
          <w:b/>
          <w:bCs/>
          <w:sz w:val="28"/>
          <w:szCs w:val="28"/>
        </w:rPr>
        <w:t>NP-complet</w:t>
      </w:r>
      <w:r w:rsidR="00251994">
        <w:rPr>
          <w:rFonts w:ascii="Sitka Display" w:hAnsi="Sitka Display" w:cs="Times New Roman"/>
          <w:b/>
          <w:bCs/>
          <w:sz w:val="28"/>
          <w:szCs w:val="28"/>
        </w:rPr>
        <w:t xml:space="preserve">e </w:t>
      </w:r>
      <w:r w:rsidR="00251994">
        <w:rPr>
          <w:rFonts w:ascii="Sitka Display" w:hAnsi="Sitka Display" w:cs="Times New Roman"/>
          <w:sz w:val="28"/>
          <w:szCs w:val="28"/>
        </w:rPr>
        <w:t>class</w:t>
      </w:r>
      <w:r w:rsidR="001974DB" w:rsidRPr="00DF6C6D">
        <w:rPr>
          <w:rFonts w:ascii="Sitka Display" w:hAnsi="Sitka Display" w:cs="Times New Roman"/>
          <w:sz w:val="28"/>
          <w:szCs w:val="28"/>
        </w:rPr>
        <w:t xml:space="preserve">. The importance of the TSP arises </w:t>
      </w:r>
      <w:r w:rsidR="008C4EBF">
        <w:rPr>
          <w:rFonts w:ascii="Sitka Display" w:hAnsi="Sitka Display" w:cs="Times New Roman"/>
          <w:sz w:val="28"/>
          <w:szCs w:val="28"/>
        </w:rPr>
        <w:t xml:space="preserve">because </w:t>
      </w:r>
      <w:r w:rsidR="001974DB" w:rsidRPr="00DF6C6D">
        <w:rPr>
          <w:rFonts w:ascii="Sitka Display" w:hAnsi="Sitka Display" w:cs="Times New Roman"/>
          <w:sz w:val="28"/>
          <w:szCs w:val="28"/>
        </w:rPr>
        <w:t xml:space="preserve">of its </w:t>
      </w:r>
      <w:r w:rsidR="00BF2520">
        <w:rPr>
          <w:rFonts w:ascii="Sitka Display" w:hAnsi="Sitka Display" w:cs="Times New Roman"/>
          <w:sz w:val="28"/>
          <w:szCs w:val="28"/>
        </w:rPr>
        <w:t xml:space="preserve">variety of </w:t>
      </w:r>
      <w:r w:rsidR="001974DB" w:rsidRPr="00DF6C6D">
        <w:rPr>
          <w:rFonts w:ascii="Sitka Display" w:hAnsi="Sitka Display" w:cs="Times New Roman"/>
          <w:sz w:val="28"/>
          <w:szCs w:val="28"/>
        </w:rPr>
        <w:t xml:space="preserve">applications. </w:t>
      </w:r>
      <w:r w:rsidR="006B46D2">
        <w:rPr>
          <w:rFonts w:ascii="Sitka Display" w:hAnsi="Sitka Display" w:cs="Times New Roman"/>
          <w:sz w:val="28"/>
          <w:szCs w:val="28"/>
        </w:rPr>
        <w:t xml:space="preserve">General </w:t>
      </w:r>
      <w:r w:rsidR="006B46D2" w:rsidRPr="00DF6C6D">
        <w:rPr>
          <w:rFonts w:ascii="Sitka Display" w:hAnsi="Sitka Display" w:cs="Times New Roman"/>
          <w:sz w:val="28"/>
          <w:szCs w:val="28"/>
        </w:rPr>
        <w:t>applications</w:t>
      </w:r>
      <w:r w:rsidR="001974DB" w:rsidRPr="00DF6C6D">
        <w:rPr>
          <w:rFonts w:ascii="Sitka Display" w:hAnsi="Sitka Display" w:cs="Times New Roman"/>
          <w:sz w:val="28"/>
          <w:szCs w:val="28"/>
        </w:rPr>
        <w:t xml:space="preserve"> include </w:t>
      </w:r>
      <w:r w:rsidR="004D787F">
        <w:rPr>
          <w:rFonts w:ascii="Sitka Display" w:hAnsi="Sitka Display" w:cs="Times New Roman"/>
          <w:sz w:val="28"/>
          <w:szCs w:val="28"/>
        </w:rPr>
        <w:t>computer wiring</w:t>
      </w:r>
      <w:r w:rsidR="001974DB" w:rsidRPr="00DF6C6D">
        <w:rPr>
          <w:rFonts w:ascii="Sitka Display" w:hAnsi="Sitka Display" w:cs="Times New Roman"/>
          <w:sz w:val="28"/>
          <w:szCs w:val="28"/>
        </w:rPr>
        <w:t xml:space="preserve">, </w:t>
      </w:r>
      <w:r w:rsidR="004D787F">
        <w:rPr>
          <w:rFonts w:ascii="Sitka Display" w:hAnsi="Sitka Display" w:cs="Times New Roman"/>
          <w:sz w:val="28"/>
          <w:szCs w:val="28"/>
        </w:rPr>
        <w:t>vehicle routing</w:t>
      </w:r>
      <w:r w:rsidR="001974DB" w:rsidRPr="00DF6C6D">
        <w:rPr>
          <w:rFonts w:ascii="Sitka Display" w:hAnsi="Sitka Display" w:cs="Times New Roman"/>
          <w:sz w:val="28"/>
          <w:szCs w:val="28"/>
        </w:rPr>
        <w:t xml:space="preserve">, and job sequencing. In this paper we introduce the </w:t>
      </w:r>
      <w:r w:rsidR="001830D5" w:rsidRPr="00DF6C6D">
        <w:rPr>
          <w:rFonts w:ascii="Sitka Display" w:hAnsi="Sitka Display" w:cs="Times New Roman"/>
          <w:sz w:val="28"/>
          <w:szCs w:val="28"/>
        </w:rPr>
        <w:t xml:space="preserve">Genetic </w:t>
      </w:r>
      <w:r w:rsidR="00A964D3" w:rsidRPr="00DF6C6D">
        <w:rPr>
          <w:rFonts w:ascii="Sitka Display" w:hAnsi="Sitka Display" w:cs="Times New Roman"/>
          <w:sz w:val="28"/>
          <w:szCs w:val="28"/>
        </w:rPr>
        <w:t>Algorithm (GA)</w:t>
      </w:r>
      <w:r w:rsidR="001830D5" w:rsidRPr="00DF6C6D">
        <w:rPr>
          <w:rFonts w:ascii="Sitka Display" w:hAnsi="Sitka Display" w:cs="Times New Roman"/>
          <w:sz w:val="28"/>
          <w:szCs w:val="28"/>
        </w:rPr>
        <w:t xml:space="preserve"> approach </w:t>
      </w:r>
      <w:r w:rsidR="0022310F" w:rsidRPr="00DF6C6D">
        <w:rPr>
          <w:rFonts w:ascii="Sitka Display" w:hAnsi="Sitka Display" w:cs="Times New Roman"/>
          <w:sz w:val="28"/>
          <w:szCs w:val="28"/>
        </w:rPr>
        <w:t xml:space="preserve">for </w:t>
      </w:r>
      <w:r w:rsidR="00955B80">
        <w:rPr>
          <w:rFonts w:ascii="Sitka Display" w:hAnsi="Sitka Display" w:cs="Times New Roman"/>
          <w:sz w:val="28"/>
          <w:szCs w:val="28"/>
        </w:rPr>
        <w:t xml:space="preserve">handling and solving the </w:t>
      </w:r>
      <w:r w:rsidR="006B46D2" w:rsidRPr="006B46D2">
        <w:rPr>
          <w:rFonts w:ascii="Sitka Display" w:hAnsi="Sitka Display" w:cs="Times New Roman"/>
          <w:sz w:val="28"/>
          <w:szCs w:val="28"/>
        </w:rPr>
        <w:t>traveling salesperson problem</w:t>
      </w:r>
      <w:r w:rsidR="00655541">
        <w:rPr>
          <w:rFonts w:ascii="Sitka Display" w:hAnsi="Sitka Display" w:cs="Times New Roman"/>
          <w:sz w:val="28"/>
          <w:szCs w:val="28"/>
        </w:rPr>
        <w:t xml:space="preserve"> in a simple but effective process</w:t>
      </w:r>
      <w:r w:rsidR="00955B80">
        <w:rPr>
          <w:rFonts w:ascii="Sitka Display" w:hAnsi="Sitka Display" w:cs="Times New Roman"/>
          <w:sz w:val="28"/>
          <w:szCs w:val="28"/>
        </w:rPr>
        <w:t>.</w:t>
      </w:r>
      <w:r w:rsidR="000D1417" w:rsidRPr="00DF6C6D">
        <w:rPr>
          <w:rFonts w:ascii="Sitka Display" w:hAnsi="Sitka Display" w:cs="Times New Roman"/>
          <w:sz w:val="28"/>
          <w:szCs w:val="28"/>
        </w:rPr>
        <w:t>[</w:t>
      </w:r>
      <w:hyperlink r:id="rId8" w:history="1">
        <w:r w:rsidR="000D1417" w:rsidRPr="00130C3A">
          <w:rPr>
            <w:rStyle w:val="Hyperlink"/>
            <w:rFonts w:ascii="Sitka Display" w:hAnsi="Sitka Display" w:cs="Times New Roman"/>
            <w:sz w:val="28"/>
            <w:szCs w:val="28"/>
          </w:rPr>
          <w:t>1</w:t>
        </w:r>
      </w:hyperlink>
      <w:r w:rsidR="000D1417" w:rsidRPr="00DF6C6D">
        <w:rPr>
          <w:rFonts w:ascii="Sitka Display" w:hAnsi="Sitka Display" w:cs="Times New Roman"/>
          <w:sz w:val="28"/>
          <w:szCs w:val="28"/>
        </w:rPr>
        <w:t>]</w:t>
      </w:r>
    </w:p>
    <w:p w14:paraId="52C81333" w14:textId="77777777" w:rsidR="00324957" w:rsidRPr="00DF6C6D" w:rsidRDefault="00324957" w:rsidP="00B54ACB">
      <w:pPr>
        <w:rPr>
          <w:rFonts w:ascii="Sitka Display" w:hAnsi="Sitka Display" w:cs="Times New Roman"/>
          <w:sz w:val="28"/>
          <w:szCs w:val="28"/>
        </w:rPr>
      </w:pPr>
    </w:p>
    <w:p w14:paraId="01113F3C" w14:textId="1C9AC596" w:rsidR="00B54ACB" w:rsidRPr="00DF6C6D" w:rsidRDefault="00CB5E2E" w:rsidP="00B54ACB">
      <w:pPr>
        <w:rPr>
          <w:rFonts w:ascii="Sitka Display" w:hAnsi="Sitka Display" w:cs="Times New Roman"/>
          <w:sz w:val="28"/>
          <w:szCs w:val="28"/>
        </w:rPr>
      </w:pPr>
      <w:r w:rsidRPr="00DF6C6D">
        <w:rPr>
          <w:rFonts w:ascii="Sitka Display" w:hAnsi="Sitka Display"/>
          <w:noProof/>
          <w:sz w:val="16"/>
          <w:szCs w:val="16"/>
          <w:lang w:val="en-IN"/>
        </w:rPr>
        <mc:AlternateContent>
          <mc:Choice Requires="wps">
            <w:drawing>
              <wp:anchor distT="0" distB="0" distL="114300" distR="114300" simplePos="0" relativeHeight="251659264" behindDoc="0" locked="0" layoutInCell="1" allowOverlap="1" wp14:anchorId="62048F2F" wp14:editId="233D0656">
                <wp:simplePos x="0" y="0"/>
                <wp:positionH relativeFrom="column">
                  <wp:posOffset>-9525</wp:posOffset>
                </wp:positionH>
                <wp:positionV relativeFrom="paragraph">
                  <wp:posOffset>236855</wp:posOffset>
                </wp:positionV>
                <wp:extent cx="60483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E6F140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65pt" to="475.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X0LmgEAAIgDAAAOAAAAZHJzL2Uyb0RvYy54bWysU02P0zAQvSPxHyzfadIFllX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" strokecolor="black [3200]" strokeweight=".5pt">
                <v:stroke joinstyle="miter"/>
              </v:line>
            </w:pict>
          </mc:Fallback>
        </mc:AlternateContent>
      </w:r>
      <w:r w:rsidR="001974DB" w:rsidRPr="00DF6C6D">
        <w:rPr>
          <w:rFonts w:ascii="Sitka Display" w:hAnsi="Sitka Display" w:cs="Times New Roman"/>
          <w:b/>
          <w:bCs/>
          <w:sz w:val="28"/>
          <w:szCs w:val="28"/>
        </w:rPr>
        <w:t>Keywords</w:t>
      </w:r>
      <w:r w:rsidR="001974DB" w:rsidRPr="00DF6C6D">
        <w:rPr>
          <w:rFonts w:ascii="Sitka Display" w:hAnsi="Sitka Display" w:cs="Times New Roman"/>
          <w:sz w:val="28"/>
          <w:szCs w:val="28"/>
        </w:rPr>
        <w:t xml:space="preserve">: </w:t>
      </w:r>
      <w:r w:rsidR="00655541">
        <w:rPr>
          <w:rFonts w:ascii="Sitka Display" w:hAnsi="Sitka Display" w:cs="Times New Roman"/>
          <w:sz w:val="28"/>
          <w:szCs w:val="28"/>
        </w:rPr>
        <w:t xml:space="preserve">NP-Complete, </w:t>
      </w:r>
      <w:r w:rsidR="002D05BC">
        <w:rPr>
          <w:rFonts w:ascii="Sitka Display" w:hAnsi="Sitka Display" w:cs="Times New Roman"/>
          <w:sz w:val="28"/>
          <w:szCs w:val="28"/>
        </w:rPr>
        <w:t>Solution, Genetic Algorithm.</w:t>
      </w:r>
    </w:p>
    <w:p w14:paraId="6E1CD1FB" w14:textId="2F6757AA" w:rsidR="00600593" w:rsidRPr="00DF6C6D" w:rsidRDefault="00600593" w:rsidP="00B54ACB">
      <w:pPr>
        <w:rPr>
          <w:rFonts w:ascii="Sitka Display" w:hAnsi="Sitka Display"/>
          <w:sz w:val="16"/>
          <w:szCs w:val="16"/>
          <w:lang w:val="en-IN"/>
        </w:rPr>
      </w:pPr>
    </w:p>
    <w:p w14:paraId="2B9335EF" w14:textId="77777777" w:rsidR="00F01F35" w:rsidRPr="00DF6C6D" w:rsidRDefault="00F01F35" w:rsidP="001B7EC6">
      <w:pPr>
        <w:jc w:val="center"/>
        <w:rPr>
          <w:rFonts w:ascii="Baskerville Old Face" w:hAnsi="Baskerville Old Face"/>
          <w:b/>
          <w:bCs/>
          <w:sz w:val="44"/>
          <w:szCs w:val="44"/>
          <w:lang w:val="en-IN"/>
        </w:rPr>
      </w:pPr>
    </w:p>
    <w:p w14:paraId="2258C65E" w14:textId="77777777" w:rsidR="00F01F35" w:rsidRPr="00DF6C6D" w:rsidRDefault="00F01F35" w:rsidP="001B7EC6">
      <w:pPr>
        <w:jc w:val="center"/>
        <w:rPr>
          <w:rFonts w:ascii="Baskerville Old Face" w:hAnsi="Baskerville Old Face"/>
          <w:b/>
          <w:bCs/>
          <w:sz w:val="44"/>
          <w:szCs w:val="44"/>
          <w:lang w:val="en-IN"/>
        </w:rPr>
      </w:pPr>
    </w:p>
    <w:p w14:paraId="001E14DA" w14:textId="54A72715" w:rsidR="00AC59DF" w:rsidRPr="00DF6C6D" w:rsidRDefault="001B7EC6" w:rsidP="001B7EC6">
      <w:pPr>
        <w:jc w:val="center"/>
        <w:rPr>
          <w:rFonts w:ascii="Californian FB" w:hAnsi="Californian FB"/>
          <w:b/>
          <w:bCs/>
          <w:sz w:val="44"/>
          <w:szCs w:val="44"/>
          <w:lang w:val="en-IN"/>
        </w:rPr>
      </w:pPr>
      <w:r w:rsidRPr="00991616">
        <w:rPr>
          <w:rFonts w:ascii="Times New Roman" w:hAnsi="Times New Roman" w:cs="Times New Roman"/>
          <w:sz w:val="44"/>
          <w:szCs w:val="44"/>
          <w:lang w:val="en-IN"/>
        </w:rPr>
        <w:t>1</w:t>
      </w:r>
      <w:r w:rsidRPr="00991616">
        <w:rPr>
          <w:rFonts w:ascii="Californian FB" w:hAnsi="Californian FB"/>
          <w:sz w:val="44"/>
          <w:szCs w:val="44"/>
          <w:lang w:val="en-IN"/>
        </w:rPr>
        <w:t>.</w:t>
      </w:r>
      <w:r w:rsidR="00432331" w:rsidRPr="00DF6C6D">
        <w:rPr>
          <w:rFonts w:ascii="Californian FB" w:hAnsi="Californian FB"/>
          <w:b/>
          <w:bCs/>
          <w:sz w:val="44"/>
          <w:szCs w:val="44"/>
          <w:lang w:val="en-IN"/>
        </w:rPr>
        <w:t xml:space="preserve">  </w:t>
      </w:r>
      <w:r w:rsidRPr="00DF6C6D">
        <w:rPr>
          <w:rFonts w:ascii="Californian FB" w:hAnsi="Californian FB"/>
          <w:b/>
          <w:bCs/>
          <w:sz w:val="44"/>
          <w:szCs w:val="44"/>
          <w:lang w:val="en-IN"/>
        </w:rPr>
        <w:t>In</w:t>
      </w:r>
      <w:r w:rsidR="00432331" w:rsidRPr="00DF6C6D">
        <w:rPr>
          <w:rFonts w:ascii="Californian FB" w:hAnsi="Californian FB"/>
          <w:b/>
          <w:bCs/>
          <w:sz w:val="44"/>
          <w:szCs w:val="44"/>
          <w:lang w:val="en-IN"/>
        </w:rPr>
        <w:t>troduction</w:t>
      </w:r>
    </w:p>
    <w:p w14:paraId="271FD526" w14:textId="77777777" w:rsidR="00182A98" w:rsidRPr="00DF6C6D" w:rsidRDefault="00182A98" w:rsidP="00182A98">
      <w:pPr>
        <w:rPr>
          <w:rFonts w:ascii="Baskerville Old Face" w:hAnsi="Baskerville Old Face"/>
          <w:b/>
          <w:bCs/>
          <w:sz w:val="32"/>
          <w:szCs w:val="32"/>
          <w:lang w:val="en-IN"/>
        </w:rPr>
      </w:pPr>
    </w:p>
    <w:p w14:paraId="7E88BD01" w14:textId="12EA483C" w:rsidR="001D276E" w:rsidRDefault="0038386D" w:rsidP="004D384B">
      <w:pPr>
        <w:rPr>
          <w:rFonts w:ascii="Sitka Display" w:hAnsi="Sitka Display" w:cs="Times New Roman"/>
          <w:sz w:val="28"/>
          <w:szCs w:val="28"/>
        </w:rPr>
      </w:pPr>
      <w:r w:rsidRPr="0038386D">
        <w:rPr>
          <w:rFonts w:ascii="Sitka Display" w:hAnsi="Sitka Display" w:cs="Times New Roman"/>
          <w:sz w:val="28"/>
          <w:szCs w:val="28"/>
        </w:rPr>
        <w:t>The travelling salesperson problem seeks to find the shortest tour that visits every city exactly once and returns to the starting city. This problem is considered NP-complete in the field of combinatorial optimization, and is equally significant in the fields of operations research and theoretical computer science.</w:t>
      </w:r>
    </w:p>
    <w:p w14:paraId="55C65B4C" w14:textId="77777777" w:rsidR="0038386D" w:rsidRDefault="0038386D" w:rsidP="004D384B">
      <w:pPr>
        <w:rPr>
          <w:rFonts w:ascii="Sitka Display" w:hAnsi="Sitka Display" w:cs="Times New Roman"/>
          <w:sz w:val="24"/>
          <w:szCs w:val="24"/>
        </w:rPr>
      </w:pPr>
    </w:p>
    <w:p w14:paraId="344D0A03" w14:textId="3DDB9491" w:rsidR="001D276E" w:rsidRDefault="00204A13" w:rsidP="004D384B">
      <w:pPr>
        <w:rPr>
          <w:rFonts w:ascii="Sitka Display" w:hAnsi="Sitka Display" w:cs="Times New Roman"/>
          <w:sz w:val="28"/>
          <w:szCs w:val="28"/>
        </w:rPr>
      </w:pPr>
      <w:r w:rsidRPr="00204A13">
        <w:rPr>
          <w:rFonts w:ascii="Sitka Display" w:hAnsi="Sitka Display" w:cs="Times New Roman"/>
          <w:sz w:val="28"/>
          <w:szCs w:val="28"/>
        </w:rPr>
        <w:t xml:space="preserve">The travelling salesperson problem (TSP) can be described as a </w:t>
      </w:r>
      <w:r>
        <w:rPr>
          <w:rFonts w:ascii="Sitka Display" w:hAnsi="Sitka Display" w:cs="Times New Roman"/>
          <w:sz w:val="28"/>
          <w:szCs w:val="28"/>
        </w:rPr>
        <w:t>un</w:t>
      </w:r>
      <w:r w:rsidRPr="00204A13">
        <w:rPr>
          <w:rFonts w:ascii="Sitka Display" w:hAnsi="Sitka Display" w:cs="Times New Roman"/>
          <w:sz w:val="28"/>
          <w:szCs w:val="28"/>
        </w:rPr>
        <w:t>weighted graph, denoted as G=(</w:t>
      </w:r>
      <w:proofErr w:type="gramStart"/>
      <w:r w:rsidRPr="00204A13">
        <w:rPr>
          <w:rFonts w:ascii="Sitka Display" w:hAnsi="Sitka Display" w:cs="Times New Roman"/>
          <w:sz w:val="28"/>
          <w:szCs w:val="28"/>
        </w:rPr>
        <w:t>V,E</w:t>
      </w:r>
      <w:proofErr w:type="gramEnd"/>
      <w:r w:rsidRPr="00204A13">
        <w:rPr>
          <w:rFonts w:ascii="Sitka Display" w:hAnsi="Sitka Display" w:cs="Times New Roman"/>
          <w:sz w:val="28"/>
          <w:szCs w:val="28"/>
        </w:rPr>
        <w:t>), where each edge (</w:t>
      </w:r>
      <w:proofErr w:type="spellStart"/>
      <w:r w:rsidRPr="00204A13">
        <w:rPr>
          <w:rFonts w:ascii="Sitka Display" w:hAnsi="Sitka Display" w:cs="Times New Roman"/>
          <w:sz w:val="28"/>
          <w:szCs w:val="28"/>
        </w:rPr>
        <w:t>u,v</w:t>
      </w:r>
      <w:proofErr w:type="spellEnd"/>
      <w:r w:rsidRPr="00204A13">
        <w:rPr>
          <w:rFonts w:ascii="Sitka Display" w:hAnsi="Sitka Display" w:cs="Times New Roman"/>
          <w:sz w:val="28"/>
          <w:szCs w:val="28"/>
        </w:rPr>
        <w:t>) Є E has a non-negative integer cost d(</w:t>
      </w:r>
      <w:proofErr w:type="spellStart"/>
      <w:r w:rsidRPr="00204A13">
        <w:rPr>
          <w:rFonts w:ascii="Sitka Display" w:hAnsi="Sitka Display" w:cs="Times New Roman"/>
          <w:sz w:val="28"/>
          <w:szCs w:val="28"/>
        </w:rPr>
        <w:t>u,v</w:t>
      </w:r>
      <w:proofErr w:type="spellEnd"/>
      <w:r w:rsidRPr="00204A13">
        <w:rPr>
          <w:rFonts w:ascii="Sitka Display" w:hAnsi="Sitka Display" w:cs="Times New Roman"/>
          <w:sz w:val="28"/>
          <w:szCs w:val="28"/>
        </w:rPr>
        <w:t>) associated with it. The graph's vertices represent the cities, while the edges represent the paths between the cities, with the weights of the edges indicating the distance between the corresponding cities.</w:t>
      </w:r>
    </w:p>
    <w:p w14:paraId="03B9CA36" w14:textId="77777777" w:rsidR="00204A13" w:rsidRPr="00B803CE" w:rsidRDefault="00204A13" w:rsidP="004D384B">
      <w:pPr>
        <w:rPr>
          <w:rFonts w:ascii="Sitka Display" w:hAnsi="Sitka Display" w:cs="Times New Roman"/>
          <w:sz w:val="24"/>
          <w:szCs w:val="24"/>
        </w:rPr>
      </w:pPr>
    </w:p>
    <w:p w14:paraId="79DDE6D3" w14:textId="3C247390" w:rsidR="00375525" w:rsidRPr="00DF6C6D" w:rsidRDefault="00656A0B" w:rsidP="00900C0E">
      <w:pPr>
        <w:rPr>
          <w:rFonts w:ascii="Sitka Display" w:hAnsi="Sitka Display"/>
          <w:sz w:val="28"/>
          <w:szCs w:val="28"/>
        </w:rPr>
      </w:pPr>
      <w:r>
        <w:rPr>
          <w:rFonts w:ascii="Sitka Display" w:hAnsi="Sitka Display" w:cs="Times New Roman"/>
          <w:sz w:val="28"/>
          <w:szCs w:val="28"/>
        </w:rPr>
        <w:t>Problem Statement of TSP</w:t>
      </w:r>
      <w:r w:rsidR="00527CEB">
        <w:rPr>
          <w:rFonts w:ascii="Sitka Display" w:hAnsi="Sitka Display" w:cs="Times New Roman"/>
          <w:sz w:val="28"/>
          <w:szCs w:val="28"/>
        </w:rPr>
        <w:t>:</w:t>
      </w:r>
      <w:r w:rsidR="008E0EE1" w:rsidRPr="00DF6C6D">
        <w:rPr>
          <w:rFonts w:ascii="Sitka Display" w:hAnsi="Sitka Display" w:cs="Times New Roman"/>
          <w:sz w:val="28"/>
          <w:szCs w:val="28"/>
        </w:rPr>
        <w:t xml:space="preserve"> The </w:t>
      </w:r>
      <w:r w:rsidR="00552274">
        <w:rPr>
          <w:rFonts w:ascii="Sitka Display" w:hAnsi="Sitka Display" w:cs="Times New Roman"/>
          <w:sz w:val="28"/>
          <w:szCs w:val="28"/>
        </w:rPr>
        <w:t xml:space="preserve">complete graph of cities is stored in </w:t>
      </w:r>
      <w:r w:rsidR="00552274">
        <w:rPr>
          <w:rFonts w:ascii="Sitka Display" w:hAnsi="Sitka Display" w:cs="Times New Roman"/>
          <w:b/>
          <w:bCs/>
          <w:sz w:val="28"/>
          <w:szCs w:val="28"/>
        </w:rPr>
        <w:t>adjacency</w:t>
      </w:r>
      <w:r w:rsidR="008E0EE1" w:rsidRPr="00DF6C6D">
        <w:rPr>
          <w:rFonts w:ascii="Sitka Display" w:hAnsi="Sitka Display" w:cs="Times New Roman"/>
          <w:b/>
          <w:bCs/>
          <w:i/>
          <w:iCs/>
          <w:sz w:val="28"/>
          <w:szCs w:val="28"/>
        </w:rPr>
        <w:t xml:space="preserve"> </w:t>
      </w:r>
      <w:r w:rsidR="00FD180C" w:rsidRPr="00FD180C">
        <w:rPr>
          <w:rFonts w:ascii="Sitka Display" w:hAnsi="Sitka Display" w:cs="Times New Roman"/>
          <w:b/>
          <w:bCs/>
          <w:sz w:val="28"/>
          <w:szCs w:val="28"/>
        </w:rPr>
        <w:t>matrix</w:t>
      </w:r>
      <w:r w:rsidR="00FD180C" w:rsidRPr="00FD180C">
        <w:rPr>
          <w:rFonts w:ascii="Sitka Display" w:hAnsi="Sitka Display" w:cs="Times New Roman"/>
          <w:sz w:val="28"/>
          <w:szCs w:val="28"/>
        </w:rPr>
        <w:t xml:space="preserve"> </w:t>
      </w:r>
      <w:r w:rsidR="00FD180C">
        <w:rPr>
          <w:rFonts w:ascii="Sitka Display" w:hAnsi="Sitka Display" w:cs="Times New Roman"/>
          <w:sz w:val="28"/>
          <w:szCs w:val="28"/>
        </w:rPr>
        <w:t>say</w:t>
      </w:r>
      <w:r w:rsidR="00552274">
        <w:rPr>
          <w:rFonts w:ascii="Sitka Display" w:hAnsi="Sitka Display" w:cs="Times New Roman"/>
          <w:sz w:val="28"/>
          <w:szCs w:val="28"/>
        </w:rPr>
        <w:t xml:space="preserve"> </w:t>
      </w:r>
      <w:r w:rsidR="00426CE4">
        <w:rPr>
          <w:rFonts w:ascii="Sitka Display" w:hAnsi="Sitka Display" w:cs="Times New Roman"/>
          <w:sz w:val="28"/>
          <w:szCs w:val="28"/>
        </w:rPr>
        <w:t>A</w:t>
      </w:r>
      <w:r w:rsidR="008E0EE1" w:rsidRPr="00DF6C6D">
        <w:rPr>
          <w:rFonts w:ascii="Sitka Display" w:hAnsi="Sitka Display" w:cs="Times New Roman"/>
          <w:sz w:val="28"/>
          <w:szCs w:val="28"/>
        </w:rPr>
        <w:t xml:space="preserve"> with elements </w:t>
      </w:r>
      <w:proofErr w:type="spellStart"/>
      <w:r w:rsidR="00426CE4">
        <w:rPr>
          <w:rFonts w:ascii="Sitka Display" w:hAnsi="Sitka Display" w:cs="Times New Roman"/>
          <w:sz w:val="28"/>
          <w:szCs w:val="28"/>
        </w:rPr>
        <w:t>C</w:t>
      </w:r>
      <w:r w:rsidR="00034CEC" w:rsidRPr="00DF6C6D">
        <w:rPr>
          <w:rFonts w:ascii="Sitka Display" w:hAnsi="Sitka Display" w:cs="Times New Roman"/>
          <w:sz w:val="28"/>
          <w:szCs w:val="28"/>
          <w:vertAlign w:val="subscript"/>
        </w:rPr>
        <w:t>ij</w:t>
      </w:r>
      <w:proofErr w:type="spellEnd"/>
      <w:r w:rsidR="00034CEC" w:rsidRPr="00DF6C6D">
        <w:rPr>
          <w:rFonts w:ascii="Sitka Display" w:hAnsi="Sitka Display" w:cs="Times New Roman"/>
          <w:sz w:val="28"/>
          <w:szCs w:val="28"/>
        </w:rPr>
        <w:t xml:space="preserve"> where </w:t>
      </w:r>
      <w:proofErr w:type="spellStart"/>
      <w:r w:rsidR="00EE1D7C" w:rsidRPr="00DF6C6D">
        <w:rPr>
          <w:rFonts w:ascii="Sitka Display" w:hAnsi="Sitka Display" w:cs="Times New Roman"/>
          <w:sz w:val="28"/>
          <w:szCs w:val="28"/>
        </w:rPr>
        <w:t>i</w:t>
      </w:r>
      <w:proofErr w:type="spellEnd"/>
      <w:r w:rsidR="00EE1D7C" w:rsidRPr="00DF6C6D">
        <w:rPr>
          <w:rFonts w:ascii="Sitka Display" w:hAnsi="Sitka Display" w:cs="Times New Roman"/>
          <w:sz w:val="28"/>
          <w:szCs w:val="28"/>
        </w:rPr>
        <w:t>, j</w:t>
      </w:r>
      <w:r w:rsidR="00034CEC" w:rsidRPr="00DF6C6D">
        <w:rPr>
          <w:rFonts w:ascii="Sitka Display" w:hAnsi="Sitka Display" w:cs="Times New Roman"/>
          <w:sz w:val="28"/>
          <w:szCs w:val="28"/>
        </w:rPr>
        <w:t>=1</w:t>
      </w:r>
      <w:r w:rsidR="00D30100" w:rsidRPr="00DF6C6D">
        <w:rPr>
          <w:rFonts w:ascii="Sitka Display" w:hAnsi="Sitka Display" w:cs="Times New Roman"/>
          <w:sz w:val="28"/>
          <w:szCs w:val="28"/>
        </w:rPr>
        <w:t>…</w:t>
      </w:r>
      <w:r w:rsidR="00704E59">
        <w:rPr>
          <w:rFonts w:ascii="Sitka Display" w:hAnsi="Sitka Display" w:cs="Times New Roman"/>
          <w:sz w:val="28"/>
          <w:szCs w:val="28"/>
        </w:rPr>
        <w:t>m</w:t>
      </w:r>
      <w:r w:rsidR="00D30100" w:rsidRPr="00DF6C6D">
        <w:rPr>
          <w:rFonts w:ascii="Sitka Display" w:hAnsi="Sitka Display" w:cs="Times New Roman"/>
          <w:sz w:val="28"/>
          <w:szCs w:val="28"/>
        </w:rPr>
        <w:t xml:space="preserve"> </w:t>
      </w:r>
      <w:r w:rsidR="0055635F">
        <w:rPr>
          <w:rFonts w:ascii="Sitka Display" w:hAnsi="Sitka Display" w:cs="Times New Roman"/>
          <w:sz w:val="28"/>
          <w:szCs w:val="28"/>
        </w:rPr>
        <w:t>where ‘</w:t>
      </w:r>
      <w:r w:rsidR="00704E59">
        <w:rPr>
          <w:rFonts w:ascii="Sitka Display" w:hAnsi="Sitka Display" w:cs="Times New Roman"/>
          <w:sz w:val="28"/>
          <w:szCs w:val="28"/>
        </w:rPr>
        <w:t>m</w:t>
      </w:r>
      <w:r w:rsidR="0055635F">
        <w:rPr>
          <w:rFonts w:ascii="Sitka Display" w:hAnsi="Sitka Display" w:cs="Times New Roman"/>
          <w:sz w:val="28"/>
          <w:szCs w:val="28"/>
        </w:rPr>
        <w:t xml:space="preserve">’ is the number of cities </w:t>
      </w:r>
      <w:r w:rsidR="00D30100" w:rsidRPr="00DF6C6D">
        <w:rPr>
          <w:rFonts w:ascii="Sitka Display" w:hAnsi="Sitka Display" w:cs="Times New Roman"/>
          <w:sz w:val="28"/>
          <w:szCs w:val="28"/>
        </w:rPr>
        <w:t>and the diagonal elements</w:t>
      </w:r>
      <w:r w:rsidR="00DA174F">
        <w:rPr>
          <w:rFonts w:ascii="Sitka Display" w:hAnsi="Sitka Display" w:cs="Times New Roman"/>
          <w:sz w:val="28"/>
          <w:szCs w:val="28"/>
        </w:rPr>
        <w:t xml:space="preserve"> of matrix</w:t>
      </w:r>
      <w:r w:rsidR="009F7E8A">
        <w:rPr>
          <w:rFonts w:ascii="Sitka Display" w:hAnsi="Sitka Display" w:cs="Times New Roman"/>
          <w:sz w:val="28"/>
          <w:szCs w:val="28"/>
        </w:rPr>
        <w:t xml:space="preserve"> A</w:t>
      </w:r>
      <w:r w:rsidR="00D30100" w:rsidRPr="00DF6C6D">
        <w:rPr>
          <w:rFonts w:ascii="Sitka Display" w:hAnsi="Sitka Display" w:cs="Times New Roman"/>
          <w:sz w:val="28"/>
          <w:szCs w:val="28"/>
        </w:rPr>
        <w:t xml:space="preserve"> are zero. A tour can be </w:t>
      </w:r>
      <w:r w:rsidR="004A6B15" w:rsidRPr="00DF6C6D">
        <w:rPr>
          <w:rFonts w:ascii="Sitka Display" w:hAnsi="Sitka Display" w:cs="Times New Roman"/>
          <w:sz w:val="28"/>
          <w:szCs w:val="28"/>
        </w:rPr>
        <w:t xml:space="preserve">represented by a </w:t>
      </w:r>
      <w:r w:rsidR="00D03A4E">
        <w:rPr>
          <w:rFonts w:ascii="Sitka Display" w:hAnsi="Sitka Display" w:cs="Times New Roman"/>
          <w:sz w:val="28"/>
          <w:szCs w:val="28"/>
        </w:rPr>
        <w:t>Hamiltonian cycle</w:t>
      </w:r>
      <w:r w:rsidR="00D269B8" w:rsidRPr="00DF6C6D">
        <w:rPr>
          <w:rFonts w:ascii="Sitka Display" w:hAnsi="Sitka Display" w:cs="Times New Roman"/>
          <w:sz w:val="28"/>
          <w:szCs w:val="28"/>
        </w:rPr>
        <w:t xml:space="preserve"> </w:t>
      </w:r>
      <w:r w:rsidR="00C65239">
        <w:rPr>
          <w:rFonts w:ascii="Sitka Display" w:hAnsi="Sitka Display" w:cs="Times New Roman"/>
          <w:sz w:val="28"/>
          <w:szCs w:val="28"/>
        </w:rPr>
        <w:t>П</w:t>
      </w:r>
      <w:r w:rsidR="00D269B8" w:rsidRPr="00DF6C6D">
        <w:rPr>
          <w:rFonts w:ascii="Sitka Display" w:hAnsi="Sitka Display" w:cs="Times New Roman"/>
          <w:sz w:val="28"/>
          <w:szCs w:val="28"/>
        </w:rPr>
        <w:t xml:space="preserve"> of </w:t>
      </w:r>
      <w:r w:rsidR="00C65239">
        <w:rPr>
          <w:rFonts w:ascii="Sitka Display" w:hAnsi="Sitka Display" w:cs="Times New Roman"/>
          <w:sz w:val="28"/>
          <w:szCs w:val="28"/>
        </w:rPr>
        <w:t>{</w:t>
      </w:r>
      <w:r w:rsidR="00D269B8" w:rsidRPr="00DF6C6D">
        <w:rPr>
          <w:rFonts w:ascii="Sitka Display" w:hAnsi="Sitka Display" w:cs="Times New Roman"/>
          <w:sz w:val="28"/>
          <w:szCs w:val="28"/>
        </w:rPr>
        <w:t xml:space="preserve">1, 2, </w:t>
      </w:r>
      <w:r w:rsidR="00EE1D7C" w:rsidRPr="00DF6C6D">
        <w:rPr>
          <w:rFonts w:ascii="Sitka Display" w:hAnsi="Sitka Display" w:cs="Times New Roman"/>
          <w:sz w:val="28"/>
          <w:szCs w:val="28"/>
        </w:rPr>
        <w:t>. . .,</w:t>
      </w:r>
      <w:r w:rsidR="00D269B8" w:rsidRPr="00DF6C6D">
        <w:rPr>
          <w:rFonts w:ascii="Sitka Display" w:hAnsi="Sitka Display" w:cs="Times New Roman"/>
          <w:sz w:val="28"/>
          <w:szCs w:val="28"/>
        </w:rPr>
        <w:t xml:space="preserve"> </w:t>
      </w:r>
      <w:r w:rsidR="000D7CAE">
        <w:rPr>
          <w:rFonts w:ascii="Sitka Display" w:hAnsi="Sitka Display" w:cs="Times New Roman"/>
          <w:sz w:val="28"/>
          <w:szCs w:val="28"/>
        </w:rPr>
        <w:t>m</w:t>
      </w:r>
      <w:r w:rsidR="00AA49C6" w:rsidRPr="00DF6C6D">
        <w:rPr>
          <w:rFonts w:ascii="Sitka Display" w:hAnsi="Sitka Display" w:cs="Times New Roman"/>
          <w:sz w:val="28"/>
          <w:szCs w:val="28"/>
        </w:rPr>
        <w:t>}</w:t>
      </w:r>
      <w:r w:rsidR="00D269B8" w:rsidRPr="00DF6C6D">
        <w:rPr>
          <w:rFonts w:ascii="Sitka Display" w:hAnsi="Sitka Display" w:cs="Times New Roman"/>
          <w:sz w:val="28"/>
          <w:szCs w:val="28"/>
        </w:rPr>
        <w:t xml:space="preserve"> where </w:t>
      </w:r>
      <w:r w:rsidR="00EC321D" w:rsidRPr="00F93D19">
        <w:rPr>
          <w:rFonts w:ascii="Sitka Display" w:hAnsi="Sitka Display" w:cs="Times New Roman"/>
          <w:sz w:val="32"/>
          <w:szCs w:val="32"/>
        </w:rPr>
        <w:t>П</w:t>
      </w:r>
      <w:r w:rsidR="00F93D19" w:rsidRPr="00F93D19">
        <w:rPr>
          <w:rFonts w:ascii="Sitka Display" w:hAnsi="Sitka Display" w:cs="Times New Roman"/>
          <w:sz w:val="32"/>
          <w:szCs w:val="32"/>
          <w:vertAlign w:val="subscript"/>
        </w:rPr>
        <w:t>(</w:t>
      </w:r>
      <w:proofErr w:type="spellStart"/>
      <w:r w:rsidR="00D269B8" w:rsidRPr="00F93D19">
        <w:rPr>
          <w:rFonts w:ascii="Sitka Display" w:hAnsi="Sitka Display" w:cs="Times New Roman"/>
          <w:sz w:val="32"/>
          <w:szCs w:val="32"/>
          <w:vertAlign w:val="subscript"/>
        </w:rPr>
        <w:t>i</w:t>
      </w:r>
      <w:proofErr w:type="spellEnd"/>
      <w:r w:rsidR="004B36A8" w:rsidRPr="00F93D19">
        <w:rPr>
          <w:rFonts w:ascii="Sitka Display" w:hAnsi="Sitka Display" w:cs="Times New Roman"/>
          <w:sz w:val="32"/>
          <w:szCs w:val="32"/>
          <w:vertAlign w:val="subscript"/>
        </w:rPr>
        <w:t>)</w:t>
      </w:r>
      <w:r w:rsidR="00D269B8" w:rsidRPr="00F93D19">
        <w:rPr>
          <w:rFonts w:ascii="Sitka Display" w:hAnsi="Sitka Display" w:cs="Times New Roman"/>
          <w:sz w:val="32"/>
          <w:szCs w:val="32"/>
        </w:rPr>
        <w:t xml:space="preserve"> </w:t>
      </w:r>
      <w:r w:rsidR="00D269B8" w:rsidRPr="00DF6C6D">
        <w:rPr>
          <w:rFonts w:ascii="Sitka Display" w:hAnsi="Sitka Display" w:cs="Times New Roman"/>
          <w:sz w:val="28"/>
          <w:szCs w:val="28"/>
        </w:rPr>
        <w:t xml:space="preserve">represents </w:t>
      </w:r>
      <w:r w:rsidR="0062037D">
        <w:rPr>
          <w:rFonts w:ascii="Sitka Display" w:hAnsi="Sitka Display" w:cs="Times New Roman"/>
          <w:sz w:val="28"/>
          <w:szCs w:val="28"/>
        </w:rPr>
        <w:t>the next city</w:t>
      </w:r>
      <w:r w:rsidR="00D269B8" w:rsidRPr="00DF6C6D">
        <w:rPr>
          <w:rFonts w:ascii="Sitka Display" w:hAnsi="Sitka Display" w:cs="Times New Roman"/>
          <w:sz w:val="28"/>
          <w:szCs w:val="28"/>
        </w:rPr>
        <w:t xml:space="preserve"> </w:t>
      </w:r>
      <w:proofErr w:type="spellStart"/>
      <w:r w:rsidR="00D269B8" w:rsidRPr="00DF6C6D">
        <w:rPr>
          <w:rFonts w:ascii="Sitka Display" w:hAnsi="Sitka Display" w:cs="Times New Roman"/>
          <w:sz w:val="28"/>
          <w:szCs w:val="28"/>
        </w:rPr>
        <w:t>i</w:t>
      </w:r>
      <w:proofErr w:type="spellEnd"/>
      <w:r w:rsidR="00D269B8" w:rsidRPr="00DF6C6D">
        <w:rPr>
          <w:rFonts w:ascii="Sitka Display" w:hAnsi="Sitka Display" w:cs="Times New Roman"/>
          <w:sz w:val="28"/>
          <w:szCs w:val="28"/>
        </w:rPr>
        <w:t xml:space="preserve"> on the </w:t>
      </w:r>
      <w:r w:rsidR="00D269B8" w:rsidRPr="00DF6C6D">
        <w:rPr>
          <w:rFonts w:ascii="Sitka Display" w:hAnsi="Sitka Display" w:cs="Times New Roman"/>
          <w:sz w:val="28"/>
          <w:szCs w:val="28"/>
        </w:rPr>
        <w:lastRenderedPageBreak/>
        <w:t xml:space="preserve">tour. The traveling salesperson problem is the </w:t>
      </w:r>
      <w:r w:rsidR="00D269B8" w:rsidRPr="00514D28">
        <w:rPr>
          <w:rFonts w:ascii="Sitka Display" w:hAnsi="Sitka Display" w:cs="Times New Roman"/>
          <w:sz w:val="28"/>
          <w:szCs w:val="28"/>
        </w:rPr>
        <w:t>optimization problem</w:t>
      </w:r>
      <w:r w:rsidR="00D269B8" w:rsidRPr="00DF6C6D">
        <w:rPr>
          <w:rFonts w:ascii="Sitka Display" w:hAnsi="Sitka Display" w:cs="Times New Roman"/>
          <w:sz w:val="28"/>
          <w:szCs w:val="28"/>
        </w:rPr>
        <w:t xml:space="preserve"> to find a permutation </w:t>
      </w:r>
      <w:r w:rsidR="00987A2F">
        <w:rPr>
          <w:rFonts w:ascii="Sitka Display" w:hAnsi="Sitka Display" w:cs="Times New Roman"/>
          <w:sz w:val="28"/>
          <w:szCs w:val="28"/>
        </w:rPr>
        <w:t>П</w:t>
      </w:r>
      <w:r w:rsidR="00B261E8">
        <w:rPr>
          <w:rFonts w:ascii="Sitka Display" w:hAnsi="Sitka Display" w:cs="Times New Roman"/>
          <w:sz w:val="28"/>
          <w:szCs w:val="28"/>
        </w:rPr>
        <w:t xml:space="preserve"> of cities</w:t>
      </w:r>
      <w:r w:rsidR="00D269B8" w:rsidRPr="00DF6C6D">
        <w:rPr>
          <w:rFonts w:ascii="Sitka Display" w:hAnsi="Sitka Display" w:cs="Times New Roman"/>
          <w:sz w:val="28"/>
          <w:szCs w:val="28"/>
        </w:rPr>
        <w:t xml:space="preserve"> that minimizes the </w:t>
      </w:r>
      <w:r w:rsidR="00987A2F">
        <w:rPr>
          <w:rFonts w:ascii="Sitka Display" w:hAnsi="Sitka Display" w:cs="Times New Roman"/>
          <w:b/>
          <w:bCs/>
          <w:sz w:val="28"/>
          <w:szCs w:val="28"/>
        </w:rPr>
        <w:t>total distance</w:t>
      </w:r>
      <w:r w:rsidR="00D269B8" w:rsidRPr="00963DE4">
        <w:rPr>
          <w:rFonts w:ascii="Sitka Display" w:hAnsi="Sitka Display" w:cs="Times New Roman"/>
          <w:b/>
          <w:bCs/>
          <w:sz w:val="28"/>
          <w:szCs w:val="28"/>
        </w:rPr>
        <w:t xml:space="preserve"> of the tour</w:t>
      </w:r>
      <w:r w:rsidR="00D269B8" w:rsidRPr="00DF6C6D">
        <w:rPr>
          <w:rFonts w:ascii="Sitka Display" w:hAnsi="Sitka Display" w:cs="Times New Roman"/>
          <w:b/>
          <w:bCs/>
          <w:sz w:val="28"/>
          <w:szCs w:val="28"/>
        </w:rPr>
        <w:t xml:space="preserve"> </w:t>
      </w:r>
      <w:r w:rsidR="00D269B8" w:rsidRPr="00DF6C6D">
        <w:rPr>
          <w:rFonts w:ascii="Sitka Display" w:hAnsi="Sitka Display" w:cs="Times New Roman"/>
          <w:sz w:val="28"/>
          <w:szCs w:val="28"/>
        </w:rPr>
        <w:t>denoted by</w:t>
      </w:r>
      <w:r w:rsidR="00D269B8" w:rsidRPr="00DF6C6D">
        <w:rPr>
          <w:rFonts w:ascii="Sitka Display" w:hAnsi="Sitka Display"/>
          <w:sz w:val="28"/>
          <w:szCs w:val="28"/>
        </w:rPr>
        <w:t xml:space="preserve"> </w:t>
      </w:r>
      <w:r w:rsidR="009C1F7C" w:rsidRPr="00DF6C6D">
        <w:rPr>
          <w:rFonts w:ascii="Sitka Display" w:hAnsi="Sitka Display"/>
          <w:sz w:val="28"/>
          <w:szCs w:val="28"/>
        </w:rPr>
        <w:br/>
      </w:r>
      <w:r w:rsidR="009C1F7C" w:rsidRPr="00DF6C6D">
        <w:rPr>
          <w:rFonts w:ascii="Sitka Display" w:eastAsiaTheme="minorEastAsia" w:hAnsi="Sitka Display"/>
          <w:sz w:val="28"/>
          <w:szCs w:val="28"/>
        </w:rPr>
        <w:tab/>
      </w:r>
      <w:r w:rsidR="009C1F7C" w:rsidRPr="00DF6C6D">
        <w:rPr>
          <w:rFonts w:ascii="Sitka Display" w:eastAsiaTheme="minorEastAsia" w:hAnsi="Sitka Display"/>
          <w:sz w:val="28"/>
          <w:szCs w:val="28"/>
        </w:rPr>
        <w:tab/>
      </w:r>
      <w:r w:rsidR="009C1F7C" w:rsidRPr="00DF6C6D">
        <w:rPr>
          <w:rFonts w:ascii="Sitka Display" w:eastAsiaTheme="minorEastAsia" w:hAnsi="Sitka Display"/>
          <w:sz w:val="28"/>
          <w:szCs w:val="28"/>
        </w:rPr>
        <w:tab/>
      </w:r>
      <w:r w:rsidR="009C1F7C" w:rsidRPr="00DF6C6D">
        <w:rPr>
          <w:rFonts w:ascii="Sitka Display" w:eastAsiaTheme="minorEastAsia" w:hAnsi="Sitka Display"/>
          <w:sz w:val="28"/>
          <w:szCs w:val="28"/>
        </w:rPr>
        <w:tab/>
      </w:r>
      <w:r w:rsidR="009C1F7C" w:rsidRPr="00DF6C6D">
        <w:rPr>
          <w:rFonts w:ascii="Sitka Display" w:eastAsiaTheme="minorEastAsia" w:hAnsi="Sitka Display"/>
          <w:sz w:val="28"/>
          <w:szCs w:val="28"/>
        </w:rPr>
        <w:tab/>
      </w:r>
      <w:r w:rsidR="009C1F7C" w:rsidRPr="00DF6C6D">
        <w:rPr>
          <w:rFonts w:ascii="Sitka Display" w:eastAsiaTheme="minorEastAsia" w:hAnsi="Sitka Display"/>
          <w:sz w:val="28"/>
          <w:szCs w:val="28"/>
        </w:rPr>
        <w:tab/>
      </w:r>
      <w:r w:rsidR="00493945" w:rsidRPr="00DF6C6D">
        <w:rPr>
          <w:rFonts w:ascii="Sitka Display" w:eastAsiaTheme="minorEastAsia" w:hAnsi="Sitka Display"/>
          <w:sz w:val="28"/>
          <w:szCs w:val="28"/>
        </w:rPr>
        <w:br/>
      </w:r>
      <w:r w:rsidR="005C576E" w:rsidRPr="00DF6C6D">
        <w:rPr>
          <w:rFonts w:ascii="Sitka Display" w:eastAsiaTheme="minorEastAsia" w:hAnsi="Sitka Display"/>
          <w:sz w:val="52"/>
          <w:szCs w:val="52"/>
        </w:rPr>
        <w:tab/>
      </w:r>
      <w:r w:rsidR="005C576E" w:rsidRPr="00DF6C6D">
        <w:rPr>
          <w:rFonts w:ascii="Sitka Display" w:eastAsiaTheme="minorEastAsia" w:hAnsi="Sitka Display"/>
          <w:sz w:val="52"/>
          <w:szCs w:val="52"/>
        </w:rPr>
        <w:tab/>
      </w:r>
      <w:r w:rsidR="005C576E" w:rsidRPr="00DF6C6D">
        <w:rPr>
          <w:rFonts w:ascii="Sitka Display" w:eastAsiaTheme="minorEastAsia" w:hAnsi="Sitka Display"/>
          <w:sz w:val="52"/>
          <w:szCs w:val="52"/>
        </w:rPr>
        <w:tab/>
      </w:r>
      <w:r w:rsidR="005C576E" w:rsidRPr="00DF6C6D">
        <w:rPr>
          <w:rFonts w:ascii="Sitka Display" w:eastAsiaTheme="minorEastAsia" w:hAnsi="Sitka Display"/>
          <w:sz w:val="52"/>
          <w:szCs w:val="52"/>
        </w:rPr>
        <w:tab/>
      </w:r>
      <m:oMath>
        <m:nary>
          <m:naryPr>
            <m:chr m:val="∑"/>
            <m:limLoc m:val="undOvr"/>
            <m:ctrlPr>
              <w:rPr>
                <w:rFonts w:ascii="Cambria Math" w:eastAsiaTheme="minorEastAsia" w:hAnsi="Cambria Math"/>
                <w:i/>
                <w:sz w:val="56"/>
                <w:szCs w:val="56"/>
              </w:rPr>
            </m:ctrlPr>
          </m:naryPr>
          <m:sub>
            <m:r>
              <w:rPr>
                <w:rFonts w:ascii="Cambria Math" w:eastAsiaTheme="minorEastAsia" w:hAnsi="Cambria Math"/>
                <w:sz w:val="56"/>
                <w:szCs w:val="56"/>
              </w:rPr>
              <m:t>i=1</m:t>
            </m:r>
          </m:sub>
          <m:sup>
            <m:r>
              <w:rPr>
                <w:rFonts w:ascii="Cambria Math" w:eastAsiaTheme="minorEastAsia" w:hAnsi="Cambria Math"/>
                <w:sz w:val="56"/>
                <w:szCs w:val="56"/>
              </w:rPr>
              <m:t>m</m:t>
            </m:r>
          </m:sup>
          <m:e>
            <m:r>
              <w:rPr>
                <w:rFonts w:ascii="Cambria Math" w:eastAsiaTheme="minorEastAsia" w:hAnsi="Cambria Math"/>
                <w:sz w:val="56"/>
                <w:szCs w:val="56"/>
              </w:rPr>
              <m:t xml:space="preserve"> </m:t>
            </m:r>
          </m:e>
        </m:nary>
      </m:oMath>
      <w:proofErr w:type="spellStart"/>
      <w:r w:rsidR="00E81F4B" w:rsidRPr="001D276E">
        <w:rPr>
          <w:rFonts w:ascii="Sitka Display" w:eastAsiaTheme="minorEastAsia" w:hAnsi="Sitka Display"/>
          <w:sz w:val="40"/>
          <w:szCs w:val="40"/>
        </w:rPr>
        <w:t>C</w:t>
      </w:r>
      <w:r w:rsidR="00E81F4B" w:rsidRPr="001D276E">
        <w:rPr>
          <w:rFonts w:ascii="Sitka Display" w:eastAsiaTheme="minorEastAsia" w:hAnsi="Sitka Display"/>
          <w:sz w:val="40"/>
          <w:szCs w:val="40"/>
          <w:vertAlign w:val="subscript"/>
        </w:rPr>
        <w:t>i</w:t>
      </w:r>
      <w:r w:rsidR="00E81F4B" w:rsidRPr="001D276E">
        <w:rPr>
          <w:rFonts w:ascii="Sitka Display" w:hAnsi="Sitka Display" w:cs="Times New Roman"/>
          <w:sz w:val="40"/>
          <w:szCs w:val="40"/>
          <w:vertAlign w:val="subscript"/>
        </w:rPr>
        <w:t>П</w:t>
      </w:r>
      <w:proofErr w:type="spellEnd"/>
      <w:r w:rsidR="00E81F4B" w:rsidRPr="001D276E">
        <w:rPr>
          <w:rFonts w:ascii="Sitka Display" w:hAnsi="Sitka Display" w:cs="Times New Roman"/>
          <w:sz w:val="40"/>
          <w:szCs w:val="40"/>
          <w:vertAlign w:val="subscript"/>
        </w:rPr>
        <w:t>(</w:t>
      </w:r>
      <w:proofErr w:type="spellStart"/>
      <w:r w:rsidR="00E81F4B" w:rsidRPr="001D276E">
        <w:rPr>
          <w:rFonts w:ascii="Sitka Display" w:hAnsi="Sitka Display" w:cs="Times New Roman"/>
          <w:sz w:val="40"/>
          <w:szCs w:val="40"/>
          <w:vertAlign w:val="subscript"/>
        </w:rPr>
        <w:t>i</w:t>
      </w:r>
      <w:proofErr w:type="spellEnd"/>
      <w:r w:rsidR="00E81F4B" w:rsidRPr="001D276E">
        <w:rPr>
          <w:rFonts w:ascii="Sitka Display" w:hAnsi="Sitka Display" w:cs="Times New Roman"/>
          <w:sz w:val="40"/>
          <w:szCs w:val="40"/>
          <w:vertAlign w:val="subscript"/>
        </w:rPr>
        <w:t>)</w:t>
      </w:r>
      <w:r w:rsidR="005C576E" w:rsidRPr="00DF6C6D">
        <w:rPr>
          <w:rFonts w:ascii="Sitka Display" w:eastAsiaTheme="minorEastAsia" w:hAnsi="Sitka Display"/>
          <w:sz w:val="52"/>
          <w:szCs w:val="52"/>
        </w:rPr>
        <w:tab/>
      </w:r>
      <w:r w:rsidR="005C576E" w:rsidRPr="00DF6C6D">
        <w:rPr>
          <w:rFonts w:ascii="Sitka Display" w:eastAsiaTheme="minorEastAsia" w:hAnsi="Sitka Display"/>
          <w:sz w:val="28"/>
          <w:szCs w:val="28"/>
        </w:rPr>
        <w:tab/>
      </w:r>
      <w:r w:rsidR="005C576E" w:rsidRPr="00DF6C6D">
        <w:rPr>
          <w:rFonts w:ascii="Sitka Display" w:eastAsiaTheme="minorEastAsia" w:hAnsi="Sitka Display"/>
          <w:sz w:val="28"/>
          <w:szCs w:val="28"/>
        </w:rPr>
        <w:tab/>
      </w:r>
      <w:r w:rsidR="005C576E" w:rsidRPr="00DF6C6D">
        <w:rPr>
          <w:rFonts w:ascii="Sitka Display" w:eastAsiaTheme="minorEastAsia" w:hAnsi="Sitka Display"/>
          <w:sz w:val="28"/>
          <w:szCs w:val="28"/>
        </w:rPr>
        <w:tab/>
      </w:r>
      <w:r w:rsidR="005C576E" w:rsidRPr="00DF6C6D">
        <w:rPr>
          <w:rFonts w:ascii="Sitka Display" w:eastAsiaTheme="minorEastAsia" w:hAnsi="Sitka Display"/>
          <w:sz w:val="28"/>
          <w:szCs w:val="28"/>
        </w:rPr>
        <w:tab/>
      </w:r>
      <w:r w:rsidR="00493945" w:rsidRPr="00DF6C6D">
        <w:rPr>
          <w:rFonts w:ascii="Sitka Display" w:eastAsiaTheme="minorEastAsia" w:hAnsi="Sitka Display"/>
          <w:sz w:val="28"/>
          <w:szCs w:val="28"/>
        </w:rPr>
        <w:br/>
      </w:r>
      <w:r w:rsidR="00056F23" w:rsidRPr="00DF6C6D">
        <w:rPr>
          <w:rFonts w:ascii="Sitka Display" w:eastAsiaTheme="minorEastAsia" w:hAnsi="Sitka Display"/>
          <w:sz w:val="28"/>
          <w:szCs w:val="28"/>
        </w:rPr>
        <w:t xml:space="preserve">  </w:t>
      </w:r>
    </w:p>
    <w:p w14:paraId="3EF1F762" w14:textId="47E1DFB9" w:rsidR="00EE4A11" w:rsidRDefault="005E2D24" w:rsidP="00B57184">
      <w:pPr>
        <w:rPr>
          <w:rFonts w:ascii="Sitka Display" w:hAnsi="Sitka Display" w:cs="Times New Roman"/>
          <w:sz w:val="28"/>
          <w:szCs w:val="28"/>
        </w:rPr>
      </w:pPr>
      <w:r w:rsidRPr="005E2D24">
        <w:rPr>
          <w:rFonts w:ascii="Sitka Display" w:hAnsi="Sitka Display" w:cs="Times New Roman"/>
          <w:sz w:val="28"/>
          <w:szCs w:val="28"/>
        </w:rPr>
        <w:t>The brute force method requires calculating (m - 1)! permutations for each of the n iterations in the minimization task. As a result, the overall complexity of the method becomes Ο(m!), which is a very large number.</w:t>
      </w:r>
    </w:p>
    <w:p w14:paraId="104C6A30" w14:textId="77777777" w:rsidR="00343095" w:rsidRPr="00DF6C6D" w:rsidRDefault="00343095" w:rsidP="00B57184">
      <w:pPr>
        <w:rPr>
          <w:rFonts w:ascii="Sitka Display" w:hAnsi="Sitka Display" w:cs="Times New Roman"/>
          <w:sz w:val="28"/>
          <w:szCs w:val="28"/>
        </w:rPr>
      </w:pPr>
    </w:p>
    <w:p w14:paraId="1188AFE0" w14:textId="1E3766CD" w:rsidR="00154821" w:rsidRPr="00DF6C6D" w:rsidRDefault="00154821" w:rsidP="00B57184">
      <w:pPr>
        <w:rPr>
          <w:rFonts w:ascii="Sitka Display" w:hAnsi="Sitka Display" w:cs="Times New Roman"/>
          <w:sz w:val="28"/>
          <w:szCs w:val="28"/>
        </w:rPr>
      </w:pPr>
      <w:r w:rsidRPr="00DF6C6D">
        <w:rPr>
          <w:rFonts w:ascii="Sitka Display" w:hAnsi="Sitka Display" w:cs="Times New Roman"/>
          <w:b/>
          <w:bCs/>
          <w:sz w:val="28"/>
          <w:szCs w:val="28"/>
        </w:rPr>
        <w:t>Keywords:</w:t>
      </w:r>
      <w:r w:rsidRPr="00DF6C6D">
        <w:rPr>
          <w:rFonts w:ascii="Sitka Display" w:hAnsi="Sitka Display" w:cs="Times New Roman"/>
          <w:sz w:val="28"/>
          <w:szCs w:val="28"/>
        </w:rPr>
        <w:t xml:space="preserve"> Distance Matrix, NP complete, Applications.</w:t>
      </w:r>
    </w:p>
    <w:p w14:paraId="691FC2B0" w14:textId="09033D30" w:rsidR="000A569E" w:rsidRPr="00DF6C6D" w:rsidRDefault="000A569E" w:rsidP="00B57184">
      <w:pPr>
        <w:rPr>
          <w:rFonts w:ascii="Sitka Display" w:hAnsi="Sitka Display" w:cs="Times New Roman"/>
          <w:sz w:val="28"/>
          <w:szCs w:val="28"/>
        </w:rPr>
      </w:pPr>
      <w:r w:rsidRPr="00DF6C6D">
        <w:rPr>
          <w:rFonts w:ascii="Sitka Display" w:hAnsi="Sitka Display" w:cs="Times New Roman"/>
          <w:noProof/>
          <w:sz w:val="28"/>
          <w:szCs w:val="28"/>
        </w:rPr>
        <mc:AlternateContent>
          <mc:Choice Requires="wps">
            <w:drawing>
              <wp:anchor distT="0" distB="0" distL="114300" distR="114300" simplePos="0" relativeHeight="251660288" behindDoc="0" locked="0" layoutInCell="1" allowOverlap="1" wp14:anchorId="5C4F0C6A" wp14:editId="57955F89">
                <wp:simplePos x="0" y="0"/>
                <wp:positionH relativeFrom="column">
                  <wp:posOffset>0</wp:posOffset>
                </wp:positionH>
                <wp:positionV relativeFrom="paragraph">
                  <wp:posOffset>20985</wp:posOffset>
                </wp:positionV>
                <wp:extent cx="6080166"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080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9C32E5C"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65pt" to="47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" strokecolor="black [3200]" strokeweight=".5pt">
                <v:stroke joinstyle="miter"/>
              </v:line>
            </w:pict>
          </mc:Fallback>
        </mc:AlternateContent>
      </w:r>
    </w:p>
    <w:p w14:paraId="3C153455" w14:textId="77777777" w:rsidR="00B35A3F" w:rsidRPr="00DF6C6D" w:rsidRDefault="00B35A3F" w:rsidP="00B57184">
      <w:pPr>
        <w:rPr>
          <w:rFonts w:ascii="Sitka Display" w:hAnsi="Sitka Display" w:cs="Times New Roman"/>
          <w:sz w:val="28"/>
          <w:szCs w:val="28"/>
        </w:rPr>
      </w:pPr>
    </w:p>
    <w:p w14:paraId="1862A767" w14:textId="77777777" w:rsidR="00A66E46" w:rsidRPr="00DF6C6D" w:rsidRDefault="00A66E46" w:rsidP="00B57184">
      <w:pPr>
        <w:rPr>
          <w:rFonts w:ascii="Sitka Display" w:hAnsi="Sitka Display" w:cs="Times New Roman"/>
          <w:sz w:val="28"/>
          <w:szCs w:val="28"/>
        </w:rPr>
      </w:pPr>
    </w:p>
    <w:p w14:paraId="5F85593B" w14:textId="0054908C" w:rsidR="00B35A3F" w:rsidRPr="00DF6C6D" w:rsidRDefault="000A569E" w:rsidP="00B35A3F">
      <w:pPr>
        <w:jc w:val="center"/>
        <w:rPr>
          <w:rFonts w:ascii="Californian FB" w:hAnsi="Californian FB" w:cs="Times New Roman"/>
          <w:b/>
          <w:bCs/>
          <w:sz w:val="44"/>
          <w:szCs w:val="44"/>
        </w:rPr>
      </w:pPr>
      <w:r w:rsidRPr="00991616">
        <w:rPr>
          <w:rFonts w:ascii="Times New Roman" w:hAnsi="Times New Roman" w:cs="Times New Roman"/>
          <w:sz w:val="44"/>
          <w:szCs w:val="44"/>
        </w:rPr>
        <w:t>2</w:t>
      </w:r>
      <w:r w:rsidRPr="00991616">
        <w:rPr>
          <w:rFonts w:ascii="Californian FB" w:hAnsi="Californian FB" w:cs="Times New Roman"/>
          <w:sz w:val="44"/>
          <w:szCs w:val="44"/>
        </w:rPr>
        <w:t>.</w:t>
      </w:r>
      <w:r w:rsidRPr="00DF6C6D">
        <w:rPr>
          <w:rFonts w:ascii="Californian FB" w:hAnsi="Californian FB" w:cs="Times New Roman"/>
          <w:b/>
          <w:bCs/>
          <w:sz w:val="44"/>
          <w:szCs w:val="44"/>
        </w:rPr>
        <w:t xml:space="preserve"> </w:t>
      </w:r>
      <w:r w:rsidR="00FC6807" w:rsidRPr="00DF6C6D">
        <w:rPr>
          <w:rFonts w:ascii="Californian FB" w:hAnsi="Californian FB" w:cs="Times New Roman"/>
          <w:b/>
          <w:bCs/>
          <w:sz w:val="44"/>
          <w:szCs w:val="44"/>
        </w:rPr>
        <w:t xml:space="preserve"> </w:t>
      </w:r>
      <w:r w:rsidR="00AD4F41" w:rsidRPr="00DF6C6D">
        <w:rPr>
          <w:rFonts w:ascii="Californian FB" w:hAnsi="Californian FB" w:cs="Times New Roman"/>
          <w:b/>
          <w:bCs/>
          <w:sz w:val="44"/>
          <w:szCs w:val="44"/>
        </w:rPr>
        <w:t>Motivation</w:t>
      </w:r>
    </w:p>
    <w:p w14:paraId="5559FF66" w14:textId="77777777" w:rsidR="00FC6807" w:rsidRPr="00DF6C6D" w:rsidRDefault="00FC6807" w:rsidP="00B35A3F">
      <w:pPr>
        <w:jc w:val="center"/>
        <w:rPr>
          <w:rFonts w:ascii="Californian FB" w:hAnsi="Californian FB" w:cs="Times New Roman"/>
          <w:b/>
          <w:bCs/>
          <w:sz w:val="44"/>
          <w:szCs w:val="44"/>
        </w:rPr>
      </w:pPr>
    </w:p>
    <w:p w14:paraId="0A6EF022" w14:textId="61265168" w:rsidR="00C93500" w:rsidRPr="0030615D" w:rsidRDefault="00C93500" w:rsidP="00B57184">
      <w:pPr>
        <w:rPr>
          <w:rFonts w:ascii="Sitka Display" w:hAnsi="Sitka Display"/>
          <w:sz w:val="28"/>
          <w:szCs w:val="28"/>
          <w:lang w:val="en-IN"/>
        </w:rPr>
      </w:pPr>
      <w:r w:rsidRPr="00C93500">
        <w:rPr>
          <w:rFonts w:ascii="Sitka Display" w:hAnsi="Sitka Display"/>
          <w:sz w:val="28"/>
          <w:szCs w:val="28"/>
        </w:rPr>
        <w:t xml:space="preserve">The traveling salesman problem (TSP) is a significant research area that seeks to minimize the total distance traveled by a salesman on a complete tour. </w:t>
      </w:r>
      <w:r w:rsidR="00105495" w:rsidRPr="00105495">
        <w:rPr>
          <w:rFonts w:ascii="Sitka Display" w:hAnsi="Sitka Display"/>
          <w:sz w:val="28"/>
          <w:szCs w:val="28"/>
          <w:lang w:val="en-IN"/>
        </w:rPr>
        <w:t>When the distance between any two vertices U and V is identical to the distance between V and U, the problem is classified as Symmetric TSP (STSP). On the other hand, if there exists at least one pair of vertices in the graph where the distance between U and V is not equal to the distance between V and U, the problem is known as an Asymmetric TSP (ATSP).</w:t>
      </w:r>
    </w:p>
    <w:p w14:paraId="6435DA67" w14:textId="2C4E0492" w:rsidR="00787E27" w:rsidRPr="00DF6C6D" w:rsidRDefault="00143701" w:rsidP="00B57184">
      <w:pPr>
        <w:rPr>
          <w:rFonts w:ascii="Sitka Display" w:hAnsi="Sitka Display"/>
          <w:sz w:val="28"/>
          <w:szCs w:val="28"/>
        </w:rPr>
      </w:pPr>
      <w:r w:rsidRPr="00143701">
        <w:rPr>
          <w:rFonts w:ascii="Sitka Display" w:hAnsi="Sitka Display"/>
          <w:sz w:val="28"/>
          <w:szCs w:val="28"/>
        </w:rPr>
        <w:t>In general, there are two methods for solving a TSP:</w:t>
      </w:r>
      <w:r>
        <w:rPr>
          <w:rFonts w:ascii="Sitka Display" w:hAnsi="Sitka Display"/>
          <w:sz w:val="28"/>
          <w:szCs w:val="28"/>
        </w:rPr>
        <w:t xml:space="preserve"> </w:t>
      </w:r>
      <w:r w:rsidR="001E1D01">
        <w:rPr>
          <w:rFonts w:ascii="Sitka Display" w:hAnsi="Sitka Display"/>
          <w:sz w:val="28"/>
          <w:szCs w:val="28"/>
        </w:rPr>
        <w:t>brute force</w:t>
      </w:r>
      <w:r w:rsidR="00FC6807" w:rsidRPr="00DF6C6D">
        <w:rPr>
          <w:rFonts w:ascii="Sitka Display" w:hAnsi="Sitka Display"/>
          <w:sz w:val="28"/>
          <w:szCs w:val="28"/>
        </w:rPr>
        <w:t xml:space="preserve"> method and </w:t>
      </w:r>
      <w:r w:rsidR="00FC6807" w:rsidRPr="00DF6C6D">
        <w:rPr>
          <w:rFonts w:ascii="Sitka Display" w:hAnsi="Sitka Display"/>
          <w:b/>
          <w:bCs/>
          <w:sz w:val="28"/>
          <w:szCs w:val="28"/>
        </w:rPr>
        <w:t>heuristic methods</w:t>
      </w:r>
      <w:r w:rsidR="00FC6807" w:rsidRPr="00DF6C6D">
        <w:rPr>
          <w:rFonts w:ascii="Sitka Display" w:hAnsi="Sitka Display"/>
          <w:sz w:val="28"/>
          <w:szCs w:val="28"/>
        </w:rPr>
        <w:t xml:space="preserve">. The </w:t>
      </w:r>
      <w:r w:rsidR="001E1D01">
        <w:rPr>
          <w:rFonts w:ascii="Sitka Display" w:hAnsi="Sitka Display"/>
          <w:sz w:val="28"/>
          <w:szCs w:val="28"/>
        </w:rPr>
        <w:t>brute force</w:t>
      </w:r>
      <w:r w:rsidR="00FC6807" w:rsidRPr="00DF6C6D">
        <w:rPr>
          <w:rFonts w:ascii="Sitka Display" w:hAnsi="Sitka Display"/>
          <w:sz w:val="28"/>
          <w:szCs w:val="28"/>
        </w:rPr>
        <w:t xml:space="preserve"> method </w:t>
      </w:r>
      <w:r w:rsidR="00257272" w:rsidRPr="00DF6C6D">
        <w:rPr>
          <w:rFonts w:ascii="Sitka Display" w:hAnsi="Sitka Display"/>
          <w:sz w:val="28"/>
          <w:szCs w:val="28"/>
        </w:rPr>
        <w:t>requires</w:t>
      </w:r>
      <w:r w:rsidR="00FC6807" w:rsidRPr="00DF6C6D">
        <w:rPr>
          <w:rFonts w:ascii="Sitka Display" w:hAnsi="Sitka Display"/>
          <w:sz w:val="28"/>
          <w:szCs w:val="28"/>
        </w:rPr>
        <w:t xml:space="preserve"> enormous time for larger </w:t>
      </w:r>
      <w:r w:rsidR="00A341F6">
        <w:rPr>
          <w:rFonts w:ascii="Sitka Display" w:hAnsi="Sitka Display"/>
          <w:sz w:val="28"/>
          <w:szCs w:val="28"/>
        </w:rPr>
        <w:t>n</w:t>
      </w:r>
      <w:r w:rsidR="00154821" w:rsidRPr="00DF6C6D">
        <w:rPr>
          <w:rFonts w:ascii="Sitka Display" w:hAnsi="Sitka Display"/>
          <w:sz w:val="28"/>
          <w:szCs w:val="28"/>
        </w:rPr>
        <w:t>;</w:t>
      </w:r>
      <w:r w:rsidR="00FC6807" w:rsidRPr="00DF6C6D">
        <w:rPr>
          <w:rFonts w:ascii="Sitka Display" w:hAnsi="Sitka Display"/>
          <w:sz w:val="28"/>
          <w:szCs w:val="28"/>
        </w:rPr>
        <w:t xml:space="preserve"> </w:t>
      </w:r>
      <w:r w:rsidR="00257272">
        <w:rPr>
          <w:rFonts w:ascii="Sitka Display" w:hAnsi="Sitka Display"/>
          <w:sz w:val="28"/>
          <w:szCs w:val="28"/>
        </w:rPr>
        <w:t xml:space="preserve">which is </w:t>
      </w:r>
      <w:r w:rsidR="00257272" w:rsidRPr="00DF6C6D">
        <w:rPr>
          <w:rFonts w:ascii="Cambria Math" w:hAnsi="Cambria Math" w:cs="Cambria Math"/>
          <w:sz w:val="28"/>
          <w:szCs w:val="28"/>
        </w:rPr>
        <w:t>𝑂</w:t>
      </w:r>
      <w:r w:rsidR="00FC6807" w:rsidRPr="00DF6C6D">
        <w:rPr>
          <w:rFonts w:ascii="Sitka Display" w:hAnsi="Sitka Display"/>
          <w:sz w:val="28"/>
          <w:szCs w:val="28"/>
        </w:rPr>
        <w:t>(</w:t>
      </w:r>
      <w:r w:rsidR="00A341F6">
        <w:rPr>
          <w:rFonts w:ascii="Cambria Math" w:hAnsi="Cambria Math" w:cs="Cambria Math"/>
          <w:sz w:val="28"/>
          <w:szCs w:val="28"/>
        </w:rPr>
        <w:t>n</w:t>
      </w:r>
      <w:r w:rsidR="00FC6807" w:rsidRPr="00DF6C6D">
        <w:rPr>
          <w:rFonts w:ascii="Sitka Display" w:hAnsi="Sitka Display"/>
          <w:sz w:val="28"/>
          <w:szCs w:val="28"/>
        </w:rPr>
        <w:t>!) time for brute force solution</w:t>
      </w:r>
      <w:r w:rsidR="00E44C06">
        <w:rPr>
          <w:rFonts w:ascii="Sitka Display" w:hAnsi="Sitka Display"/>
          <w:sz w:val="28"/>
          <w:szCs w:val="28"/>
        </w:rPr>
        <w:t xml:space="preserve">. </w:t>
      </w:r>
      <w:r w:rsidR="00FC6807" w:rsidRPr="00DF6C6D">
        <w:rPr>
          <w:rFonts w:ascii="Sitka Display" w:hAnsi="Sitka Display"/>
          <w:sz w:val="28"/>
          <w:szCs w:val="28"/>
        </w:rPr>
        <w:t xml:space="preserve">By </w:t>
      </w:r>
      <w:r w:rsidR="00FC6807" w:rsidRPr="00076728">
        <w:rPr>
          <w:rFonts w:ascii="Sitka Display" w:hAnsi="Sitka Display"/>
          <w:b/>
          <w:bCs/>
          <w:sz w:val="28"/>
          <w:szCs w:val="28"/>
        </w:rPr>
        <w:t>dynamic programming</w:t>
      </w:r>
      <w:r w:rsidR="00FC6807" w:rsidRPr="00DF6C6D">
        <w:rPr>
          <w:rFonts w:ascii="Sitka Display" w:hAnsi="Sitka Display"/>
          <w:sz w:val="28"/>
          <w:szCs w:val="28"/>
        </w:rPr>
        <w:t xml:space="preserve"> it is solved in </w:t>
      </w:r>
      <w:r w:rsidR="00FC6807" w:rsidRPr="00DF6C6D">
        <w:rPr>
          <w:rFonts w:ascii="Cambria Math" w:hAnsi="Cambria Math" w:cs="Cambria Math"/>
          <w:sz w:val="28"/>
          <w:szCs w:val="28"/>
        </w:rPr>
        <w:t>𝑂</w:t>
      </w:r>
      <w:r w:rsidR="00FC6807" w:rsidRPr="00DF6C6D">
        <w:rPr>
          <w:rFonts w:ascii="Sitka Display" w:hAnsi="Sitka Display"/>
          <w:sz w:val="28"/>
          <w:szCs w:val="28"/>
        </w:rPr>
        <w:t>(</w:t>
      </w:r>
      <w:r w:rsidR="00FC6807" w:rsidRPr="00DF6C6D">
        <w:rPr>
          <w:rFonts w:ascii="Sitka Display" w:hAnsi="Sitka Display"/>
          <w:sz w:val="32"/>
          <w:szCs w:val="32"/>
        </w:rPr>
        <w:t>2</w:t>
      </w:r>
      <w:r w:rsidR="00FC6807" w:rsidRPr="00DF6C6D">
        <w:rPr>
          <w:rFonts w:ascii="Cambria Math" w:hAnsi="Cambria Math" w:cs="Cambria Math"/>
          <w:sz w:val="32"/>
          <w:szCs w:val="32"/>
          <w:vertAlign w:val="superscript"/>
        </w:rPr>
        <w:t>𝑛</w:t>
      </w:r>
      <w:r w:rsidR="00FC6807" w:rsidRPr="00DF6C6D">
        <w:rPr>
          <w:rFonts w:ascii="Cambria Math" w:hAnsi="Cambria Math" w:cs="Cambria Math"/>
          <w:sz w:val="32"/>
          <w:szCs w:val="32"/>
        </w:rPr>
        <w:t>𝑛</w:t>
      </w:r>
      <w:r w:rsidR="00501885">
        <w:rPr>
          <w:rFonts w:ascii="Sitka Display" w:hAnsi="Sitka Display"/>
          <w:sz w:val="32"/>
          <w:szCs w:val="32"/>
          <w:vertAlign w:val="superscript"/>
        </w:rPr>
        <w:t>2</w:t>
      </w:r>
      <w:r w:rsidR="00FC6807" w:rsidRPr="00DF6C6D">
        <w:rPr>
          <w:rFonts w:ascii="Sitka Display" w:hAnsi="Sitka Display"/>
          <w:sz w:val="28"/>
          <w:szCs w:val="28"/>
        </w:rPr>
        <w:t>) time</w:t>
      </w:r>
      <w:r w:rsidR="002D73C5" w:rsidRPr="00DF6C6D">
        <w:rPr>
          <w:rFonts w:ascii="Sitka Display" w:hAnsi="Sitka Display"/>
          <w:sz w:val="28"/>
          <w:szCs w:val="28"/>
        </w:rPr>
        <w:t xml:space="preserve"> which is still exponential time complexity.</w:t>
      </w:r>
      <w:r w:rsidR="003E1A0D" w:rsidRPr="00DF6C6D">
        <w:rPr>
          <w:rFonts w:ascii="Sitka Display" w:hAnsi="Sitka Display"/>
          <w:sz w:val="28"/>
          <w:szCs w:val="28"/>
        </w:rPr>
        <w:t xml:space="preserve"> </w:t>
      </w:r>
      <w:r w:rsidR="00994184" w:rsidRPr="00994184">
        <w:rPr>
          <w:rFonts w:ascii="Sitka Display" w:hAnsi="Sitka Display"/>
          <w:sz w:val="28"/>
          <w:szCs w:val="28"/>
        </w:rPr>
        <w:t xml:space="preserve">Numerous heuristic algorithms have been created and suggested in the field of operations research to tackle the travelling salesman problem. Solving TSP is relatively simple when the number of cities is small, but it becomes </w:t>
      </w:r>
      <w:r w:rsidR="00B13E5F">
        <w:rPr>
          <w:rFonts w:ascii="Sitka Display" w:hAnsi="Sitka Display"/>
          <w:sz w:val="28"/>
          <w:szCs w:val="28"/>
        </w:rPr>
        <w:t>more</w:t>
      </w:r>
      <w:r w:rsidR="00994184" w:rsidRPr="00994184">
        <w:rPr>
          <w:rFonts w:ascii="Sitka Display" w:hAnsi="Sitka Display"/>
          <w:sz w:val="28"/>
          <w:szCs w:val="28"/>
        </w:rPr>
        <w:t xml:space="preserve"> difficult as the number of cities </w:t>
      </w:r>
      <w:r w:rsidR="00B13E5F">
        <w:rPr>
          <w:rFonts w:ascii="Sitka Display" w:hAnsi="Sitka Display"/>
          <w:sz w:val="28"/>
          <w:szCs w:val="28"/>
        </w:rPr>
        <w:t xml:space="preserve">increases </w:t>
      </w:r>
      <w:r w:rsidR="00994184" w:rsidRPr="00994184">
        <w:rPr>
          <w:rFonts w:ascii="Sitka Display" w:hAnsi="Sitka Display"/>
          <w:sz w:val="28"/>
          <w:szCs w:val="28"/>
        </w:rPr>
        <w:t>due to the significant amount of computation time required.</w:t>
      </w:r>
      <w:r w:rsidR="00994184" w:rsidRPr="00DF6C6D">
        <w:rPr>
          <w:rFonts w:ascii="Sitka Display" w:hAnsi="Sitka Display"/>
          <w:sz w:val="28"/>
          <w:szCs w:val="28"/>
        </w:rPr>
        <w:t xml:space="preserve"> So</w:t>
      </w:r>
      <w:r w:rsidR="0098285E" w:rsidRPr="00DF6C6D">
        <w:rPr>
          <w:rFonts w:ascii="Sitka Display" w:hAnsi="Sitka Display"/>
          <w:sz w:val="28"/>
          <w:szCs w:val="28"/>
        </w:rPr>
        <w:t xml:space="preserve"> here we use </w:t>
      </w:r>
      <w:r w:rsidR="00D47DC7">
        <w:rPr>
          <w:rFonts w:ascii="Sitka Display" w:hAnsi="Sitka Display"/>
          <w:sz w:val="28"/>
          <w:szCs w:val="28"/>
        </w:rPr>
        <w:t xml:space="preserve">a heuristic approach </w:t>
      </w:r>
      <w:r w:rsidR="00042E9D">
        <w:rPr>
          <w:rFonts w:ascii="Sitka Display" w:hAnsi="Sitka Display"/>
          <w:sz w:val="28"/>
          <w:szCs w:val="28"/>
        </w:rPr>
        <w:t xml:space="preserve">named Genetic </w:t>
      </w:r>
      <w:r w:rsidR="00A341F6">
        <w:rPr>
          <w:rFonts w:ascii="Sitka Display" w:hAnsi="Sitka Display"/>
          <w:sz w:val="28"/>
          <w:szCs w:val="28"/>
        </w:rPr>
        <w:t>Algorithm (GA)</w:t>
      </w:r>
      <w:r w:rsidR="00042E9D">
        <w:rPr>
          <w:rFonts w:ascii="Sitka Display" w:hAnsi="Sitka Display"/>
          <w:sz w:val="28"/>
          <w:szCs w:val="28"/>
        </w:rPr>
        <w:t xml:space="preserve"> </w:t>
      </w:r>
      <w:r w:rsidR="00AC240A" w:rsidRPr="00DF6C6D">
        <w:rPr>
          <w:rFonts w:ascii="Sitka Display" w:hAnsi="Sitka Display"/>
          <w:sz w:val="28"/>
          <w:szCs w:val="28"/>
        </w:rPr>
        <w:t xml:space="preserve">to solve TSP </w:t>
      </w:r>
      <w:r w:rsidR="00C514A6" w:rsidRPr="00DF6C6D">
        <w:rPr>
          <w:rFonts w:ascii="Sitka Display" w:hAnsi="Sitka Display"/>
          <w:sz w:val="28"/>
          <w:szCs w:val="28"/>
        </w:rPr>
        <w:t>to get a near</w:t>
      </w:r>
      <w:r w:rsidR="00042E9D">
        <w:rPr>
          <w:rFonts w:ascii="Sitka Display" w:hAnsi="Sitka Display"/>
          <w:sz w:val="28"/>
          <w:szCs w:val="28"/>
        </w:rPr>
        <w:t>est</w:t>
      </w:r>
      <w:r w:rsidR="00C514A6" w:rsidRPr="00DF6C6D">
        <w:rPr>
          <w:rFonts w:ascii="Sitka Display" w:hAnsi="Sitka Display"/>
          <w:sz w:val="28"/>
          <w:szCs w:val="28"/>
        </w:rPr>
        <w:t xml:space="preserve"> optimal solution with in less time.</w:t>
      </w:r>
    </w:p>
    <w:p w14:paraId="2AE081F8" w14:textId="77777777" w:rsidR="007B3308" w:rsidRPr="00DF6C6D" w:rsidRDefault="007B3308" w:rsidP="00B57184">
      <w:pPr>
        <w:rPr>
          <w:rFonts w:ascii="Sitka Display" w:hAnsi="Sitka Display"/>
          <w:sz w:val="28"/>
          <w:szCs w:val="28"/>
        </w:rPr>
      </w:pPr>
    </w:p>
    <w:p w14:paraId="4886EDC6" w14:textId="5B2A178A" w:rsidR="004D3445" w:rsidRPr="00DF6C6D" w:rsidRDefault="007B3308" w:rsidP="00B57184">
      <w:pPr>
        <w:rPr>
          <w:rFonts w:ascii="Sitka Display" w:hAnsi="Sitka Display"/>
          <w:sz w:val="28"/>
          <w:szCs w:val="28"/>
        </w:rPr>
      </w:pPr>
      <w:r w:rsidRPr="00DF6C6D">
        <w:rPr>
          <w:rFonts w:ascii="Sitka Display" w:hAnsi="Sitka Display"/>
          <w:b/>
          <w:bCs/>
          <w:sz w:val="28"/>
          <w:szCs w:val="28"/>
        </w:rPr>
        <w:t>Keywords</w:t>
      </w:r>
      <w:r w:rsidRPr="00DF6C6D">
        <w:rPr>
          <w:rFonts w:ascii="Sitka Display" w:hAnsi="Sitka Display"/>
          <w:sz w:val="28"/>
          <w:szCs w:val="28"/>
        </w:rPr>
        <w:t xml:space="preserve">: </w:t>
      </w:r>
      <w:r w:rsidR="00DB1420" w:rsidRPr="00DF6C6D">
        <w:rPr>
          <w:rFonts w:ascii="Sitka Display" w:hAnsi="Sitka Display"/>
          <w:sz w:val="28"/>
          <w:szCs w:val="28"/>
        </w:rPr>
        <w:t xml:space="preserve">Symmetric-TSP, Asymmetric-TSP, </w:t>
      </w:r>
      <w:r w:rsidR="004D3445" w:rsidRPr="00DF6C6D">
        <w:rPr>
          <w:rFonts w:ascii="Sitka Display" w:hAnsi="Sitka Display"/>
          <w:sz w:val="28"/>
          <w:szCs w:val="28"/>
        </w:rPr>
        <w:t>C</w:t>
      </w:r>
      <w:r w:rsidR="00DB1420" w:rsidRPr="00DF6C6D">
        <w:rPr>
          <w:rFonts w:ascii="Sitka Display" w:hAnsi="Sitka Display"/>
          <w:sz w:val="28"/>
          <w:szCs w:val="28"/>
        </w:rPr>
        <w:t>omplexities, Heuristic Algorithms</w:t>
      </w:r>
    </w:p>
    <w:p w14:paraId="2C602714" w14:textId="2C772B3D" w:rsidR="004D3445" w:rsidRDefault="004D3445" w:rsidP="00B57184">
      <w:pPr>
        <w:rPr>
          <w:rFonts w:ascii="Sitka Display" w:hAnsi="Sitka Display"/>
          <w:color w:val="292929"/>
          <w:sz w:val="28"/>
          <w:szCs w:val="28"/>
        </w:rPr>
      </w:pPr>
      <w:r>
        <w:rPr>
          <w:rFonts w:ascii="Sitka Display" w:hAnsi="Sitka Display"/>
          <w:noProof/>
          <w:color w:val="292929"/>
          <w:sz w:val="28"/>
          <w:szCs w:val="28"/>
        </w:rPr>
        <mc:AlternateContent>
          <mc:Choice Requires="wps">
            <w:drawing>
              <wp:anchor distT="0" distB="0" distL="114300" distR="114300" simplePos="0" relativeHeight="251661312" behindDoc="0" locked="0" layoutInCell="1" allowOverlap="1" wp14:anchorId="1185E28A" wp14:editId="6ED5F176">
                <wp:simplePos x="0" y="0"/>
                <wp:positionH relativeFrom="column">
                  <wp:posOffset>-10633</wp:posOffset>
                </wp:positionH>
                <wp:positionV relativeFrom="paragraph">
                  <wp:posOffset>29934</wp:posOffset>
                </wp:positionV>
                <wp:extent cx="600739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073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BFFD23D"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pt,2.35pt" to="472.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gTmQEAAIgDAAAOAAAAZHJzL2Uyb0RvYy54bWysU02P0zAQvSPxHyzfadJFKh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" strokecolor="black [3200]" strokeweight=".5pt">
                <v:stroke joinstyle="miter"/>
              </v:line>
            </w:pict>
          </mc:Fallback>
        </mc:AlternateContent>
      </w:r>
    </w:p>
    <w:p w14:paraId="27118663" w14:textId="77777777" w:rsidR="00555F0A" w:rsidRDefault="00CF0E88" w:rsidP="00B57184">
      <w:pPr>
        <w:rPr>
          <w:rFonts w:ascii="Constantia" w:hAnsi="Constantia"/>
          <w:color w:val="000000" w:themeColor="text1"/>
          <w:sz w:val="28"/>
          <w:szCs w:val="28"/>
        </w:rPr>
      </w:pPr>
      <w:r>
        <w:rPr>
          <w:rFonts w:ascii="Constantia" w:hAnsi="Constantia"/>
          <w:color w:val="000000" w:themeColor="text1"/>
          <w:sz w:val="28"/>
          <w:szCs w:val="28"/>
        </w:rPr>
        <w:lastRenderedPageBreak/>
        <w:tab/>
      </w:r>
      <w:r>
        <w:rPr>
          <w:rFonts w:ascii="Constantia" w:hAnsi="Constantia"/>
          <w:color w:val="000000" w:themeColor="text1"/>
          <w:sz w:val="28"/>
          <w:szCs w:val="28"/>
        </w:rPr>
        <w:tab/>
      </w:r>
      <w:r>
        <w:rPr>
          <w:rFonts w:ascii="Constantia" w:hAnsi="Constantia"/>
          <w:color w:val="000000" w:themeColor="text1"/>
          <w:sz w:val="28"/>
          <w:szCs w:val="28"/>
        </w:rPr>
        <w:tab/>
      </w:r>
      <w:r>
        <w:rPr>
          <w:rFonts w:ascii="Constantia" w:hAnsi="Constantia"/>
          <w:color w:val="000000" w:themeColor="text1"/>
          <w:sz w:val="28"/>
          <w:szCs w:val="28"/>
        </w:rPr>
        <w:tab/>
      </w:r>
      <w:r>
        <w:rPr>
          <w:rFonts w:ascii="Constantia" w:hAnsi="Constantia"/>
          <w:color w:val="000000" w:themeColor="text1"/>
          <w:sz w:val="28"/>
          <w:szCs w:val="28"/>
        </w:rPr>
        <w:tab/>
      </w:r>
    </w:p>
    <w:p w14:paraId="29D7A4FD" w14:textId="77777777" w:rsidR="00D53BEA" w:rsidRDefault="00D53BEA" w:rsidP="00B57184">
      <w:pPr>
        <w:rPr>
          <w:rFonts w:ascii="Constantia" w:hAnsi="Constantia"/>
          <w:color w:val="000000" w:themeColor="text1"/>
          <w:sz w:val="28"/>
          <w:szCs w:val="28"/>
        </w:rPr>
      </w:pPr>
    </w:p>
    <w:p w14:paraId="0900A120" w14:textId="51321130" w:rsidR="00050413" w:rsidRDefault="00050413" w:rsidP="00B57184">
      <w:pPr>
        <w:rPr>
          <w:rFonts w:ascii="Californian FB" w:hAnsi="Californian FB"/>
          <w:b/>
          <w:bCs/>
          <w:color w:val="000000" w:themeColor="text1"/>
          <w:sz w:val="44"/>
          <w:szCs w:val="44"/>
        </w:rPr>
      </w:pPr>
      <w:r>
        <w:rPr>
          <w:rFonts w:ascii="Constantia" w:hAnsi="Constantia"/>
          <w:color w:val="000000" w:themeColor="text1"/>
          <w:sz w:val="28"/>
          <w:szCs w:val="28"/>
        </w:rPr>
        <w:tab/>
      </w:r>
      <w:r>
        <w:rPr>
          <w:rFonts w:ascii="Constantia" w:hAnsi="Constantia"/>
          <w:color w:val="000000" w:themeColor="text1"/>
          <w:sz w:val="28"/>
          <w:szCs w:val="28"/>
        </w:rPr>
        <w:tab/>
      </w:r>
      <w:r>
        <w:rPr>
          <w:rFonts w:ascii="Constantia" w:hAnsi="Constantia"/>
          <w:color w:val="000000" w:themeColor="text1"/>
          <w:sz w:val="28"/>
          <w:szCs w:val="28"/>
        </w:rPr>
        <w:tab/>
      </w:r>
      <w:r>
        <w:rPr>
          <w:rFonts w:ascii="Constantia" w:hAnsi="Constantia"/>
          <w:color w:val="000000" w:themeColor="text1"/>
          <w:sz w:val="28"/>
          <w:szCs w:val="28"/>
        </w:rPr>
        <w:tab/>
      </w:r>
      <w:r>
        <w:rPr>
          <w:rFonts w:ascii="Constantia" w:hAnsi="Constantia"/>
          <w:color w:val="000000" w:themeColor="text1"/>
          <w:sz w:val="28"/>
          <w:szCs w:val="28"/>
        </w:rPr>
        <w:tab/>
      </w:r>
      <w:r w:rsidR="004D3445" w:rsidRPr="00991616">
        <w:rPr>
          <w:rFonts w:ascii="Times New Roman" w:hAnsi="Times New Roman" w:cs="Times New Roman"/>
          <w:color w:val="000000" w:themeColor="text1"/>
          <w:sz w:val="44"/>
          <w:szCs w:val="44"/>
        </w:rPr>
        <w:t>3</w:t>
      </w:r>
      <w:r w:rsidR="004D3445">
        <w:rPr>
          <w:rFonts w:ascii="Californian FB" w:hAnsi="Californian FB"/>
          <w:b/>
          <w:bCs/>
          <w:color w:val="000000" w:themeColor="text1"/>
          <w:sz w:val="44"/>
          <w:szCs w:val="44"/>
        </w:rPr>
        <w:t xml:space="preserve">.  </w:t>
      </w:r>
      <w:r w:rsidR="00A20BB0">
        <w:rPr>
          <w:rFonts w:ascii="Californian FB" w:hAnsi="Californian FB"/>
          <w:b/>
          <w:bCs/>
          <w:color w:val="000000" w:themeColor="text1"/>
          <w:sz w:val="44"/>
          <w:szCs w:val="44"/>
        </w:rPr>
        <w:t>Proposal</w:t>
      </w:r>
    </w:p>
    <w:p w14:paraId="5689779B" w14:textId="795C6514" w:rsidR="00A20BB0" w:rsidRDefault="00CF0E88" w:rsidP="00B57184">
      <w:pPr>
        <w:rPr>
          <w:rFonts w:ascii="Constantia" w:hAnsi="Constantia"/>
          <w:color w:val="000000" w:themeColor="text1"/>
          <w:sz w:val="28"/>
          <w:szCs w:val="28"/>
        </w:rPr>
      </w:pPr>
      <w:r>
        <w:rPr>
          <w:rFonts w:ascii="Constantia" w:hAnsi="Constantia"/>
          <w:color w:val="000000" w:themeColor="text1"/>
          <w:sz w:val="28"/>
          <w:szCs w:val="28"/>
        </w:rPr>
        <w:tab/>
      </w:r>
      <w:r>
        <w:rPr>
          <w:rFonts w:ascii="Constantia" w:hAnsi="Constantia"/>
          <w:color w:val="000000" w:themeColor="text1"/>
          <w:sz w:val="28"/>
          <w:szCs w:val="28"/>
        </w:rPr>
        <w:tab/>
      </w:r>
    </w:p>
    <w:p w14:paraId="541C7A5B" w14:textId="77777777" w:rsidR="009F606A" w:rsidRDefault="009F606A" w:rsidP="00B57184">
      <w:pPr>
        <w:rPr>
          <w:rFonts w:ascii="Constantia" w:hAnsi="Constantia"/>
          <w:color w:val="000000" w:themeColor="text1"/>
          <w:sz w:val="28"/>
          <w:szCs w:val="28"/>
        </w:rPr>
      </w:pPr>
    </w:p>
    <w:p w14:paraId="16E1B0A2" w14:textId="7C550479" w:rsidR="00785DB6" w:rsidRDefault="00712BD3" w:rsidP="00B57184">
      <w:pPr>
        <w:rPr>
          <w:rFonts w:ascii="Sitka Display" w:hAnsi="Sitka Display"/>
          <w:color w:val="000000" w:themeColor="text1"/>
          <w:sz w:val="28"/>
          <w:szCs w:val="28"/>
        </w:rPr>
      </w:pPr>
      <w:r w:rsidRPr="00712BD3">
        <w:rPr>
          <w:rFonts w:ascii="Sitka Display" w:hAnsi="Sitka Display"/>
          <w:color w:val="000000" w:themeColor="text1"/>
          <w:sz w:val="28"/>
          <w:szCs w:val="28"/>
        </w:rPr>
        <w:t xml:space="preserve">The Genetic Algorithm (GA) is a type of </w:t>
      </w:r>
      <w:r w:rsidRPr="004975E7">
        <w:rPr>
          <w:rFonts w:ascii="Sitka Display" w:hAnsi="Sitka Display"/>
          <w:b/>
          <w:bCs/>
          <w:color w:val="000000" w:themeColor="text1"/>
          <w:sz w:val="28"/>
          <w:szCs w:val="28"/>
        </w:rPr>
        <w:t>evolutionary search algorithm</w:t>
      </w:r>
      <w:r w:rsidRPr="00712BD3">
        <w:rPr>
          <w:rFonts w:ascii="Sitka Display" w:hAnsi="Sitka Display"/>
          <w:color w:val="000000" w:themeColor="text1"/>
          <w:sz w:val="28"/>
          <w:szCs w:val="28"/>
        </w:rPr>
        <w:t xml:space="preserve"> that aims to find the closest optimal solution for various NP problems. In order to achieve an optimized result using GA, it requires an effective chromosome representation, carefully designed crossover and mutation operators. As the number of cities increases, the complexity of the problem also increases, and the solution becomes less accurate. Initially, GA system starts with an adjacency matrix of cities, which represents the Distance Matrix, and a randomly selected city sequence as the initial population. New generations are formed recursively until a more optimal path is reached. Genetic algorithms employ techniques such as inheritance, mutation, selection, and crossover, which are inspired by the evaluation system. The reason for using GA is that sometimes generating near-optimal solutions quickly is more desirable than finding the optimal solution, which can take a huge amount of time, i.e., exponential time.</w:t>
      </w:r>
    </w:p>
    <w:p w14:paraId="5C24A4EC" w14:textId="77777777" w:rsidR="00712BD3" w:rsidRDefault="00712BD3" w:rsidP="00B57184">
      <w:pPr>
        <w:rPr>
          <w:rFonts w:ascii="Sitka Display" w:hAnsi="Sitka Display"/>
          <w:color w:val="000000" w:themeColor="text1"/>
          <w:sz w:val="28"/>
          <w:szCs w:val="28"/>
        </w:rPr>
      </w:pPr>
    </w:p>
    <w:p w14:paraId="6B09F7CD" w14:textId="52DAD5BC" w:rsidR="00A20BB0" w:rsidRPr="00050413" w:rsidRDefault="00CB5E2E" w:rsidP="00B57184">
      <w:pPr>
        <w:rPr>
          <w:rFonts w:ascii="Sitka Display" w:hAnsi="Sitka Display"/>
          <w:color w:val="000000" w:themeColor="text1"/>
          <w:sz w:val="28"/>
          <w:szCs w:val="28"/>
        </w:rPr>
      </w:pPr>
      <w:r>
        <w:rPr>
          <w:rFonts w:ascii="Sitka Display" w:hAnsi="Sitka Display"/>
          <w:b/>
          <w:bCs/>
          <w:noProof/>
          <w:color w:val="000000" w:themeColor="text1"/>
          <w:sz w:val="28"/>
          <w:szCs w:val="28"/>
        </w:rPr>
        <mc:AlternateContent>
          <mc:Choice Requires="wps">
            <w:drawing>
              <wp:anchor distT="0" distB="0" distL="114300" distR="114300" simplePos="0" relativeHeight="251662336" behindDoc="0" locked="0" layoutInCell="1" allowOverlap="1" wp14:anchorId="7D41837E" wp14:editId="6B9B2612">
                <wp:simplePos x="0" y="0"/>
                <wp:positionH relativeFrom="column">
                  <wp:posOffset>-10160</wp:posOffset>
                </wp:positionH>
                <wp:positionV relativeFrom="paragraph">
                  <wp:posOffset>229235</wp:posOffset>
                </wp:positionV>
                <wp:extent cx="6113145"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113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0680379" id="Straight Connector 11"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18.05pt" to="480.5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" strokecolor="black [3200]" strokeweight=".5pt">
                <v:stroke joinstyle="miter"/>
              </v:line>
            </w:pict>
          </mc:Fallback>
        </mc:AlternateContent>
      </w:r>
      <w:r w:rsidR="00555F0A" w:rsidRPr="00785DB6">
        <w:rPr>
          <w:rFonts w:ascii="Sitka Display" w:hAnsi="Sitka Display"/>
          <w:b/>
          <w:bCs/>
          <w:color w:val="000000" w:themeColor="text1"/>
          <w:sz w:val="28"/>
          <w:szCs w:val="28"/>
        </w:rPr>
        <w:t>Keywords</w:t>
      </w:r>
      <w:r w:rsidR="00785DB6">
        <w:rPr>
          <w:rFonts w:ascii="Sitka Display" w:hAnsi="Sitka Display"/>
          <w:color w:val="000000" w:themeColor="text1"/>
          <w:sz w:val="28"/>
          <w:szCs w:val="28"/>
        </w:rPr>
        <w:t xml:space="preserve">: Inheritance, </w:t>
      </w:r>
      <w:r w:rsidR="00555F0A" w:rsidRPr="00050413">
        <w:rPr>
          <w:rFonts w:ascii="Sitka Display" w:hAnsi="Sitka Display"/>
          <w:color w:val="000000" w:themeColor="text1"/>
          <w:sz w:val="28"/>
          <w:szCs w:val="28"/>
        </w:rPr>
        <w:t>Selection, Crossover, Mutation</w:t>
      </w:r>
      <w:r w:rsidR="001F65D1">
        <w:rPr>
          <w:rFonts w:ascii="Sitka Display" w:hAnsi="Sitka Display"/>
          <w:color w:val="000000" w:themeColor="text1"/>
          <w:sz w:val="28"/>
          <w:szCs w:val="28"/>
        </w:rPr>
        <w:t>, Initial Population</w:t>
      </w:r>
    </w:p>
    <w:p w14:paraId="018B4FED" w14:textId="414A1A2C" w:rsidR="00B57184" w:rsidRDefault="00CF0E88" w:rsidP="00B57184">
      <w:pPr>
        <w:rPr>
          <w:rFonts w:ascii="Constantia" w:hAnsi="Constantia"/>
          <w:color w:val="000000" w:themeColor="text1"/>
          <w:sz w:val="28"/>
          <w:szCs w:val="28"/>
        </w:rPr>
      </w:pPr>
      <w:r>
        <w:rPr>
          <w:rFonts w:ascii="Constantia" w:hAnsi="Constantia"/>
          <w:color w:val="000000" w:themeColor="text1"/>
          <w:sz w:val="28"/>
          <w:szCs w:val="28"/>
        </w:rPr>
        <w:tab/>
      </w:r>
      <w:r>
        <w:rPr>
          <w:rFonts w:ascii="Constantia" w:hAnsi="Constantia"/>
          <w:color w:val="000000" w:themeColor="text1"/>
          <w:sz w:val="28"/>
          <w:szCs w:val="28"/>
        </w:rPr>
        <w:tab/>
      </w:r>
      <w:r>
        <w:rPr>
          <w:rFonts w:ascii="Constantia" w:hAnsi="Constantia"/>
          <w:color w:val="000000" w:themeColor="text1"/>
          <w:sz w:val="28"/>
          <w:szCs w:val="28"/>
        </w:rPr>
        <w:tab/>
      </w:r>
    </w:p>
    <w:p w14:paraId="7F07BF70" w14:textId="77777777" w:rsidR="009F606A" w:rsidRDefault="009F606A" w:rsidP="00455183">
      <w:pPr>
        <w:jc w:val="center"/>
        <w:rPr>
          <w:rFonts w:ascii="Californian FB" w:hAnsi="Californian FB"/>
          <w:b/>
          <w:bCs/>
          <w:color w:val="000000" w:themeColor="text1"/>
          <w:sz w:val="44"/>
          <w:szCs w:val="44"/>
          <w:lang w:val="en-IN"/>
        </w:rPr>
      </w:pPr>
    </w:p>
    <w:p w14:paraId="2924924C" w14:textId="39394489" w:rsidR="00B6553C" w:rsidRDefault="006D4B25" w:rsidP="00455183">
      <w:pPr>
        <w:jc w:val="center"/>
        <w:rPr>
          <w:rFonts w:ascii="Californian FB" w:hAnsi="Californian FB"/>
          <w:b/>
          <w:bCs/>
          <w:color w:val="000000" w:themeColor="text1"/>
          <w:sz w:val="44"/>
          <w:szCs w:val="44"/>
          <w:lang w:val="en-IN"/>
        </w:rPr>
      </w:pPr>
      <w:r w:rsidRPr="00991616">
        <w:rPr>
          <w:rFonts w:ascii="Californian FB" w:hAnsi="Californian FB"/>
          <w:b/>
          <w:bCs/>
          <w:color w:val="000000" w:themeColor="text1"/>
          <w:sz w:val="44"/>
          <w:szCs w:val="44"/>
          <w:lang w:val="en-IN"/>
        </w:rPr>
        <w:t>4.</w:t>
      </w:r>
      <w:r w:rsidRPr="006D4B25">
        <w:rPr>
          <w:rFonts w:ascii="Californian FB" w:hAnsi="Californian FB"/>
          <w:b/>
          <w:bCs/>
          <w:color w:val="000000" w:themeColor="text1"/>
          <w:sz w:val="44"/>
          <w:szCs w:val="44"/>
          <w:lang w:val="en-IN"/>
        </w:rPr>
        <w:t xml:space="preserve">  Algorithm</w:t>
      </w:r>
    </w:p>
    <w:p w14:paraId="5A50C4CD" w14:textId="77777777" w:rsidR="00B6553C" w:rsidRDefault="00B6553C" w:rsidP="004636E3">
      <w:pPr>
        <w:rPr>
          <w:rFonts w:ascii="Californian FB" w:hAnsi="Californian FB"/>
          <w:b/>
          <w:bCs/>
          <w:color w:val="000000" w:themeColor="text1"/>
          <w:sz w:val="44"/>
          <w:szCs w:val="44"/>
          <w:lang w:val="en-IN"/>
        </w:rPr>
      </w:pPr>
    </w:p>
    <w:p w14:paraId="6E3F85B4" w14:textId="3C75EBE3" w:rsidR="004636E3" w:rsidRDefault="00CC6A48" w:rsidP="004636E3">
      <w:pPr>
        <w:rPr>
          <w:rFonts w:ascii="Sitka Display" w:hAnsi="Sitka Display"/>
          <w:color w:val="000000" w:themeColor="text1"/>
          <w:sz w:val="28"/>
          <w:szCs w:val="28"/>
        </w:rPr>
      </w:pPr>
      <w:r w:rsidRPr="00CC6A48">
        <w:rPr>
          <w:rFonts w:ascii="Sitka Display" w:hAnsi="Sitka Display"/>
          <w:color w:val="000000" w:themeColor="text1"/>
          <w:sz w:val="28"/>
          <w:szCs w:val="28"/>
        </w:rPr>
        <w:t xml:space="preserve">The concept of genetic algorithm was introduced by </w:t>
      </w:r>
      <w:r w:rsidRPr="00CC6A48">
        <w:rPr>
          <w:rFonts w:ascii="Sitka Display" w:hAnsi="Sitka Display"/>
          <w:b/>
          <w:bCs/>
          <w:color w:val="000000" w:themeColor="text1"/>
          <w:sz w:val="28"/>
          <w:szCs w:val="28"/>
        </w:rPr>
        <w:t>John Holland</w:t>
      </w:r>
      <w:r w:rsidRPr="00CC6A48">
        <w:rPr>
          <w:rFonts w:ascii="Sitka Display" w:hAnsi="Sitka Display"/>
          <w:color w:val="000000" w:themeColor="text1"/>
          <w:sz w:val="28"/>
          <w:szCs w:val="28"/>
        </w:rPr>
        <w:t xml:space="preserve"> in the 1970s, but it became well-known in the late 1980s. The approach is rooted in Darwin's theory of natural selection.</w:t>
      </w:r>
    </w:p>
    <w:p w14:paraId="37D163C4" w14:textId="77777777" w:rsidR="00CC6A48" w:rsidRDefault="00CC6A48" w:rsidP="004636E3">
      <w:pPr>
        <w:rPr>
          <w:rFonts w:ascii="Californian FB" w:hAnsi="Californian FB"/>
          <w:b/>
          <w:bCs/>
          <w:color w:val="000000" w:themeColor="text1"/>
          <w:sz w:val="44"/>
          <w:szCs w:val="44"/>
          <w:lang w:val="en-IN"/>
        </w:rPr>
      </w:pPr>
    </w:p>
    <w:p w14:paraId="3A883C46" w14:textId="5F517B05" w:rsidR="00B6553C" w:rsidRPr="004636E3" w:rsidRDefault="00CA7CDE" w:rsidP="00B6553C">
      <w:pPr>
        <w:rPr>
          <w:rFonts w:ascii="Californian FB" w:hAnsi="Californian FB"/>
          <w:b/>
          <w:bCs/>
          <w:color w:val="000000" w:themeColor="text1"/>
          <w:sz w:val="32"/>
          <w:szCs w:val="32"/>
          <w:lang w:val="en-IN"/>
        </w:rPr>
      </w:pPr>
      <w:r w:rsidRPr="00991616">
        <w:rPr>
          <w:rFonts w:ascii="Times New Roman" w:hAnsi="Times New Roman" w:cs="Times New Roman"/>
          <w:color w:val="000000" w:themeColor="text1"/>
          <w:sz w:val="32"/>
          <w:szCs w:val="32"/>
          <w:lang w:val="en-IN"/>
        </w:rPr>
        <w:t>4.1</w:t>
      </w:r>
      <w:r w:rsidRPr="00991616">
        <w:rPr>
          <w:rFonts w:ascii="Californian FB" w:hAnsi="Californian FB"/>
          <w:color w:val="000000" w:themeColor="text1"/>
          <w:sz w:val="32"/>
          <w:szCs w:val="32"/>
          <w:lang w:val="en-IN"/>
        </w:rPr>
        <w:t>.</w:t>
      </w:r>
      <w:r w:rsidRPr="004636E3">
        <w:rPr>
          <w:rFonts w:ascii="Californian FB" w:hAnsi="Californian FB"/>
          <w:b/>
          <w:bCs/>
          <w:color w:val="000000" w:themeColor="text1"/>
          <w:sz w:val="32"/>
          <w:szCs w:val="32"/>
          <w:lang w:val="en-IN"/>
        </w:rPr>
        <w:t xml:space="preserve">  Idea</w:t>
      </w:r>
      <w:r w:rsidR="00B6553C" w:rsidRPr="004636E3">
        <w:rPr>
          <w:rFonts w:ascii="Californian FB" w:hAnsi="Californian FB"/>
          <w:b/>
          <w:bCs/>
          <w:color w:val="000000" w:themeColor="text1"/>
          <w:sz w:val="32"/>
          <w:szCs w:val="32"/>
          <w:lang w:val="en-IN"/>
        </w:rPr>
        <w:t xml:space="preserve"> Behind </w:t>
      </w:r>
      <w:r w:rsidRPr="004636E3">
        <w:rPr>
          <w:rFonts w:ascii="Californian FB" w:hAnsi="Californian FB"/>
          <w:b/>
          <w:bCs/>
          <w:color w:val="000000" w:themeColor="text1"/>
          <w:sz w:val="32"/>
          <w:szCs w:val="32"/>
          <w:lang w:val="en-IN"/>
        </w:rPr>
        <w:t>Genetic Algorithm</w:t>
      </w:r>
    </w:p>
    <w:p w14:paraId="45586201" w14:textId="77777777" w:rsidR="00CA7CDE" w:rsidRPr="00B6553C" w:rsidRDefault="00CA7CDE" w:rsidP="00B6553C">
      <w:pPr>
        <w:rPr>
          <w:rFonts w:ascii="Californian FB" w:hAnsi="Californian FB"/>
          <w:b/>
          <w:bCs/>
          <w:color w:val="000000" w:themeColor="text1"/>
          <w:sz w:val="36"/>
          <w:szCs w:val="36"/>
          <w:lang w:val="en-IN"/>
        </w:rPr>
      </w:pPr>
    </w:p>
    <w:p w14:paraId="54401EBD" w14:textId="061A6D50" w:rsidR="00011930" w:rsidRPr="00896F4B" w:rsidRDefault="00AD2AD4" w:rsidP="003D3BD4">
      <w:pPr>
        <w:rPr>
          <w:rFonts w:ascii="Sitka Display" w:hAnsi="Sitka Display"/>
          <w:b/>
          <w:bCs/>
          <w:color w:val="000000" w:themeColor="text1"/>
          <w:sz w:val="28"/>
          <w:szCs w:val="28"/>
        </w:rPr>
      </w:pPr>
      <w:r w:rsidRPr="00AD2AD4">
        <w:rPr>
          <w:rFonts w:ascii="Sitka Display" w:hAnsi="Sitka Display"/>
          <w:color w:val="000000" w:themeColor="text1"/>
          <w:sz w:val="28"/>
          <w:szCs w:val="28"/>
        </w:rPr>
        <w:t xml:space="preserve">The optimization method, Genetic Algorithm, is grounded in the principle of </w:t>
      </w:r>
      <w:r w:rsidRPr="00896F4B">
        <w:rPr>
          <w:rFonts w:ascii="Sitka Display" w:hAnsi="Sitka Display"/>
          <w:b/>
          <w:bCs/>
          <w:color w:val="000000" w:themeColor="text1"/>
          <w:sz w:val="28"/>
          <w:szCs w:val="28"/>
        </w:rPr>
        <w:t>Natural Selection</w:t>
      </w:r>
      <w:r w:rsidRPr="00AD2AD4">
        <w:rPr>
          <w:rFonts w:ascii="Sitka Display" w:hAnsi="Sitka Display"/>
          <w:color w:val="000000" w:themeColor="text1"/>
          <w:sz w:val="28"/>
          <w:szCs w:val="28"/>
        </w:rPr>
        <w:t xml:space="preserve"> introduced by Darwin. The principle suggests that the best individuals should be chosen while others should be discarded. A case in point is an animal population of a specific species residing in an ecosystem where some animals </w:t>
      </w:r>
      <w:r w:rsidRPr="00AD2AD4">
        <w:rPr>
          <w:rFonts w:ascii="Sitka Display" w:hAnsi="Sitka Display"/>
          <w:color w:val="000000" w:themeColor="text1"/>
          <w:sz w:val="28"/>
          <w:szCs w:val="28"/>
        </w:rPr>
        <w:lastRenderedPageBreak/>
        <w:t xml:space="preserve">are more capable of surviving in that environment than others due to their fitness. These animals compete for the limited resources, such as water and food, available in the ecosystem. Eventually, only the strongest or fittest individuals survive while the others perish, thus leading to the </w:t>
      </w:r>
      <w:r w:rsidRPr="00896F4B">
        <w:rPr>
          <w:rFonts w:ascii="Sitka Display" w:hAnsi="Sitka Display"/>
          <w:b/>
          <w:bCs/>
          <w:color w:val="000000" w:themeColor="text1"/>
          <w:sz w:val="28"/>
          <w:szCs w:val="28"/>
        </w:rPr>
        <w:t>survival of the fittest.</w:t>
      </w:r>
    </w:p>
    <w:p w14:paraId="140C404B" w14:textId="77777777" w:rsidR="00AD2AD4" w:rsidRPr="00896F4B" w:rsidRDefault="00AD2AD4" w:rsidP="003D3BD4">
      <w:pPr>
        <w:rPr>
          <w:rFonts w:ascii="Sitka Display" w:hAnsi="Sitka Display"/>
          <w:b/>
          <w:bCs/>
          <w:color w:val="000000" w:themeColor="text1"/>
          <w:sz w:val="28"/>
          <w:szCs w:val="28"/>
        </w:rPr>
      </w:pPr>
    </w:p>
    <w:p w14:paraId="2CB23341" w14:textId="745C50E3" w:rsidR="00011930" w:rsidRDefault="00011930" w:rsidP="00011930">
      <w:pPr>
        <w:rPr>
          <w:rFonts w:ascii="Californian FB" w:hAnsi="Californian FB"/>
          <w:b/>
          <w:bCs/>
          <w:color w:val="000000" w:themeColor="text1"/>
          <w:sz w:val="32"/>
          <w:szCs w:val="32"/>
          <w:lang w:val="en-IN"/>
        </w:rPr>
      </w:pPr>
      <w:r w:rsidRPr="00991616">
        <w:rPr>
          <w:rFonts w:ascii="Times New Roman" w:hAnsi="Times New Roman" w:cs="Times New Roman"/>
          <w:color w:val="000000" w:themeColor="text1"/>
          <w:sz w:val="32"/>
          <w:szCs w:val="32"/>
          <w:lang w:val="en-IN"/>
        </w:rPr>
        <w:t>4.</w:t>
      </w:r>
      <w:r w:rsidR="00553B3B" w:rsidRPr="00991616">
        <w:rPr>
          <w:rFonts w:ascii="Times New Roman" w:hAnsi="Times New Roman" w:cs="Times New Roman"/>
          <w:color w:val="000000" w:themeColor="text1"/>
          <w:sz w:val="32"/>
          <w:szCs w:val="32"/>
          <w:lang w:val="en-IN"/>
        </w:rPr>
        <w:t>2</w:t>
      </w:r>
      <w:r w:rsidRPr="00991616">
        <w:rPr>
          <w:rFonts w:ascii="Californian FB" w:hAnsi="Californian FB"/>
          <w:color w:val="000000" w:themeColor="text1"/>
          <w:sz w:val="32"/>
          <w:szCs w:val="32"/>
          <w:lang w:val="en-IN"/>
        </w:rPr>
        <w:t>.</w:t>
      </w:r>
      <w:r>
        <w:rPr>
          <w:rFonts w:ascii="Californian FB" w:hAnsi="Californian FB"/>
          <w:b/>
          <w:bCs/>
          <w:color w:val="000000" w:themeColor="text1"/>
          <w:sz w:val="32"/>
          <w:szCs w:val="32"/>
          <w:lang w:val="en-IN"/>
        </w:rPr>
        <w:t xml:space="preserve">  </w:t>
      </w:r>
      <w:r w:rsidR="00446692">
        <w:rPr>
          <w:rFonts w:ascii="Californian FB" w:hAnsi="Californian FB"/>
          <w:b/>
          <w:bCs/>
          <w:color w:val="000000" w:themeColor="text1"/>
          <w:sz w:val="32"/>
          <w:szCs w:val="32"/>
          <w:lang w:val="en-IN"/>
        </w:rPr>
        <w:t>Working Principle</w:t>
      </w:r>
    </w:p>
    <w:p w14:paraId="1047DC34" w14:textId="77777777" w:rsidR="00C44681" w:rsidRDefault="00C44681" w:rsidP="00011930">
      <w:pPr>
        <w:rPr>
          <w:rFonts w:ascii="Californian FB" w:hAnsi="Californian FB"/>
          <w:b/>
          <w:bCs/>
          <w:color w:val="000000" w:themeColor="text1"/>
          <w:sz w:val="32"/>
          <w:szCs w:val="32"/>
          <w:lang w:val="en-IN"/>
        </w:rPr>
      </w:pPr>
    </w:p>
    <w:p w14:paraId="75A17895" w14:textId="2979F3A9" w:rsidR="00011930" w:rsidRDefault="00896F4B" w:rsidP="003D3BD4">
      <w:pPr>
        <w:rPr>
          <w:rFonts w:ascii="Sitka Display" w:hAnsi="Sitka Display"/>
          <w:color w:val="000000" w:themeColor="text1"/>
          <w:sz w:val="28"/>
          <w:szCs w:val="28"/>
        </w:rPr>
      </w:pPr>
      <w:r w:rsidRPr="00896F4B">
        <w:rPr>
          <w:rFonts w:ascii="Sitka Display" w:hAnsi="Sitka Display"/>
          <w:color w:val="000000" w:themeColor="text1"/>
          <w:sz w:val="28"/>
          <w:szCs w:val="28"/>
        </w:rPr>
        <w:t>To improve the quality of solutions, Genetic Algorithm operates on an initial population of the given problem instance, which is evolved through multiple generations until a termination condition is met. During each iteration, the population is replaced with a newly obtained better generation. The GA operators process the individuals of the current population to enhance the quality of the new generation as compared to the old one. This iterative process leads to the improvement of solutions, and at the end of the search, we can expect to get the best or near-best solution generated by the GA.</w:t>
      </w:r>
    </w:p>
    <w:p w14:paraId="5C005A01" w14:textId="77777777" w:rsidR="00896F4B" w:rsidRDefault="00896F4B" w:rsidP="003D3BD4">
      <w:pPr>
        <w:rPr>
          <w:rFonts w:ascii="Sitka Display" w:hAnsi="Sitka Display"/>
          <w:color w:val="000000" w:themeColor="text1"/>
          <w:sz w:val="28"/>
          <w:szCs w:val="28"/>
        </w:rPr>
      </w:pPr>
    </w:p>
    <w:p w14:paraId="3360B55F" w14:textId="28905608" w:rsidR="00FD07D9" w:rsidRDefault="003B1F4F" w:rsidP="003D3BD4">
      <w:pPr>
        <w:rPr>
          <w:rFonts w:ascii="Californian FB" w:hAnsi="Californian FB"/>
          <w:b/>
          <w:bCs/>
          <w:color w:val="000000" w:themeColor="text1"/>
          <w:sz w:val="32"/>
          <w:szCs w:val="32"/>
        </w:rPr>
      </w:pPr>
      <w:r w:rsidRPr="00991616">
        <w:rPr>
          <w:rFonts w:ascii="Times New Roman" w:hAnsi="Times New Roman" w:cs="Times New Roman"/>
          <w:color w:val="000000" w:themeColor="text1"/>
          <w:sz w:val="32"/>
          <w:szCs w:val="32"/>
        </w:rPr>
        <w:t>4.3</w:t>
      </w:r>
      <w:r w:rsidR="00991616">
        <w:rPr>
          <w:rFonts w:ascii="Times New Roman" w:hAnsi="Times New Roman" w:cs="Times New Roman"/>
          <w:color w:val="000000" w:themeColor="text1"/>
          <w:sz w:val="32"/>
          <w:szCs w:val="32"/>
        </w:rPr>
        <w:t>.</w:t>
      </w:r>
      <w:r>
        <w:rPr>
          <w:rFonts w:ascii="Californian FB" w:hAnsi="Californian FB"/>
          <w:b/>
          <w:bCs/>
          <w:color w:val="000000" w:themeColor="text1"/>
          <w:sz w:val="32"/>
          <w:szCs w:val="32"/>
        </w:rPr>
        <w:t xml:space="preserve">  </w:t>
      </w:r>
      <w:r w:rsidR="00C311CC">
        <w:rPr>
          <w:rFonts w:ascii="Californian FB" w:hAnsi="Californian FB"/>
          <w:b/>
          <w:bCs/>
          <w:color w:val="000000" w:themeColor="text1"/>
          <w:sz w:val="32"/>
          <w:szCs w:val="32"/>
        </w:rPr>
        <w:t>Mapping with TSP</w:t>
      </w:r>
    </w:p>
    <w:p w14:paraId="0C5D6666" w14:textId="77777777" w:rsidR="003B1F4F" w:rsidRDefault="003B1F4F" w:rsidP="003D3BD4">
      <w:pPr>
        <w:rPr>
          <w:rFonts w:ascii="Californian FB" w:hAnsi="Californian FB"/>
          <w:b/>
          <w:bCs/>
          <w:color w:val="000000" w:themeColor="text1"/>
          <w:sz w:val="32"/>
          <w:szCs w:val="32"/>
        </w:rPr>
      </w:pPr>
    </w:p>
    <w:p w14:paraId="11150B6D" w14:textId="116868F4" w:rsidR="00947740" w:rsidRDefault="00B612F2" w:rsidP="00CA42EF">
      <w:pPr>
        <w:rPr>
          <w:rFonts w:ascii="Sitka Display" w:hAnsi="Sitka Display" w:cs="Times New Roman"/>
          <w:color w:val="000000" w:themeColor="text1"/>
          <w:sz w:val="28"/>
          <w:szCs w:val="28"/>
        </w:rPr>
      </w:pPr>
      <w:r w:rsidRPr="00B612F2">
        <w:rPr>
          <w:rFonts w:ascii="Sitka Display" w:hAnsi="Sitka Display" w:cs="Times New Roman"/>
          <w:color w:val="000000" w:themeColor="text1"/>
          <w:sz w:val="28"/>
          <w:szCs w:val="28"/>
        </w:rPr>
        <w:t>A GA possesses several distinct characteristics, including the chromosomes, encoding and decoding procedures for a solution to a chromosome, fitness function for evaluating each chromosome, population size, initial population, mating pool selection, GA operators such as selection, crossover, and mutation, various GA parameters like crossover probability (pc), mutation probability (</w:t>
      </w:r>
      <w:proofErr w:type="spellStart"/>
      <w:r w:rsidRPr="00B612F2">
        <w:rPr>
          <w:rFonts w:ascii="Sitka Display" w:hAnsi="Sitka Display" w:cs="Times New Roman"/>
          <w:color w:val="000000" w:themeColor="text1"/>
          <w:sz w:val="28"/>
          <w:szCs w:val="28"/>
        </w:rPr>
        <w:t>pμ</w:t>
      </w:r>
      <w:proofErr w:type="spellEnd"/>
      <w:r w:rsidRPr="00B612F2">
        <w:rPr>
          <w:rFonts w:ascii="Sitka Display" w:hAnsi="Sitka Display" w:cs="Times New Roman"/>
          <w:color w:val="000000" w:themeColor="text1"/>
          <w:sz w:val="28"/>
          <w:szCs w:val="28"/>
        </w:rPr>
        <w:t>), and population size, and finally the termination condition.</w:t>
      </w:r>
    </w:p>
    <w:p w14:paraId="3EC96267" w14:textId="77777777" w:rsidR="00B612F2" w:rsidRDefault="00B612F2" w:rsidP="00CA42EF">
      <w:pPr>
        <w:rPr>
          <w:rFonts w:ascii="Sitka Display" w:hAnsi="Sitka Display" w:cs="Times New Roman"/>
          <w:color w:val="000000" w:themeColor="text1"/>
          <w:sz w:val="28"/>
          <w:szCs w:val="28"/>
        </w:rPr>
      </w:pPr>
    </w:p>
    <w:p w14:paraId="51DDE88E" w14:textId="64F6EA2A" w:rsidR="00323DFC" w:rsidRDefault="00C311CC" w:rsidP="00CA42EF">
      <w:pPr>
        <w:rPr>
          <w:rFonts w:ascii="Times New Roman" w:hAnsi="Times New Roman" w:cs="Times New Roman"/>
          <w:color w:val="000000" w:themeColor="text1"/>
          <w:sz w:val="32"/>
          <w:szCs w:val="32"/>
        </w:rPr>
      </w:pPr>
      <w:r w:rsidRPr="00A77FD9">
        <w:rPr>
          <w:rFonts w:ascii="Times New Roman" w:hAnsi="Times New Roman" w:cs="Times New Roman"/>
          <w:b/>
          <w:bCs/>
          <w:color w:val="000000" w:themeColor="text1"/>
          <w:sz w:val="28"/>
          <w:szCs w:val="28"/>
        </w:rPr>
        <w:t>1</w:t>
      </w:r>
      <w:r w:rsidRPr="00A77FD9">
        <w:rPr>
          <w:rFonts w:ascii="Sitka Display" w:hAnsi="Sitka Display" w:cs="Times New Roman"/>
          <w:b/>
          <w:bCs/>
          <w:color w:val="000000" w:themeColor="text1"/>
          <w:sz w:val="28"/>
          <w:szCs w:val="28"/>
        </w:rPr>
        <w:t xml:space="preserve">. Chromosomes: </w:t>
      </w:r>
      <w:r w:rsidR="00DC3BA4">
        <w:rPr>
          <w:rFonts w:ascii="Sitka Display" w:hAnsi="Sitka Display" w:cs="Times New Roman"/>
          <w:color w:val="000000" w:themeColor="text1"/>
          <w:sz w:val="28"/>
          <w:szCs w:val="28"/>
        </w:rPr>
        <w:t>Here in the context of Travelling Salesperson problem the chromo</w:t>
      </w:r>
      <w:r w:rsidR="00D6549D">
        <w:rPr>
          <w:rFonts w:ascii="Sitka Display" w:hAnsi="Sitka Display" w:cs="Times New Roman"/>
          <w:color w:val="000000" w:themeColor="text1"/>
          <w:sz w:val="28"/>
          <w:szCs w:val="28"/>
        </w:rPr>
        <w:t xml:space="preserve">somes are the random permutation of the cities </w:t>
      </w:r>
      <w:r w:rsidR="00DB6622">
        <w:rPr>
          <w:rFonts w:ascii="Sitka Display" w:hAnsi="Sitka Display" w:cs="Times New Roman"/>
          <w:color w:val="000000" w:themeColor="text1"/>
          <w:sz w:val="28"/>
          <w:szCs w:val="28"/>
        </w:rPr>
        <w:t xml:space="preserve">which cover all the cities exactly once and return to the </w:t>
      </w:r>
      <w:r w:rsidR="00560929">
        <w:rPr>
          <w:rFonts w:ascii="Sitka Display" w:hAnsi="Sitka Display" w:cs="Times New Roman"/>
          <w:color w:val="000000" w:themeColor="text1"/>
          <w:sz w:val="28"/>
          <w:szCs w:val="28"/>
        </w:rPr>
        <w:t>initial city</w:t>
      </w:r>
      <w:r w:rsidR="00C17B6F">
        <w:rPr>
          <w:rFonts w:ascii="Sitka Display" w:hAnsi="Sitka Display" w:cs="Times New Roman"/>
          <w:color w:val="000000" w:themeColor="text1"/>
          <w:sz w:val="28"/>
          <w:szCs w:val="28"/>
        </w:rPr>
        <w:t xml:space="preserve">. For </w:t>
      </w:r>
      <w:r w:rsidR="00A54EB0">
        <w:rPr>
          <w:rFonts w:ascii="Sitka Display" w:hAnsi="Sitka Display" w:cs="Times New Roman"/>
          <w:color w:val="000000" w:themeColor="text1"/>
          <w:sz w:val="28"/>
          <w:szCs w:val="28"/>
        </w:rPr>
        <w:t>e.g.,</w:t>
      </w:r>
      <w:r w:rsidR="00C17B6F">
        <w:rPr>
          <w:rFonts w:ascii="Sitka Display" w:hAnsi="Sitka Display" w:cs="Times New Roman"/>
          <w:color w:val="000000" w:themeColor="text1"/>
          <w:sz w:val="28"/>
          <w:szCs w:val="28"/>
        </w:rPr>
        <w:t xml:space="preserve"> </w:t>
      </w:r>
      <w:r w:rsidR="00A54EB0">
        <w:rPr>
          <w:rFonts w:ascii="Sitka Display" w:hAnsi="Sitka Display" w:cs="Times New Roman"/>
          <w:color w:val="000000" w:themeColor="text1"/>
          <w:sz w:val="28"/>
          <w:szCs w:val="28"/>
        </w:rPr>
        <w:t>with a map of 5 cities represented by digits</w:t>
      </w:r>
      <w:r w:rsidR="00323DFC">
        <w:rPr>
          <w:rFonts w:ascii="Sitka Display" w:hAnsi="Sitka Display" w:cs="Times New Roman"/>
          <w:color w:val="000000" w:themeColor="text1"/>
          <w:sz w:val="28"/>
          <w:szCs w:val="28"/>
        </w:rPr>
        <w:t xml:space="preserve"> i.e., </w:t>
      </w:r>
      <w:r w:rsidR="00323DFC">
        <w:rPr>
          <w:rFonts w:ascii="Times New Roman" w:hAnsi="Times New Roman" w:cs="Times New Roman"/>
          <w:color w:val="000000" w:themeColor="text1"/>
          <w:sz w:val="32"/>
          <w:szCs w:val="32"/>
        </w:rPr>
        <w:t>1 2 3 4 5</w:t>
      </w:r>
      <w:r w:rsidR="001C006D">
        <w:rPr>
          <w:rFonts w:ascii="Times New Roman" w:hAnsi="Times New Roman" w:cs="Times New Roman"/>
          <w:color w:val="000000" w:themeColor="text1"/>
          <w:sz w:val="32"/>
          <w:szCs w:val="32"/>
        </w:rPr>
        <w:t xml:space="preserve">, </w:t>
      </w:r>
      <w:r w:rsidR="001C006D" w:rsidRPr="002353A4">
        <w:rPr>
          <w:rFonts w:ascii="Sitka Display" w:hAnsi="Sitka Display" w:cs="Times New Roman"/>
          <w:color w:val="000000" w:themeColor="text1"/>
          <w:sz w:val="28"/>
          <w:szCs w:val="28"/>
        </w:rPr>
        <w:t xml:space="preserve">one possible </w:t>
      </w:r>
      <w:r w:rsidR="006C01B5" w:rsidRPr="002353A4">
        <w:rPr>
          <w:rFonts w:ascii="Sitka Display" w:hAnsi="Sitka Display" w:cs="Times New Roman"/>
          <w:color w:val="000000" w:themeColor="text1"/>
          <w:sz w:val="28"/>
          <w:szCs w:val="28"/>
        </w:rPr>
        <w:t>chromosome is</w:t>
      </w:r>
      <w:r w:rsidR="006C01B5">
        <w:rPr>
          <w:rFonts w:ascii="Sitka Display" w:hAnsi="Sitka Display" w:cs="Times New Roman"/>
          <w:color w:val="000000" w:themeColor="text1"/>
          <w:sz w:val="32"/>
          <w:szCs w:val="32"/>
        </w:rPr>
        <w:t xml:space="preserve"> </w:t>
      </w:r>
      <w:r w:rsidR="006C01B5">
        <w:rPr>
          <w:rFonts w:ascii="Times New Roman" w:hAnsi="Times New Roman" w:cs="Times New Roman"/>
          <w:color w:val="000000" w:themeColor="text1"/>
          <w:sz w:val="32"/>
          <w:szCs w:val="32"/>
        </w:rPr>
        <w:t>4 3 2 1 5</w:t>
      </w:r>
      <w:r w:rsidR="00560929">
        <w:rPr>
          <w:rFonts w:ascii="Times New Roman" w:hAnsi="Times New Roman" w:cs="Times New Roman"/>
          <w:color w:val="000000" w:themeColor="text1"/>
          <w:sz w:val="32"/>
          <w:szCs w:val="32"/>
        </w:rPr>
        <w:t>.</w:t>
      </w:r>
    </w:p>
    <w:p w14:paraId="2E486CC7" w14:textId="77777777" w:rsidR="00326994" w:rsidRDefault="00326994" w:rsidP="00CA42EF">
      <w:pPr>
        <w:rPr>
          <w:rFonts w:ascii="Times New Roman" w:hAnsi="Times New Roman" w:cs="Times New Roman"/>
          <w:color w:val="000000" w:themeColor="text1"/>
          <w:sz w:val="28"/>
          <w:szCs w:val="28"/>
        </w:rPr>
      </w:pPr>
    </w:p>
    <w:p w14:paraId="654A516F" w14:textId="7AC12678" w:rsidR="00326994" w:rsidRDefault="00326994" w:rsidP="00CA42EF">
      <w:pPr>
        <w:rPr>
          <w:rFonts w:ascii="Sitka Display" w:hAnsi="Sitka Display" w:cs="Times New Roman"/>
          <w:color w:val="000000" w:themeColor="text1"/>
          <w:sz w:val="28"/>
          <w:szCs w:val="28"/>
        </w:rPr>
      </w:pPr>
      <w:r w:rsidRPr="00A77FD9">
        <w:rPr>
          <w:rFonts w:ascii="Times New Roman" w:hAnsi="Times New Roman" w:cs="Times New Roman"/>
          <w:b/>
          <w:bCs/>
          <w:color w:val="000000" w:themeColor="text1"/>
          <w:sz w:val="28"/>
          <w:szCs w:val="28"/>
        </w:rPr>
        <w:t xml:space="preserve">2. </w:t>
      </w:r>
      <w:r w:rsidR="00233C05" w:rsidRPr="00A77FD9">
        <w:rPr>
          <w:rFonts w:ascii="Sitka Display" w:hAnsi="Sitka Display" w:cs="Times New Roman"/>
          <w:b/>
          <w:bCs/>
          <w:color w:val="000000" w:themeColor="text1"/>
          <w:sz w:val="28"/>
          <w:szCs w:val="28"/>
        </w:rPr>
        <w:t>Fitness Value:</w:t>
      </w:r>
      <w:r w:rsidR="00233C05">
        <w:rPr>
          <w:rFonts w:ascii="Sitka Display" w:hAnsi="Sitka Display" w:cs="Times New Roman"/>
          <w:b/>
          <w:bCs/>
          <w:color w:val="000000" w:themeColor="text1"/>
          <w:sz w:val="32"/>
          <w:szCs w:val="32"/>
        </w:rPr>
        <w:t xml:space="preserve"> </w:t>
      </w:r>
      <w:r w:rsidR="00B14527">
        <w:rPr>
          <w:rFonts w:ascii="Sitka Display" w:hAnsi="Sitka Display" w:cs="Times New Roman"/>
          <w:color w:val="000000" w:themeColor="text1"/>
          <w:sz w:val="28"/>
          <w:szCs w:val="28"/>
        </w:rPr>
        <w:t xml:space="preserve">Here the Fitness value is the total </w:t>
      </w:r>
      <w:r w:rsidR="004B5850">
        <w:rPr>
          <w:rFonts w:ascii="Sitka Display" w:hAnsi="Sitka Display" w:cs="Times New Roman"/>
          <w:color w:val="000000" w:themeColor="text1"/>
          <w:sz w:val="28"/>
          <w:szCs w:val="28"/>
        </w:rPr>
        <w:t>cost of the path in the corresponding tour.</w:t>
      </w:r>
    </w:p>
    <w:p w14:paraId="50C1418F" w14:textId="77777777" w:rsidR="00042162" w:rsidRDefault="00042162" w:rsidP="00CA42EF">
      <w:pPr>
        <w:rPr>
          <w:rFonts w:ascii="Sitka Display" w:hAnsi="Sitka Display" w:cs="Times New Roman"/>
          <w:color w:val="000000" w:themeColor="text1"/>
          <w:sz w:val="28"/>
          <w:szCs w:val="28"/>
        </w:rPr>
      </w:pPr>
    </w:p>
    <w:p w14:paraId="1FCDF779" w14:textId="17E4E0B7" w:rsidR="00042162" w:rsidRDefault="00042162" w:rsidP="00CA42EF">
      <w:pPr>
        <w:rPr>
          <w:rFonts w:ascii="Sitka Display" w:hAnsi="Sitka Display" w:cs="Times New Roman"/>
          <w:color w:val="000000" w:themeColor="text1"/>
          <w:sz w:val="28"/>
          <w:szCs w:val="28"/>
        </w:rPr>
      </w:pPr>
      <w:r w:rsidRPr="00A77FD9">
        <w:rPr>
          <w:rFonts w:ascii="Times New Roman" w:hAnsi="Times New Roman" w:cs="Times New Roman"/>
          <w:b/>
          <w:bCs/>
          <w:color w:val="000000" w:themeColor="text1"/>
          <w:sz w:val="28"/>
          <w:szCs w:val="28"/>
        </w:rPr>
        <w:t>3</w:t>
      </w:r>
      <w:r w:rsidRPr="00A77FD9">
        <w:rPr>
          <w:rFonts w:ascii="Times New Roman" w:hAnsi="Times New Roman" w:cs="Times New Roman"/>
          <w:b/>
          <w:bCs/>
          <w:color w:val="000000" w:themeColor="text1"/>
          <w:sz w:val="24"/>
          <w:szCs w:val="24"/>
        </w:rPr>
        <w:t xml:space="preserve">. </w:t>
      </w:r>
      <w:r w:rsidRPr="00A77FD9">
        <w:rPr>
          <w:rFonts w:ascii="Sitka Display" w:hAnsi="Sitka Display" w:cs="Times New Roman"/>
          <w:b/>
          <w:bCs/>
          <w:color w:val="000000" w:themeColor="text1"/>
          <w:sz w:val="28"/>
          <w:szCs w:val="28"/>
        </w:rPr>
        <w:t xml:space="preserve">Initial Population: </w:t>
      </w:r>
      <w:r w:rsidR="00CC378E">
        <w:rPr>
          <w:rFonts w:ascii="Sitka Display" w:hAnsi="Sitka Display" w:cs="Times New Roman"/>
          <w:color w:val="000000" w:themeColor="text1"/>
          <w:sz w:val="28"/>
          <w:szCs w:val="28"/>
        </w:rPr>
        <w:t>Here the initial population is the randomly generated city sequences</w:t>
      </w:r>
      <w:r w:rsidR="007C6CE7">
        <w:rPr>
          <w:rFonts w:ascii="Sitka Display" w:hAnsi="Sitka Display" w:cs="Times New Roman"/>
          <w:color w:val="000000" w:themeColor="text1"/>
          <w:sz w:val="28"/>
          <w:szCs w:val="28"/>
        </w:rPr>
        <w:t xml:space="preserve"> i.e., set of randomly generated city sequences</w:t>
      </w:r>
      <w:r w:rsidR="008458B1">
        <w:rPr>
          <w:rFonts w:ascii="Sitka Display" w:hAnsi="Sitka Display" w:cs="Times New Roman"/>
          <w:color w:val="000000" w:themeColor="text1"/>
          <w:sz w:val="28"/>
          <w:szCs w:val="28"/>
        </w:rPr>
        <w:t xml:space="preserve">. And the total number of </w:t>
      </w:r>
      <w:r w:rsidR="003331F1">
        <w:rPr>
          <w:rFonts w:ascii="Sitka Display" w:hAnsi="Sitka Display" w:cs="Times New Roman"/>
          <w:color w:val="000000" w:themeColor="text1"/>
          <w:sz w:val="28"/>
          <w:szCs w:val="28"/>
        </w:rPr>
        <w:t>populations</w:t>
      </w:r>
      <w:r w:rsidR="008458B1">
        <w:rPr>
          <w:rFonts w:ascii="Sitka Display" w:hAnsi="Sitka Display" w:cs="Times New Roman"/>
          <w:color w:val="000000" w:themeColor="text1"/>
          <w:sz w:val="28"/>
          <w:szCs w:val="28"/>
        </w:rPr>
        <w:t xml:space="preserve"> is taken as input from the user.</w:t>
      </w:r>
    </w:p>
    <w:p w14:paraId="0F2051B5" w14:textId="77777777" w:rsidR="000F4AA0" w:rsidRDefault="000F4AA0" w:rsidP="00CA42EF">
      <w:pPr>
        <w:rPr>
          <w:rFonts w:ascii="Sitka Display" w:hAnsi="Sitka Display" w:cs="Times New Roman"/>
          <w:color w:val="000000" w:themeColor="text1"/>
          <w:sz w:val="28"/>
          <w:szCs w:val="28"/>
        </w:rPr>
      </w:pPr>
    </w:p>
    <w:p w14:paraId="0C14B43B" w14:textId="2E48C763" w:rsidR="000F4AA0" w:rsidRDefault="000F4AA0" w:rsidP="00CA42EF">
      <w:pPr>
        <w:rPr>
          <w:rFonts w:ascii="Sitka Display" w:hAnsi="Sitka Display" w:cs="Times New Roman"/>
          <w:color w:val="000000" w:themeColor="text1"/>
          <w:sz w:val="28"/>
          <w:szCs w:val="28"/>
        </w:rPr>
      </w:pPr>
      <w:r w:rsidRPr="00A77FD9">
        <w:rPr>
          <w:rFonts w:ascii="Times New Roman" w:hAnsi="Times New Roman" w:cs="Times New Roman"/>
          <w:b/>
          <w:bCs/>
          <w:color w:val="000000" w:themeColor="text1"/>
          <w:sz w:val="28"/>
          <w:szCs w:val="28"/>
        </w:rPr>
        <w:t xml:space="preserve">4. </w:t>
      </w:r>
      <w:r w:rsidRPr="00A77FD9">
        <w:rPr>
          <w:rFonts w:ascii="Sitka Display" w:hAnsi="Sitka Display" w:cs="Times New Roman"/>
          <w:b/>
          <w:bCs/>
          <w:color w:val="000000" w:themeColor="text1"/>
          <w:sz w:val="28"/>
          <w:szCs w:val="28"/>
        </w:rPr>
        <w:t>Mating Pool:</w:t>
      </w:r>
      <w:r w:rsidRPr="00A77FD9">
        <w:rPr>
          <w:rFonts w:ascii="Times New Roman" w:hAnsi="Times New Roman" w:cs="Times New Roman"/>
          <w:b/>
          <w:bCs/>
          <w:color w:val="000000" w:themeColor="text1"/>
          <w:sz w:val="28"/>
          <w:szCs w:val="28"/>
        </w:rPr>
        <w:t xml:space="preserve"> </w:t>
      </w:r>
      <w:r>
        <w:rPr>
          <w:rFonts w:ascii="Sitka Display" w:hAnsi="Sitka Display" w:cs="Times New Roman"/>
          <w:color w:val="000000" w:themeColor="text1"/>
          <w:sz w:val="28"/>
          <w:szCs w:val="28"/>
        </w:rPr>
        <w:t xml:space="preserve">After </w:t>
      </w:r>
      <w:r w:rsidR="00A77FD9">
        <w:rPr>
          <w:rFonts w:ascii="Sitka Display" w:hAnsi="Sitka Display" w:cs="Times New Roman"/>
          <w:color w:val="000000" w:themeColor="text1"/>
          <w:sz w:val="28"/>
          <w:szCs w:val="28"/>
        </w:rPr>
        <w:t>evaluating the current population the best chromosomes among the current population is selected in Mating Pool and further operations are done on the mating pool.</w:t>
      </w:r>
    </w:p>
    <w:p w14:paraId="54704837" w14:textId="77777777" w:rsidR="001405DD" w:rsidRDefault="001405DD" w:rsidP="00CA42EF">
      <w:pPr>
        <w:rPr>
          <w:rFonts w:ascii="Sitka Display" w:hAnsi="Sitka Display" w:cs="Times New Roman"/>
          <w:color w:val="000000" w:themeColor="text1"/>
          <w:sz w:val="28"/>
          <w:szCs w:val="28"/>
        </w:rPr>
      </w:pPr>
    </w:p>
    <w:p w14:paraId="7D8761D6" w14:textId="356BA20A" w:rsidR="001405DD" w:rsidRDefault="001405DD" w:rsidP="00CA42EF">
      <w:pPr>
        <w:rPr>
          <w:rFonts w:ascii="Sitka Display" w:hAnsi="Sitka Display" w:cs="Times New Roman"/>
          <w:color w:val="000000" w:themeColor="text1"/>
          <w:sz w:val="28"/>
          <w:szCs w:val="28"/>
        </w:rPr>
      </w:pPr>
      <w:r w:rsidRPr="001405DD">
        <w:rPr>
          <w:rFonts w:ascii="Times New Roman" w:hAnsi="Times New Roman" w:cs="Times New Roman"/>
          <w:b/>
          <w:bCs/>
          <w:color w:val="000000" w:themeColor="text1"/>
          <w:sz w:val="28"/>
          <w:szCs w:val="28"/>
        </w:rPr>
        <w:t>5</w:t>
      </w:r>
      <w:r w:rsidRPr="001405DD">
        <w:rPr>
          <w:rFonts w:ascii="Sitka Display" w:hAnsi="Sitka Display" w:cs="Times New Roman"/>
          <w:b/>
          <w:bCs/>
          <w:color w:val="000000" w:themeColor="text1"/>
          <w:sz w:val="28"/>
          <w:szCs w:val="28"/>
        </w:rPr>
        <w:t>. GA Operators:</w:t>
      </w:r>
      <w:r>
        <w:rPr>
          <w:rFonts w:ascii="Sitka Display" w:hAnsi="Sitka Display" w:cs="Times New Roman"/>
          <w:b/>
          <w:bCs/>
          <w:color w:val="000000" w:themeColor="text1"/>
          <w:sz w:val="28"/>
          <w:szCs w:val="28"/>
        </w:rPr>
        <w:t xml:space="preserve"> </w:t>
      </w:r>
      <w:r w:rsidR="007C6CE7">
        <w:rPr>
          <w:rFonts w:ascii="Sitka Display" w:hAnsi="Sitka Display" w:cs="Times New Roman"/>
          <w:color w:val="000000" w:themeColor="text1"/>
          <w:sz w:val="28"/>
          <w:szCs w:val="28"/>
        </w:rPr>
        <w:t xml:space="preserve">There are three logical operators applied on the mating pool in each </w:t>
      </w:r>
      <w:r w:rsidR="00E43B7B">
        <w:rPr>
          <w:rFonts w:ascii="Sitka Display" w:hAnsi="Sitka Display" w:cs="Times New Roman"/>
          <w:color w:val="000000" w:themeColor="text1"/>
          <w:sz w:val="28"/>
          <w:szCs w:val="28"/>
        </w:rPr>
        <w:t xml:space="preserve">iteration i.e., selection, crossover, mutation which will be further </w:t>
      </w:r>
      <w:r w:rsidR="00A55E6F">
        <w:rPr>
          <w:rFonts w:ascii="Sitka Display" w:hAnsi="Sitka Display" w:cs="Times New Roman"/>
          <w:color w:val="000000" w:themeColor="text1"/>
          <w:sz w:val="28"/>
          <w:szCs w:val="28"/>
        </w:rPr>
        <w:t>elaborated in the upcoming slides.</w:t>
      </w:r>
    </w:p>
    <w:p w14:paraId="580BEA97" w14:textId="77777777" w:rsidR="00A55E6F" w:rsidRDefault="00A55E6F" w:rsidP="00CA42EF">
      <w:pPr>
        <w:rPr>
          <w:rFonts w:ascii="Sitka Display" w:hAnsi="Sitka Display" w:cs="Times New Roman"/>
          <w:color w:val="000000" w:themeColor="text1"/>
          <w:sz w:val="28"/>
          <w:szCs w:val="28"/>
        </w:rPr>
      </w:pPr>
    </w:p>
    <w:p w14:paraId="0D00957B" w14:textId="7FCAC9E8" w:rsidR="007723E9" w:rsidRPr="007723E9" w:rsidRDefault="00A55E6F" w:rsidP="00CA42EF">
      <w:pPr>
        <w:rPr>
          <w:rFonts w:ascii="Sitka Display" w:hAnsi="Sitka Display" w:cs="Times New Roman"/>
          <w:color w:val="000000" w:themeColor="text1"/>
          <w:sz w:val="28"/>
          <w:szCs w:val="28"/>
        </w:rPr>
      </w:pPr>
      <w:r w:rsidRPr="00A55E6F">
        <w:rPr>
          <w:rFonts w:ascii="Times New Roman" w:hAnsi="Times New Roman" w:cs="Times New Roman"/>
          <w:b/>
          <w:bCs/>
          <w:color w:val="000000" w:themeColor="text1"/>
          <w:sz w:val="28"/>
          <w:szCs w:val="28"/>
        </w:rPr>
        <w:t xml:space="preserve">6. </w:t>
      </w:r>
      <w:r w:rsidRPr="00A55E6F">
        <w:rPr>
          <w:rFonts w:ascii="Sitka Display" w:hAnsi="Sitka Display" w:cs="Times New Roman"/>
          <w:b/>
          <w:bCs/>
          <w:color w:val="000000" w:themeColor="text1"/>
          <w:sz w:val="28"/>
          <w:szCs w:val="28"/>
        </w:rPr>
        <w:t>Terminating Condition:</w:t>
      </w:r>
      <w:r>
        <w:rPr>
          <w:rFonts w:ascii="Sitka Display" w:hAnsi="Sitka Display" w:cs="Times New Roman"/>
          <w:b/>
          <w:bCs/>
          <w:color w:val="000000" w:themeColor="text1"/>
          <w:sz w:val="28"/>
          <w:szCs w:val="28"/>
        </w:rPr>
        <w:t xml:space="preserve"> </w:t>
      </w:r>
      <w:r w:rsidR="007723E9">
        <w:rPr>
          <w:rFonts w:ascii="Sitka Display" w:hAnsi="Sitka Display" w:cs="Times New Roman"/>
          <w:color w:val="000000" w:themeColor="text1"/>
          <w:sz w:val="28"/>
          <w:szCs w:val="28"/>
        </w:rPr>
        <w:t xml:space="preserve">Here I implemented terminating condition as follows, if the </w:t>
      </w:r>
      <w:r w:rsidR="003B4E3C">
        <w:rPr>
          <w:rFonts w:ascii="Sitka Display" w:hAnsi="Sitka Display" w:cs="Times New Roman"/>
          <w:color w:val="000000" w:themeColor="text1"/>
          <w:sz w:val="28"/>
          <w:szCs w:val="28"/>
        </w:rPr>
        <w:t xml:space="preserve">minimum fitness value of the population does not change for the 100 </w:t>
      </w:r>
      <w:r w:rsidR="00B1731C">
        <w:rPr>
          <w:rFonts w:ascii="Sitka Display" w:hAnsi="Sitka Display" w:cs="Times New Roman"/>
          <w:color w:val="000000" w:themeColor="text1"/>
          <w:sz w:val="28"/>
          <w:szCs w:val="28"/>
        </w:rPr>
        <w:t>iterations,</w:t>
      </w:r>
      <w:r w:rsidR="003B4E3C">
        <w:rPr>
          <w:rFonts w:ascii="Sitka Display" w:hAnsi="Sitka Display" w:cs="Times New Roman"/>
          <w:color w:val="000000" w:themeColor="text1"/>
          <w:sz w:val="28"/>
          <w:szCs w:val="28"/>
        </w:rPr>
        <w:t xml:space="preserve"> then the algorithm will converge</w:t>
      </w:r>
      <w:r w:rsidR="00C466F3">
        <w:rPr>
          <w:rFonts w:ascii="Sitka Display" w:hAnsi="Sitka Display" w:cs="Times New Roman"/>
          <w:color w:val="000000" w:themeColor="text1"/>
          <w:sz w:val="28"/>
          <w:szCs w:val="28"/>
        </w:rPr>
        <w:t xml:space="preserve"> and give the solution as the tour length and the city sequences i.e., </w:t>
      </w:r>
      <w:r w:rsidR="00DA7D49">
        <w:rPr>
          <w:rFonts w:ascii="Sitka Display" w:hAnsi="Sitka Display" w:cs="Times New Roman"/>
          <w:color w:val="000000" w:themeColor="text1"/>
          <w:sz w:val="28"/>
          <w:szCs w:val="28"/>
        </w:rPr>
        <w:t>best</w:t>
      </w:r>
      <w:r w:rsidR="0064325A">
        <w:rPr>
          <w:rFonts w:ascii="Sitka Display" w:hAnsi="Sitka Display" w:cs="Times New Roman"/>
          <w:color w:val="000000" w:themeColor="text1"/>
          <w:sz w:val="28"/>
          <w:szCs w:val="28"/>
        </w:rPr>
        <w:t xml:space="preserve"> chromosome.</w:t>
      </w:r>
    </w:p>
    <w:p w14:paraId="17528FE7" w14:textId="77777777" w:rsidR="00A77FD9" w:rsidRDefault="00A77FD9" w:rsidP="00CA42EF">
      <w:pPr>
        <w:rPr>
          <w:rFonts w:ascii="Sitka Display" w:hAnsi="Sitka Display" w:cs="Times New Roman"/>
          <w:color w:val="000000" w:themeColor="text1"/>
          <w:sz w:val="28"/>
          <w:szCs w:val="28"/>
        </w:rPr>
      </w:pPr>
    </w:p>
    <w:p w14:paraId="79B41A73" w14:textId="77777777" w:rsidR="00A77FD9" w:rsidRPr="000F4AA0" w:rsidRDefault="00A77FD9" w:rsidP="00CA42EF">
      <w:pPr>
        <w:rPr>
          <w:rFonts w:ascii="Sitka Display" w:hAnsi="Sitka Display" w:cs="Times New Roman"/>
          <w:color w:val="000000" w:themeColor="text1"/>
          <w:sz w:val="28"/>
          <w:szCs w:val="28"/>
        </w:rPr>
      </w:pPr>
    </w:p>
    <w:p w14:paraId="312DD22F" w14:textId="77777777" w:rsidR="003331F1" w:rsidRDefault="003331F1" w:rsidP="00CA42EF">
      <w:pPr>
        <w:rPr>
          <w:rFonts w:ascii="Sitka Display" w:hAnsi="Sitka Display" w:cs="Times New Roman"/>
          <w:color w:val="000000" w:themeColor="text1"/>
          <w:sz w:val="28"/>
          <w:szCs w:val="28"/>
        </w:rPr>
      </w:pPr>
    </w:p>
    <w:p w14:paraId="4A04BB86" w14:textId="44412BE0" w:rsidR="00C36E47" w:rsidRDefault="00C36E47" w:rsidP="00C36E47">
      <w:pPr>
        <w:rPr>
          <w:rFonts w:ascii="Californian FB" w:hAnsi="Californian FB"/>
          <w:b/>
          <w:bCs/>
          <w:color w:val="000000" w:themeColor="text1"/>
          <w:sz w:val="32"/>
          <w:szCs w:val="32"/>
        </w:rPr>
      </w:pPr>
      <w:r w:rsidRPr="00991616">
        <w:rPr>
          <w:rFonts w:ascii="Times New Roman" w:hAnsi="Times New Roman" w:cs="Times New Roman"/>
          <w:color w:val="000000" w:themeColor="text1"/>
          <w:sz w:val="32"/>
          <w:szCs w:val="32"/>
        </w:rPr>
        <w:t>4.4</w:t>
      </w:r>
      <w:r w:rsidR="00991616">
        <w:rPr>
          <w:rFonts w:ascii="Times New Roman" w:hAnsi="Times New Roman" w:cs="Times New Roman"/>
          <w:color w:val="000000" w:themeColor="text1"/>
          <w:sz w:val="32"/>
          <w:szCs w:val="32"/>
        </w:rPr>
        <w:t>.</w:t>
      </w:r>
      <w:r>
        <w:rPr>
          <w:rFonts w:ascii="Californian FB" w:hAnsi="Californian FB"/>
          <w:b/>
          <w:bCs/>
          <w:color w:val="000000" w:themeColor="text1"/>
          <w:sz w:val="32"/>
          <w:szCs w:val="32"/>
        </w:rPr>
        <w:t xml:space="preserve">  The Algorithm:</w:t>
      </w:r>
    </w:p>
    <w:p w14:paraId="6E72B038" w14:textId="77777777" w:rsidR="00C36E47" w:rsidRDefault="00C36E47" w:rsidP="00C36E47">
      <w:pPr>
        <w:rPr>
          <w:rFonts w:ascii="Californian FB" w:hAnsi="Californian FB"/>
          <w:b/>
          <w:bCs/>
          <w:color w:val="000000" w:themeColor="text1"/>
          <w:sz w:val="32"/>
          <w:szCs w:val="32"/>
        </w:rPr>
      </w:pPr>
    </w:p>
    <w:p w14:paraId="6B09B8E9" w14:textId="22028DF3" w:rsidR="00947740" w:rsidRDefault="00947740" w:rsidP="00CA42EF">
      <w:pPr>
        <w:rPr>
          <w:rFonts w:ascii="Sitka Display" w:hAnsi="Sitka Display" w:cs="Times New Roman"/>
          <w:b/>
          <w:bCs/>
          <w:color w:val="000000" w:themeColor="text1"/>
          <w:sz w:val="28"/>
          <w:szCs w:val="28"/>
        </w:rPr>
      </w:pPr>
      <w:r w:rsidRPr="004D7CB9">
        <w:rPr>
          <w:rFonts w:ascii="Sitka Display" w:hAnsi="Sitka Display" w:cs="Times New Roman"/>
          <w:b/>
          <w:bCs/>
          <w:color w:val="000000" w:themeColor="text1"/>
          <w:sz w:val="28"/>
          <w:szCs w:val="28"/>
        </w:rPr>
        <w:t>Procedure GA</w:t>
      </w:r>
      <w:r w:rsidRPr="00674DB1">
        <w:rPr>
          <w:rFonts w:ascii="Sitka Display" w:hAnsi="Sitka Display" w:cs="Times New Roman"/>
          <w:b/>
          <w:bCs/>
          <w:color w:val="000000" w:themeColor="text1"/>
          <w:sz w:val="28"/>
          <w:szCs w:val="28"/>
        </w:rPr>
        <w:t>:</w:t>
      </w:r>
    </w:p>
    <w:p w14:paraId="420E3F88" w14:textId="77777777" w:rsidR="00674DB1" w:rsidRDefault="00674DB1" w:rsidP="00CA42EF">
      <w:pPr>
        <w:rPr>
          <w:rFonts w:ascii="Sitka Display" w:hAnsi="Sitka Display" w:cs="Times New Roman"/>
          <w:b/>
          <w:bCs/>
          <w:color w:val="000000" w:themeColor="text1"/>
          <w:sz w:val="28"/>
          <w:szCs w:val="28"/>
        </w:rPr>
      </w:pPr>
    </w:p>
    <w:p w14:paraId="6E128AFC" w14:textId="77777777" w:rsidR="00C6179B" w:rsidRPr="00C6179B" w:rsidRDefault="00C6179B" w:rsidP="00C6179B">
      <w:p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t>The following steps can be followed to solve a problem using the Genetic Algorithm:</w:t>
      </w:r>
    </w:p>
    <w:p w14:paraId="586AD4D0" w14:textId="77777777" w:rsidR="00C6179B" w:rsidRPr="00C6179B" w:rsidRDefault="00C6179B" w:rsidP="00C6179B">
      <w:pPr>
        <w:numPr>
          <w:ilvl w:val="0"/>
          <w:numId w:val="26"/>
        </w:num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t xml:space="preserve">Begin by initializing the population, which is the </w:t>
      </w:r>
      <w:r w:rsidRPr="00C6179B">
        <w:rPr>
          <w:rFonts w:ascii="Sitka Display" w:hAnsi="Sitka Display" w:cs="Times New Roman"/>
          <w:b/>
          <w:bCs/>
          <w:color w:val="000000" w:themeColor="text1"/>
          <w:sz w:val="28"/>
          <w:szCs w:val="28"/>
          <w:lang w:val="en-IN"/>
        </w:rPr>
        <w:t>current population</w:t>
      </w:r>
      <w:r w:rsidRPr="00C6179B">
        <w:rPr>
          <w:rFonts w:ascii="Sitka Display" w:hAnsi="Sitka Display" w:cs="Times New Roman"/>
          <w:color w:val="000000" w:themeColor="text1"/>
          <w:sz w:val="28"/>
          <w:szCs w:val="28"/>
          <w:lang w:val="en-IN"/>
        </w:rPr>
        <w:t>.</w:t>
      </w:r>
    </w:p>
    <w:p w14:paraId="157325BA" w14:textId="77777777" w:rsidR="00C6179B" w:rsidRPr="00C6179B" w:rsidRDefault="00C6179B" w:rsidP="00C6179B">
      <w:pPr>
        <w:numPr>
          <w:ilvl w:val="0"/>
          <w:numId w:val="26"/>
        </w:num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t xml:space="preserve">Iterate through steps 3 to 5 until the </w:t>
      </w:r>
      <w:r w:rsidRPr="00C6179B">
        <w:rPr>
          <w:rFonts w:ascii="Sitka Display" w:hAnsi="Sitka Display" w:cs="Times New Roman"/>
          <w:b/>
          <w:bCs/>
          <w:color w:val="000000" w:themeColor="text1"/>
          <w:sz w:val="28"/>
          <w:szCs w:val="28"/>
          <w:lang w:val="en-IN"/>
        </w:rPr>
        <w:t>termination condition</w:t>
      </w:r>
      <w:r w:rsidRPr="00C6179B">
        <w:rPr>
          <w:rFonts w:ascii="Sitka Display" w:hAnsi="Sitka Display" w:cs="Times New Roman"/>
          <w:color w:val="000000" w:themeColor="text1"/>
          <w:sz w:val="28"/>
          <w:szCs w:val="28"/>
          <w:lang w:val="en-IN"/>
        </w:rPr>
        <w:t xml:space="preserve"> is met.</w:t>
      </w:r>
    </w:p>
    <w:p w14:paraId="7D7B1534" w14:textId="77777777" w:rsidR="00C6179B" w:rsidRPr="00C6179B" w:rsidRDefault="00C6179B" w:rsidP="00C6179B">
      <w:pPr>
        <w:numPr>
          <w:ilvl w:val="0"/>
          <w:numId w:val="26"/>
        </w:num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t xml:space="preserve">Use the </w:t>
      </w:r>
      <w:r w:rsidRPr="00C6179B">
        <w:rPr>
          <w:rFonts w:ascii="Sitka Display" w:hAnsi="Sitka Display" w:cs="Times New Roman"/>
          <w:b/>
          <w:bCs/>
          <w:color w:val="000000" w:themeColor="text1"/>
          <w:sz w:val="28"/>
          <w:szCs w:val="28"/>
          <w:lang w:val="en-IN"/>
        </w:rPr>
        <w:t>selection</w:t>
      </w:r>
      <w:r w:rsidRPr="00C6179B">
        <w:rPr>
          <w:rFonts w:ascii="Sitka Display" w:hAnsi="Sitka Display" w:cs="Times New Roman"/>
          <w:color w:val="000000" w:themeColor="text1"/>
          <w:sz w:val="28"/>
          <w:szCs w:val="28"/>
          <w:lang w:val="en-IN"/>
        </w:rPr>
        <w:t xml:space="preserve"> operation to obtain the mating pool from the current population.</w:t>
      </w:r>
    </w:p>
    <w:p w14:paraId="75E9546A" w14:textId="77777777" w:rsidR="00C6179B" w:rsidRPr="00C6179B" w:rsidRDefault="00C6179B" w:rsidP="00C6179B">
      <w:pPr>
        <w:numPr>
          <w:ilvl w:val="0"/>
          <w:numId w:val="26"/>
        </w:num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t xml:space="preserve">Use the </w:t>
      </w:r>
      <w:r w:rsidRPr="00C6179B">
        <w:rPr>
          <w:rFonts w:ascii="Sitka Display" w:hAnsi="Sitka Display" w:cs="Times New Roman"/>
          <w:b/>
          <w:bCs/>
          <w:color w:val="000000" w:themeColor="text1"/>
          <w:sz w:val="28"/>
          <w:szCs w:val="28"/>
          <w:lang w:val="en-IN"/>
        </w:rPr>
        <w:t>crossover</w:t>
      </w:r>
      <w:r w:rsidRPr="00C6179B">
        <w:rPr>
          <w:rFonts w:ascii="Sitka Display" w:hAnsi="Sitka Display" w:cs="Times New Roman"/>
          <w:color w:val="000000" w:themeColor="text1"/>
          <w:sz w:val="28"/>
          <w:szCs w:val="28"/>
          <w:lang w:val="en-IN"/>
        </w:rPr>
        <w:t xml:space="preserve"> and </w:t>
      </w:r>
      <w:r w:rsidRPr="00C6179B">
        <w:rPr>
          <w:rFonts w:ascii="Sitka Display" w:hAnsi="Sitka Display" w:cs="Times New Roman"/>
          <w:b/>
          <w:bCs/>
          <w:color w:val="000000" w:themeColor="text1"/>
          <w:sz w:val="28"/>
          <w:szCs w:val="28"/>
          <w:lang w:val="en-IN"/>
        </w:rPr>
        <w:t>mutation</w:t>
      </w:r>
      <w:r w:rsidRPr="00C6179B">
        <w:rPr>
          <w:rFonts w:ascii="Sitka Display" w:hAnsi="Sitka Display" w:cs="Times New Roman"/>
          <w:color w:val="000000" w:themeColor="text1"/>
          <w:sz w:val="28"/>
          <w:szCs w:val="28"/>
          <w:lang w:val="en-IN"/>
        </w:rPr>
        <w:t xml:space="preserve"> operators on the mating pool to generate the new population.</w:t>
      </w:r>
    </w:p>
    <w:p w14:paraId="13584F56" w14:textId="77777777" w:rsidR="00C6179B" w:rsidRPr="00C6179B" w:rsidRDefault="00C6179B" w:rsidP="00C6179B">
      <w:pPr>
        <w:numPr>
          <w:ilvl w:val="0"/>
          <w:numId w:val="26"/>
        </w:num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t xml:space="preserve">Replace the </w:t>
      </w:r>
      <w:r w:rsidRPr="00C6179B">
        <w:rPr>
          <w:rFonts w:ascii="Sitka Display" w:hAnsi="Sitka Display" w:cs="Times New Roman"/>
          <w:b/>
          <w:bCs/>
          <w:color w:val="000000" w:themeColor="text1"/>
          <w:sz w:val="28"/>
          <w:szCs w:val="28"/>
          <w:lang w:val="en-IN"/>
        </w:rPr>
        <w:t>current population</w:t>
      </w:r>
      <w:r w:rsidRPr="00C6179B">
        <w:rPr>
          <w:rFonts w:ascii="Sitka Display" w:hAnsi="Sitka Display" w:cs="Times New Roman"/>
          <w:color w:val="000000" w:themeColor="text1"/>
          <w:sz w:val="28"/>
          <w:szCs w:val="28"/>
          <w:lang w:val="en-IN"/>
        </w:rPr>
        <w:t xml:space="preserve"> with the newly generated population.</w:t>
      </w:r>
    </w:p>
    <w:p w14:paraId="3DE84E37" w14:textId="77777777" w:rsidR="00C6179B" w:rsidRDefault="00C6179B" w:rsidP="00C6179B">
      <w:pPr>
        <w:numPr>
          <w:ilvl w:val="0"/>
          <w:numId w:val="26"/>
        </w:num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t xml:space="preserve">Return the </w:t>
      </w:r>
      <w:r w:rsidRPr="00C6179B">
        <w:rPr>
          <w:rFonts w:ascii="Sitka Display" w:hAnsi="Sitka Display" w:cs="Times New Roman"/>
          <w:b/>
          <w:bCs/>
          <w:color w:val="000000" w:themeColor="text1"/>
          <w:sz w:val="28"/>
          <w:szCs w:val="28"/>
          <w:lang w:val="en-IN"/>
        </w:rPr>
        <w:t>best solution</w:t>
      </w:r>
      <w:r w:rsidRPr="00C6179B">
        <w:rPr>
          <w:rFonts w:ascii="Sitka Display" w:hAnsi="Sitka Display" w:cs="Times New Roman"/>
          <w:color w:val="000000" w:themeColor="text1"/>
          <w:sz w:val="28"/>
          <w:szCs w:val="28"/>
          <w:lang w:val="en-IN"/>
        </w:rPr>
        <w:t xml:space="preserve"> found in the current population.</w:t>
      </w:r>
    </w:p>
    <w:p w14:paraId="3E795803" w14:textId="77777777" w:rsidR="00C6179B" w:rsidRPr="00C6179B" w:rsidRDefault="00C6179B" w:rsidP="00C6179B">
      <w:pPr>
        <w:spacing w:line="360" w:lineRule="auto"/>
        <w:ind w:left="720"/>
        <w:rPr>
          <w:rFonts w:ascii="Sitka Display" w:hAnsi="Sitka Display" w:cs="Times New Roman"/>
          <w:color w:val="000000" w:themeColor="text1"/>
          <w:sz w:val="28"/>
          <w:szCs w:val="28"/>
          <w:lang w:val="en-IN"/>
        </w:rPr>
      </w:pPr>
    </w:p>
    <w:p w14:paraId="140D61C2" w14:textId="77777777" w:rsidR="00C6179B" w:rsidRPr="00C6179B" w:rsidRDefault="00C6179B" w:rsidP="00C6179B">
      <w:pPr>
        <w:spacing w:line="360" w:lineRule="auto"/>
        <w:rPr>
          <w:rFonts w:ascii="Sitka Display" w:hAnsi="Sitka Display" w:cs="Times New Roman"/>
          <w:color w:val="000000" w:themeColor="text1"/>
          <w:sz w:val="28"/>
          <w:szCs w:val="28"/>
          <w:lang w:val="en-IN"/>
        </w:rPr>
      </w:pPr>
      <w:r w:rsidRPr="00C6179B">
        <w:rPr>
          <w:rFonts w:ascii="Sitka Display" w:hAnsi="Sitka Display" w:cs="Times New Roman"/>
          <w:color w:val="000000" w:themeColor="text1"/>
          <w:sz w:val="28"/>
          <w:szCs w:val="28"/>
          <w:lang w:val="en-IN"/>
        </w:rPr>
        <w:lastRenderedPageBreak/>
        <w:t>This is a basic outline of the steps that can be followed to use the Genetic Algorithm to solve a given problem.</w:t>
      </w:r>
    </w:p>
    <w:p w14:paraId="20C71091" w14:textId="77777777" w:rsidR="004D7CB9" w:rsidRDefault="004D7CB9" w:rsidP="003538F7">
      <w:pPr>
        <w:spacing w:line="360" w:lineRule="auto"/>
        <w:rPr>
          <w:rFonts w:ascii="Sitka Display" w:hAnsi="Sitka Display" w:cs="Times New Roman"/>
          <w:color w:val="000000" w:themeColor="text1"/>
          <w:sz w:val="28"/>
          <w:szCs w:val="28"/>
        </w:rPr>
      </w:pPr>
    </w:p>
    <w:p w14:paraId="40A5ADCF" w14:textId="26F04D35" w:rsidR="003538F7" w:rsidRDefault="00D728C7" w:rsidP="003538F7">
      <w:pPr>
        <w:spacing w:line="360" w:lineRule="auto"/>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    </w:t>
      </w:r>
      <w:r>
        <w:rPr>
          <w:rFonts w:ascii="Sitka Display" w:hAnsi="Sitka Display" w:cs="Times New Roman"/>
          <w:color w:val="000000" w:themeColor="text1"/>
          <w:sz w:val="28"/>
          <w:szCs w:val="28"/>
        </w:rPr>
        <w:tab/>
      </w:r>
      <w:r>
        <w:rPr>
          <w:rFonts w:ascii="Sitka Display" w:hAnsi="Sitka Display" w:cs="Times New Roman"/>
          <w:b/>
          <w:bCs/>
          <w:noProof/>
          <w:color w:val="000000" w:themeColor="text1"/>
          <w:sz w:val="28"/>
          <w:szCs w:val="28"/>
        </w:rPr>
        <w:drawing>
          <wp:inline distT="0" distB="0" distL="0" distR="0" wp14:anchorId="25A378D9" wp14:editId="5439F34D">
            <wp:extent cx="3965575" cy="3914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828"/>
                    <a:stretch/>
                  </pic:blipFill>
                  <pic:spPr bwMode="auto">
                    <a:xfrm>
                      <a:off x="0" y="0"/>
                      <a:ext cx="4023433" cy="3971892"/>
                    </a:xfrm>
                    <a:prstGeom prst="rect">
                      <a:avLst/>
                    </a:prstGeom>
                    <a:noFill/>
                    <a:ln>
                      <a:noFill/>
                    </a:ln>
                    <a:extLst>
                      <a:ext uri="{53640926-AAD7-44D8-BBD7-CCE9431645EC}">
                        <a14:shadowObscured xmlns:a14="http://schemas.microsoft.com/office/drawing/2010/main"/>
                      </a:ext>
                    </a:extLst>
                  </pic:spPr>
                </pic:pic>
              </a:graphicData>
            </a:graphic>
          </wp:inline>
        </w:drawing>
      </w:r>
    </w:p>
    <w:p w14:paraId="471F9090" w14:textId="0B1F6C93" w:rsidR="00703581" w:rsidRPr="00C02CEE" w:rsidRDefault="00703581" w:rsidP="003538F7">
      <w:pPr>
        <w:spacing w:line="360" w:lineRule="auto"/>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sidRPr="00703581">
        <w:rPr>
          <w:rFonts w:ascii="Sitka Display" w:hAnsi="Sitka Display" w:cs="Times New Roman"/>
          <w:b/>
          <w:bCs/>
          <w:color w:val="000000" w:themeColor="text1"/>
          <w:sz w:val="28"/>
          <w:szCs w:val="28"/>
        </w:rPr>
        <w:t>Fig</w:t>
      </w:r>
      <w:r>
        <w:rPr>
          <w:rFonts w:ascii="Sitka Display" w:hAnsi="Sitka Display" w:cs="Times New Roman"/>
          <w:color w:val="000000" w:themeColor="text1"/>
          <w:sz w:val="28"/>
          <w:szCs w:val="28"/>
        </w:rPr>
        <w:t xml:space="preserve">: </w:t>
      </w:r>
      <w:r w:rsidR="00B732B1">
        <w:rPr>
          <w:rFonts w:ascii="Sitka Display" w:hAnsi="Sitka Display" w:cs="Times New Roman"/>
          <w:color w:val="000000" w:themeColor="text1"/>
          <w:sz w:val="28"/>
          <w:szCs w:val="28"/>
        </w:rPr>
        <w:t>Flow Chart of Genetic Algorithm.</w:t>
      </w:r>
      <w:r w:rsidR="00247E34">
        <w:rPr>
          <w:rFonts w:ascii="Sitka Display" w:hAnsi="Sitka Display" w:cs="Times New Roman"/>
          <w:color w:val="000000" w:themeColor="text1"/>
          <w:sz w:val="28"/>
          <w:szCs w:val="28"/>
        </w:rPr>
        <w:t>[2]</w:t>
      </w:r>
    </w:p>
    <w:p w14:paraId="40F2674C" w14:textId="77777777" w:rsidR="00FD07D9" w:rsidRPr="003D3BD4" w:rsidRDefault="00FD07D9" w:rsidP="003D3BD4">
      <w:pPr>
        <w:rPr>
          <w:rFonts w:ascii="Sitka Display" w:hAnsi="Sitka Display"/>
          <w:color w:val="000000" w:themeColor="text1"/>
          <w:sz w:val="28"/>
          <w:szCs w:val="28"/>
          <w:lang w:val="en-IN"/>
        </w:rPr>
      </w:pPr>
    </w:p>
    <w:p w14:paraId="724E8AB1" w14:textId="702401B8" w:rsidR="00AC59DF" w:rsidRPr="00FF26AC" w:rsidRDefault="00FF26AC" w:rsidP="00455183">
      <w:pPr>
        <w:jc w:val="center"/>
        <w:rPr>
          <w:rFonts w:ascii="Californian FB" w:hAnsi="Californian FB" w:cs="Times New Roman"/>
          <w:b/>
          <w:bCs/>
          <w:color w:val="000000" w:themeColor="text1"/>
          <w:sz w:val="40"/>
          <w:szCs w:val="40"/>
          <w:lang w:val="en-IN"/>
        </w:rPr>
      </w:pPr>
      <w:r w:rsidRPr="00C16C84">
        <w:rPr>
          <w:rFonts w:ascii="Times New Roman" w:hAnsi="Times New Roman" w:cs="Times New Roman"/>
          <w:color w:val="000000" w:themeColor="text1"/>
          <w:sz w:val="40"/>
          <w:szCs w:val="40"/>
          <w:lang w:val="en-IN"/>
        </w:rPr>
        <w:t>5</w:t>
      </w:r>
      <w:r w:rsidRPr="00FF26AC">
        <w:rPr>
          <w:rFonts w:ascii="Californian FB" w:hAnsi="Californian FB" w:cs="Times New Roman"/>
          <w:b/>
          <w:bCs/>
          <w:color w:val="000000" w:themeColor="text1"/>
          <w:sz w:val="40"/>
          <w:szCs w:val="40"/>
          <w:lang w:val="en-IN"/>
        </w:rPr>
        <w:t>.  Implementation</w:t>
      </w:r>
    </w:p>
    <w:p w14:paraId="74F9EED2" w14:textId="6057FA66" w:rsidR="00AC59DF" w:rsidRDefault="00AC59DF" w:rsidP="005D4B56">
      <w:pPr>
        <w:rPr>
          <w:rFonts w:ascii="Sitka Display" w:hAnsi="Sitka Display"/>
          <w:color w:val="000000" w:themeColor="text1"/>
          <w:sz w:val="28"/>
          <w:szCs w:val="28"/>
          <w:lang w:val="en-IN"/>
        </w:rPr>
      </w:pPr>
    </w:p>
    <w:p w14:paraId="181D25A3" w14:textId="3B1500E7" w:rsidR="00CF7F90" w:rsidRDefault="00E41416" w:rsidP="005D4B56">
      <w:pPr>
        <w:rPr>
          <w:rFonts w:ascii="Sitka Display" w:hAnsi="Sitka Display"/>
          <w:color w:val="000000" w:themeColor="text1"/>
          <w:sz w:val="28"/>
          <w:szCs w:val="28"/>
        </w:rPr>
      </w:pPr>
      <w:r w:rsidRPr="00E41416">
        <w:rPr>
          <w:rFonts w:ascii="Sitka Display" w:hAnsi="Sitka Display"/>
          <w:color w:val="000000" w:themeColor="text1"/>
          <w:sz w:val="28"/>
          <w:szCs w:val="28"/>
        </w:rPr>
        <w:t>In order to utilize genetic algorithm to solve TSP, a chromosome is used to represent the encoding solution. The length of the chromosome corresponds to the number of cities in the problem. The procedure for implementing GAs on a TSP problem with 6 cities is explained below.</w:t>
      </w:r>
    </w:p>
    <w:p w14:paraId="2205CDFC" w14:textId="77777777" w:rsidR="00E41416" w:rsidRDefault="00E41416" w:rsidP="005D4B56">
      <w:pPr>
        <w:rPr>
          <w:rFonts w:ascii="Sitka Display" w:hAnsi="Sitka Display"/>
          <w:color w:val="000000" w:themeColor="text1"/>
          <w:sz w:val="28"/>
          <w:szCs w:val="28"/>
        </w:rPr>
      </w:pPr>
    </w:p>
    <w:p w14:paraId="1B4C0262" w14:textId="133D0858" w:rsidR="000B277E" w:rsidRDefault="000B277E" w:rsidP="005D4B56">
      <w:pPr>
        <w:rPr>
          <w:rFonts w:ascii="Californian FB" w:hAnsi="Californian FB" w:cs="Times New Roman"/>
          <w:color w:val="000000" w:themeColor="text1"/>
          <w:sz w:val="32"/>
          <w:szCs w:val="32"/>
        </w:rPr>
      </w:pPr>
      <w:r w:rsidRPr="00991616">
        <w:rPr>
          <w:rFonts w:ascii="Times New Roman" w:hAnsi="Times New Roman" w:cs="Times New Roman"/>
          <w:color w:val="000000" w:themeColor="text1"/>
          <w:sz w:val="32"/>
          <w:szCs w:val="32"/>
        </w:rPr>
        <w:t>5.1</w:t>
      </w:r>
      <w:r w:rsidR="00991616">
        <w:rPr>
          <w:rFonts w:ascii="Times New Roman" w:hAnsi="Times New Roman" w:cs="Times New Roman"/>
          <w:color w:val="000000" w:themeColor="text1"/>
          <w:sz w:val="32"/>
          <w:szCs w:val="32"/>
        </w:rPr>
        <w:t>.</w:t>
      </w:r>
      <w:r w:rsidRPr="000B277E">
        <w:rPr>
          <w:rFonts w:ascii="Times New Roman" w:hAnsi="Times New Roman" w:cs="Times New Roman"/>
          <w:b/>
          <w:bCs/>
          <w:color w:val="000000" w:themeColor="text1"/>
          <w:sz w:val="32"/>
          <w:szCs w:val="32"/>
        </w:rPr>
        <w:t xml:space="preserve"> </w:t>
      </w:r>
      <w:r w:rsidRPr="000B277E">
        <w:rPr>
          <w:rFonts w:ascii="Californian FB" w:hAnsi="Californian FB" w:cs="Times New Roman"/>
          <w:b/>
          <w:bCs/>
          <w:color w:val="000000" w:themeColor="text1"/>
          <w:sz w:val="32"/>
          <w:szCs w:val="32"/>
        </w:rPr>
        <w:t>Encoding:</w:t>
      </w:r>
    </w:p>
    <w:p w14:paraId="5FF1BD58" w14:textId="77777777" w:rsidR="000B277E" w:rsidRDefault="000B277E" w:rsidP="005D4B56">
      <w:pPr>
        <w:rPr>
          <w:rFonts w:ascii="Sitka Display" w:hAnsi="Sitka Display" w:cs="Times New Roman"/>
          <w:color w:val="000000" w:themeColor="text1"/>
          <w:sz w:val="32"/>
          <w:szCs w:val="32"/>
        </w:rPr>
      </w:pPr>
    </w:p>
    <w:p w14:paraId="7DF7E42B" w14:textId="4388162D" w:rsidR="000B277E" w:rsidRDefault="00197920" w:rsidP="005D4B56">
      <w:pPr>
        <w:rPr>
          <w:rFonts w:ascii="Sitka Display" w:hAnsi="Sitka Display" w:cs="Times New Roman"/>
          <w:color w:val="000000" w:themeColor="text1"/>
          <w:sz w:val="28"/>
          <w:szCs w:val="28"/>
        </w:rPr>
      </w:pPr>
      <w:r w:rsidRPr="00197920">
        <w:rPr>
          <w:rFonts w:ascii="Sitka Display" w:hAnsi="Sitka Display" w:cs="Times New Roman"/>
          <w:color w:val="000000" w:themeColor="text1"/>
          <w:sz w:val="28"/>
          <w:szCs w:val="28"/>
        </w:rPr>
        <w:t xml:space="preserve">In this example, we have chosen a problem with six cities and assigned a number to each city. The path between these cities can be represented as a sequence of integers </w:t>
      </w:r>
      <w:r w:rsidRPr="00197920">
        <w:rPr>
          <w:rFonts w:ascii="Sitka Display" w:hAnsi="Sitka Display" w:cs="Times New Roman"/>
          <w:color w:val="000000" w:themeColor="text1"/>
          <w:sz w:val="28"/>
          <w:szCs w:val="28"/>
        </w:rPr>
        <w:lastRenderedPageBreak/>
        <w:t xml:space="preserve">from 1 to 6, using permutation encoding where the order of the integers determines the fitness of the solution. The distances between the cities are represented using an </w:t>
      </w:r>
      <w:r w:rsidRPr="00197920">
        <w:rPr>
          <w:rFonts w:ascii="Sitka Display" w:hAnsi="Sitka Display" w:cs="Times New Roman"/>
          <w:b/>
          <w:bCs/>
          <w:color w:val="000000" w:themeColor="text1"/>
          <w:sz w:val="28"/>
          <w:szCs w:val="28"/>
        </w:rPr>
        <w:t>adjacency matrix</w:t>
      </w:r>
      <w:r w:rsidRPr="00197920">
        <w:rPr>
          <w:rFonts w:ascii="Sitka Display" w:hAnsi="Sitka Display" w:cs="Times New Roman"/>
          <w:color w:val="000000" w:themeColor="text1"/>
          <w:sz w:val="28"/>
          <w:szCs w:val="28"/>
        </w:rPr>
        <w:t>, which is symmetric. This means that the distance between city 'u' and city 'v' is the same as the distance between city 'v' and city 'u'. The first row and column of the matrix indicate the names of the cities</w:t>
      </w:r>
    </w:p>
    <w:p w14:paraId="3090BD42" w14:textId="77777777" w:rsidR="00197920" w:rsidRDefault="00197920" w:rsidP="005D4B56">
      <w:pPr>
        <w:rPr>
          <w:rFonts w:ascii="Sitka Display" w:hAnsi="Sitka Display" w:cs="Times New Roman"/>
          <w:color w:val="000000" w:themeColor="text1"/>
          <w:sz w:val="28"/>
          <w:szCs w:val="28"/>
        </w:rPr>
      </w:pPr>
    </w:p>
    <w:p w14:paraId="3A06AD00" w14:textId="29262CF8" w:rsidR="000B277E" w:rsidRDefault="00F403C2" w:rsidP="005D4B56">
      <w:pP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sidR="00F3528C">
        <w:rPr>
          <w:rFonts w:ascii="Sitka Display" w:hAnsi="Sitka Display" w:cs="Times New Roman"/>
          <w:color w:val="000000" w:themeColor="text1"/>
          <w:sz w:val="28"/>
          <w:szCs w:val="28"/>
        </w:rPr>
        <w:t>Table.</w:t>
      </w:r>
      <w:r>
        <w:rPr>
          <w:rFonts w:ascii="Sitka Display" w:hAnsi="Sitka Display" w:cs="Times New Roman"/>
          <w:color w:val="000000" w:themeColor="text1"/>
          <w:sz w:val="28"/>
          <w:szCs w:val="28"/>
        </w:rPr>
        <w:t xml:space="preserve"> </w:t>
      </w:r>
      <w:r w:rsidR="00F122B9">
        <w:rPr>
          <w:rFonts w:ascii="Sitka Display" w:hAnsi="Sitka Display" w:cs="Times New Roman"/>
          <w:color w:val="000000" w:themeColor="text1"/>
          <w:sz w:val="28"/>
          <w:szCs w:val="28"/>
        </w:rPr>
        <w:t xml:space="preserve">Distance matrix of </w:t>
      </w:r>
      <w:r w:rsidR="00F122B9">
        <w:rPr>
          <w:rFonts w:ascii="Times New Roman" w:hAnsi="Times New Roman" w:cs="Times New Roman"/>
          <w:color w:val="000000" w:themeColor="text1"/>
          <w:sz w:val="28"/>
          <w:szCs w:val="28"/>
        </w:rPr>
        <w:t>6</w:t>
      </w:r>
      <w:r w:rsidR="00F122B9">
        <w:rPr>
          <w:rFonts w:ascii="Sitka Display" w:hAnsi="Sitka Display" w:cs="Times New Roman"/>
          <w:color w:val="000000" w:themeColor="text1"/>
          <w:sz w:val="28"/>
          <w:szCs w:val="28"/>
        </w:rPr>
        <w:t xml:space="preserve"> cities</w:t>
      </w:r>
      <w:r w:rsidR="007A03BF">
        <w:rPr>
          <w:rFonts w:ascii="Sitka Display" w:hAnsi="Sitka Display" w:cs="Times New Roman"/>
          <w:color w:val="000000" w:themeColor="text1"/>
          <w:sz w:val="28"/>
          <w:szCs w:val="28"/>
        </w:rPr>
        <w:t xml:space="preserve"> (distance in Km).</w:t>
      </w:r>
    </w:p>
    <w:p w14:paraId="346762FD" w14:textId="77777777" w:rsidR="000D188A" w:rsidRPr="00F122B9" w:rsidRDefault="000D188A" w:rsidP="005D4B56">
      <w:pP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D188A" w14:paraId="227C200E" w14:textId="77777777" w:rsidTr="000D188A">
        <w:tc>
          <w:tcPr>
            <w:tcW w:w="1335" w:type="dxa"/>
          </w:tcPr>
          <w:p w14:paraId="59154B85" w14:textId="58D3818F" w:rsidR="000D188A" w:rsidRDefault="000D188A" w:rsidP="00995ED8">
            <w:pPr>
              <w:jc w:val="center"/>
              <w:rPr>
                <w:rFonts w:ascii="Sitka Display" w:hAnsi="Sitka Display" w:cs="Times New Roman"/>
                <w:color w:val="000000" w:themeColor="text1"/>
                <w:sz w:val="28"/>
                <w:szCs w:val="28"/>
              </w:rPr>
            </w:pPr>
          </w:p>
        </w:tc>
        <w:tc>
          <w:tcPr>
            <w:tcW w:w="1335" w:type="dxa"/>
          </w:tcPr>
          <w:p w14:paraId="20FF1133" w14:textId="36ECAABC" w:rsidR="000D188A" w:rsidRPr="0064206D" w:rsidRDefault="00995ED8" w:rsidP="00995ED8">
            <w:pPr>
              <w:jc w:val="center"/>
              <w:rPr>
                <w:rFonts w:ascii="Times New Roman" w:hAnsi="Times New Roman"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1</w:t>
            </w:r>
          </w:p>
        </w:tc>
        <w:tc>
          <w:tcPr>
            <w:tcW w:w="1336" w:type="dxa"/>
          </w:tcPr>
          <w:p w14:paraId="744389DF" w14:textId="22F0BDEE" w:rsidR="000D188A" w:rsidRDefault="00995ED8"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2</w:t>
            </w:r>
          </w:p>
        </w:tc>
        <w:tc>
          <w:tcPr>
            <w:tcW w:w="1336" w:type="dxa"/>
          </w:tcPr>
          <w:p w14:paraId="5E0D20A1" w14:textId="3FDBFE0A" w:rsidR="000D188A" w:rsidRDefault="00995ED8"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3</w:t>
            </w:r>
          </w:p>
        </w:tc>
        <w:tc>
          <w:tcPr>
            <w:tcW w:w="1336" w:type="dxa"/>
          </w:tcPr>
          <w:p w14:paraId="38A99AA1" w14:textId="1F703C8B" w:rsidR="000D188A" w:rsidRDefault="00925583"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4</w:t>
            </w:r>
          </w:p>
        </w:tc>
        <w:tc>
          <w:tcPr>
            <w:tcW w:w="1336" w:type="dxa"/>
          </w:tcPr>
          <w:p w14:paraId="5D9DD9AB" w14:textId="2B616891" w:rsidR="000D188A" w:rsidRDefault="00925583"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5</w:t>
            </w:r>
          </w:p>
        </w:tc>
        <w:tc>
          <w:tcPr>
            <w:tcW w:w="1336" w:type="dxa"/>
          </w:tcPr>
          <w:p w14:paraId="0BB46465" w14:textId="296EF728" w:rsidR="000D188A" w:rsidRDefault="00925583"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6</w:t>
            </w:r>
          </w:p>
        </w:tc>
      </w:tr>
      <w:tr w:rsidR="000D188A" w14:paraId="66AB62C2" w14:textId="77777777" w:rsidTr="000D188A">
        <w:tc>
          <w:tcPr>
            <w:tcW w:w="1335" w:type="dxa"/>
          </w:tcPr>
          <w:p w14:paraId="0EE676C1" w14:textId="34182817" w:rsidR="000D188A" w:rsidRDefault="00925583"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1</w:t>
            </w:r>
          </w:p>
        </w:tc>
        <w:tc>
          <w:tcPr>
            <w:tcW w:w="1335" w:type="dxa"/>
          </w:tcPr>
          <w:p w14:paraId="3A669066" w14:textId="326ECF6B" w:rsidR="000D188A" w:rsidRPr="00C03660" w:rsidRDefault="00C03660" w:rsidP="00995ED8">
            <w:pPr>
              <w:jc w:val="center"/>
              <w:rPr>
                <w:rFonts w:ascii="Times New Roman" w:hAnsi="Times New Roman" w:cs="Times New Roman"/>
                <w:color w:val="000000" w:themeColor="text1"/>
                <w:sz w:val="28"/>
                <w:szCs w:val="28"/>
              </w:rPr>
            </w:pPr>
            <w:r w:rsidRPr="00C03660">
              <w:rPr>
                <w:rFonts w:ascii="Times New Roman" w:hAnsi="Times New Roman" w:cs="Times New Roman"/>
                <w:color w:val="000000" w:themeColor="text1"/>
                <w:sz w:val="28"/>
                <w:szCs w:val="28"/>
              </w:rPr>
              <w:t>0</w:t>
            </w:r>
          </w:p>
        </w:tc>
        <w:tc>
          <w:tcPr>
            <w:tcW w:w="1336" w:type="dxa"/>
          </w:tcPr>
          <w:p w14:paraId="0BBE5B12" w14:textId="48CF20B5" w:rsidR="000D188A" w:rsidRPr="00C03660" w:rsidRDefault="00C03660"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261</w:t>
            </w:r>
          </w:p>
        </w:tc>
        <w:tc>
          <w:tcPr>
            <w:tcW w:w="1336" w:type="dxa"/>
          </w:tcPr>
          <w:p w14:paraId="20B875FE" w14:textId="3E2D6411" w:rsidR="000D188A" w:rsidRPr="00C03660" w:rsidRDefault="00C03660"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1499</w:t>
            </w:r>
          </w:p>
        </w:tc>
        <w:tc>
          <w:tcPr>
            <w:tcW w:w="1336" w:type="dxa"/>
          </w:tcPr>
          <w:p w14:paraId="5F934A71" w14:textId="623F9097" w:rsidR="000D188A" w:rsidRPr="00C03660" w:rsidRDefault="00C03660"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1417</w:t>
            </w:r>
          </w:p>
        </w:tc>
        <w:tc>
          <w:tcPr>
            <w:tcW w:w="1336" w:type="dxa"/>
          </w:tcPr>
          <w:p w14:paraId="309BC198" w14:textId="5BB88C52" w:rsidR="000D188A" w:rsidRPr="00C03660" w:rsidRDefault="00C03660"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203</w:t>
            </w:r>
          </w:p>
        </w:tc>
        <w:tc>
          <w:tcPr>
            <w:tcW w:w="1336" w:type="dxa"/>
          </w:tcPr>
          <w:p w14:paraId="625EB750" w14:textId="73447F5D" w:rsidR="000D188A" w:rsidRPr="00C03660" w:rsidRDefault="00C03660"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1170</w:t>
            </w:r>
          </w:p>
        </w:tc>
      </w:tr>
      <w:tr w:rsidR="000D188A" w14:paraId="72C64EC8" w14:textId="77777777" w:rsidTr="000D188A">
        <w:tc>
          <w:tcPr>
            <w:tcW w:w="1335" w:type="dxa"/>
          </w:tcPr>
          <w:p w14:paraId="57F89F7E" w14:textId="29999D04" w:rsidR="000D188A" w:rsidRDefault="0064206D"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2</w:t>
            </w:r>
          </w:p>
        </w:tc>
        <w:tc>
          <w:tcPr>
            <w:tcW w:w="1335" w:type="dxa"/>
          </w:tcPr>
          <w:p w14:paraId="780B77A4" w14:textId="0750CB7C"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261</w:t>
            </w:r>
          </w:p>
        </w:tc>
        <w:tc>
          <w:tcPr>
            <w:tcW w:w="1336" w:type="dxa"/>
          </w:tcPr>
          <w:p w14:paraId="6AF9CABB" w14:textId="419B0A85"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336" w:type="dxa"/>
          </w:tcPr>
          <w:p w14:paraId="0BE36764" w14:textId="5CD0E3BA"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1454</w:t>
            </w:r>
          </w:p>
        </w:tc>
        <w:tc>
          <w:tcPr>
            <w:tcW w:w="1336" w:type="dxa"/>
          </w:tcPr>
          <w:p w14:paraId="2E0219C2" w14:textId="6D63BA97"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1207</w:t>
            </w:r>
          </w:p>
        </w:tc>
        <w:tc>
          <w:tcPr>
            <w:tcW w:w="1336" w:type="dxa"/>
          </w:tcPr>
          <w:p w14:paraId="21A2E452" w14:textId="096D666A"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939</w:t>
            </w:r>
          </w:p>
        </w:tc>
        <w:tc>
          <w:tcPr>
            <w:tcW w:w="1336" w:type="dxa"/>
          </w:tcPr>
          <w:p w14:paraId="011DE427" w14:textId="7F303B82"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922</w:t>
            </w:r>
          </w:p>
        </w:tc>
      </w:tr>
      <w:tr w:rsidR="000D188A" w14:paraId="54C7829F" w14:textId="77777777" w:rsidTr="000D188A">
        <w:tc>
          <w:tcPr>
            <w:tcW w:w="1335" w:type="dxa"/>
          </w:tcPr>
          <w:p w14:paraId="3CC94BB7" w14:textId="24D94066" w:rsidR="000D188A" w:rsidRDefault="0064206D"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3</w:t>
            </w:r>
          </w:p>
        </w:tc>
        <w:tc>
          <w:tcPr>
            <w:tcW w:w="1335" w:type="dxa"/>
          </w:tcPr>
          <w:p w14:paraId="116A70A4" w14:textId="2D38D25C"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1499</w:t>
            </w:r>
          </w:p>
        </w:tc>
        <w:tc>
          <w:tcPr>
            <w:tcW w:w="1336" w:type="dxa"/>
          </w:tcPr>
          <w:p w14:paraId="3B701028" w14:textId="2A40028E"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1454</w:t>
            </w:r>
          </w:p>
        </w:tc>
        <w:tc>
          <w:tcPr>
            <w:tcW w:w="1336" w:type="dxa"/>
          </w:tcPr>
          <w:p w14:paraId="55289A6F" w14:textId="74AECA30"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336" w:type="dxa"/>
          </w:tcPr>
          <w:p w14:paraId="11B96E3E" w14:textId="394B9E2B"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541</w:t>
            </w:r>
          </w:p>
        </w:tc>
        <w:tc>
          <w:tcPr>
            <w:tcW w:w="1336" w:type="dxa"/>
          </w:tcPr>
          <w:p w14:paraId="11C6F2CE" w14:textId="240A4B68"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1679</w:t>
            </w:r>
          </w:p>
        </w:tc>
        <w:tc>
          <w:tcPr>
            <w:tcW w:w="1336" w:type="dxa"/>
          </w:tcPr>
          <w:p w14:paraId="185D77BE" w14:textId="678FE0F1" w:rsidR="000D188A" w:rsidRPr="00C03660" w:rsidRDefault="00197A2E"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890</w:t>
            </w:r>
          </w:p>
        </w:tc>
      </w:tr>
      <w:tr w:rsidR="000D188A" w14:paraId="6DA3CEBC" w14:textId="77777777" w:rsidTr="000D188A">
        <w:tc>
          <w:tcPr>
            <w:tcW w:w="1335" w:type="dxa"/>
          </w:tcPr>
          <w:p w14:paraId="04EAFC5C" w14:textId="4F38753F" w:rsidR="000D188A" w:rsidRDefault="0064206D"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4</w:t>
            </w:r>
          </w:p>
        </w:tc>
        <w:tc>
          <w:tcPr>
            <w:tcW w:w="1335" w:type="dxa"/>
          </w:tcPr>
          <w:p w14:paraId="45E00CCB" w14:textId="4EF859C6" w:rsidR="000D188A" w:rsidRPr="00C03660" w:rsidRDefault="002919B1"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1417</w:t>
            </w:r>
          </w:p>
        </w:tc>
        <w:tc>
          <w:tcPr>
            <w:tcW w:w="1336" w:type="dxa"/>
          </w:tcPr>
          <w:p w14:paraId="3F57AA80" w14:textId="6C26AE55" w:rsidR="000D188A" w:rsidRPr="00C03660" w:rsidRDefault="002919B1"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1207</w:t>
            </w:r>
          </w:p>
        </w:tc>
        <w:tc>
          <w:tcPr>
            <w:tcW w:w="1336" w:type="dxa"/>
          </w:tcPr>
          <w:p w14:paraId="2134D9C7" w14:textId="6C7C0F27" w:rsidR="000D188A" w:rsidRPr="00C03660" w:rsidRDefault="002919B1"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541</w:t>
            </w:r>
          </w:p>
        </w:tc>
        <w:tc>
          <w:tcPr>
            <w:tcW w:w="1336" w:type="dxa"/>
          </w:tcPr>
          <w:p w14:paraId="039362A4" w14:textId="6E5E37BD" w:rsidR="000D188A" w:rsidRPr="00C03660" w:rsidRDefault="002919B1"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336" w:type="dxa"/>
          </w:tcPr>
          <w:p w14:paraId="483BDBA9" w14:textId="57F95FAC" w:rsidR="000D188A" w:rsidRPr="00C03660" w:rsidRDefault="002919B1"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1806</w:t>
            </w:r>
          </w:p>
        </w:tc>
        <w:tc>
          <w:tcPr>
            <w:tcW w:w="1336" w:type="dxa"/>
          </w:tcPr>
          <w:p w14:paraId="3B66B112" w14:textId="58DEB668" w:rsidR="000D188A" w:rsidRPr="00C03660" w:rsidRDefault="002919B1"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362</w:t>
            </w:r>
          </w:p>
        </w:tc>
      </w:tr>
      <w:tr w:rsidR="000D188A" w14:paraId="6FB1DB49" w14:textId="77777777" w:rsidTr="000D188A">
        <w:tc>
          <w:tcPr>
            <w:tcW w:w="1335" w:type="dxa"/>
          </w:tcPr>
          <w:p w14:paraId="403F0246" w14:textId="20C16397" w:rsidR="000D188A" w:rsidRDefault="0064206D"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5</w:t>
            </w:r>
          </w:p>
        </w:tc>
        <w:tc>
          <w:tcPr>
            <w:tcW w:w="1335" w:type="dxa"/>
          </w:tcPr>
          <w:p w14:paraId="4C471A8F" w14:textId="69EEFC9D" w:rsidR="000D188A" w:rsidRPr="00C03660" w:rsidRDefault="002919B1"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203</w:t>
            </w:r>
          </w:p>
        </w:tc>
        <w:tc>
          <w:tcPr>
            <w:tcW w:w="1336" w:type="dxa"/>
          </w:tcPr>
          <w:p w14:paraId="5ED2C5B3" w14:textId="43A8AB91" w:rsidR="000D188A" w:rsidRPr="00C03660" w:rsidRDefault="00CD6CF3"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939</w:t>
            </w:r>
          </w:p>
        </w:tc>
        <w:tc>
          <w:tcPr>
            <w:tcW w:w="1336" w:type="dxa"/>
          </w:tcPr>
          <w:p w14:paraId="56F7577E" w14:textId="5391B46A" w:rsidR="000D188A" w:rsidRPr="00C03660" w:rsidRDefault="00CD6CF3"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939</w:t>
            </w:r>
          </w:p>
        </w:tc>
        <w:tc>
          <w:tcPr>
            <w:tcW w:w="1336" w:type="dxa"/>
          </w:tcPr>
          <w:p w14:paraId="69E45317" w14:textId="54C838D2" w:rsidR="000D188A" w:rsidRPr="00C03660" w:rsidRDefault="00CD6CF3"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1806</w:t>
            </w:r>
          </w:p>
        </w:tc>
        <w:tc>
          <w:tcPr>
            <w:tcW w:w="1336" w:type="dxa"/>
          </w:tcPr>
          <w:p w14:paraId="77547CC8" w14:textId="2038BFEF" w:rsidR="000D188A" w:rsidRPr="00C03660" w:rsidRDefault="00CD6CF3"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336" w:type="dxa"/>
          </w:tcPr>
          <w:p w14:paraId="7F440647" w14:textId="307F4B05" w:rsidR="000D188A" w:rsidRPr="00C03660" w:rsidRDefault="00CD6CF3"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1552</w:t>
            </w:r>
          </w:p>
        </w:tc>
      </w:tr>
      <w:tr w:rsidR="0064206D" w14:paraId="1DCD36BD" w14:textId="77777777" w:rsidTr="000D188A">
        <w:tc>
          <w:tcPr>
            <w:tcW w:w="1335" w:type="dxa"/>
          </w:tcPr>
          <w:p w14:paraId="506F1D27" w14:textId="540AB9CA" w:rsidR="0064206D" w:rsidRDefault="0064206D" w:rsidP="00995ED8">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City </w:t>
            </w:r>
            <w:r w:rsidRPr="00995ED8">
              <w:rPr>
                <w:rFonts w:ascii="Times New Roman" w:hAnsi="Times New Roman" w:cs="Times New Roman"/>
                <w:color w:val="000000" w:themeColor="text1"/>
                <w:sz w:val="28"/>
                <w:szCs w:val="28"/>
              </w:rPr>
              <w:t>6</w:t>
            </w:r>
          </w:p>
        </w:tc>
        <w:tc>
          <w:tcPr>
            <w:tcW w:w="1335" w:type="dxa"/>
          </w:tcPr>
          <w:p w14:paraId="51BE4439" w14:textId="574BD26C" w:rsidR="0064206D" w:rsidRPr="00C03660" w:rsidRDefault="00CD6CF3"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1170</w:t>
            </w:r>
          </w:p>
        </w:tc>
        <w:tc>
          <w:tcPr>
            <w:tcW w:w="1336" w:type="dxa"/>
          </w:tcPr>
          <w:p w14:paraId="0B4C1D7F" w14:textId="3D276AD1" w:rsidR="0064206D" w:rsidRPr="00C03660" w:rsidRDefault="009B3AB4"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922</w:t>
            </w:r>
          </w:p>
        </w:tc>
        <w:tc>
          <w:tcPr>
            <w:tcW w:w="1336" w:type="dxa"/>
          </w:tcPr>
          <w:p w14:paraId="02143C00" w14:textId="4C345982" w:rsidR="0064206D" w:rsidRPr="00C03660" w:rsidRDefault="007A03BF"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890</w:t>
            </w:r>
          </w:p>
        </w:tc>
        <w:tc>
          <w:tcPr>
            <w:tcW w:w="1336" w:type="dxa"/>
          </w:tcPr>
          <w:p w14:paraId="5D4E7B94" w14:textId="658A399E" w:rsidR="0064206D" w:rsidRPr="00C03660" w:rsidRDefault="007A03BF"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362</w:t>
            </w:r>
          </w:p>
        </w:tc>
        <w:tc>
          <w:tcPr>
            <w:tcW w:w="1336" w:type="dxa"/>
          </w:tcPr>
          <w:p w14:paraId="26E7C3B9" w14:textId="24BD63C7" w:rsidR="0064206D" w:rsidRPr="00C03660" w:rsidRDefault="007A03BF"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1552</w:t>
            </w:r>
          </w:p>
        </w:tc>
        <w:tc>
          <w:tcPr>
            <w:tcW w:w="1336" w:type="dxa"/>
          </w:tcPr>
          <w:p w14:paraId="244C4A5A" w14:textId="10A998B8" w:rsidR="0064206D" w:rsidRPr="00C03660" w:rsidRDefault="007A03BF" w:rsidP="00995ED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bl>
    <w:p w14:paraId="565368B2" w14:textId="5C25E24C" w:rsidR="000D188A" w:rsidRDefault="000D188A" w:rsidP="005D4B56">
      <w:pPr>
        <w:rPr>
          <w:rFonts w:ascii="Sitka Display" w:hAnsi="Sitka Display" w:cs="Times New Roman"/>
          <w:color w:val="000000" w:themeColor="text1"/>
          <w:sz w:val="28"/>
          <w:szCs w:val="28"/>
        </w:rPr>
      </w:pPr>
    </w:p>
    <w:p w14:paraId="75D531F1" w14:textId="5DBFCBE6" w:rsidR="003A0A9C" w:rsidRDefault="00C068A4" w:rsidP="00C068A4">
      <w:pPr>
        <w:rPr>
          <w:rFonts w:ascii="Sitka Display" w:hAnsi="Sitka Display" w:cs="Times New Roman"/>
          <w:color w:val="000000" w:themeColor="text1"/>
          <w:sz w:val="28"/>
          <w:szCs w:val="28"/>
        </w:rPr>
      </w:pPr>
      <w:r w:rsidRPr="00C068A4">
        <w:rPr>
          <w:rFonts w:ascii="Sitka Display" w:hAnsi="Sitka Display" w:cs="Times New Roman"/>
          <w:color w:val="000000" w:themeColor="text1"/>
          <w:sz w:val="28"/>
          <w:szCs w:val="28"/>
        </w:rPr>
        <w:t>In this scenario, the initial population is comprised of six chromosomes. Each chromosome represents a random sequence of the cities, adhering to the constraint that each city can only appear once. The number assigned to a city is used to represent each chromosome</w:t>
      </w:r>
      <w:r>
        <w:rPr>
          <w:rFonts w:ascii="Sitka Display" w:hAnsi="Sitka Display" w:cs="Times New Roman"/>
          <w:color w:val="000000" w:themeColor="text1"/>
          <w:sz w:val="28"/>
          <w:szCs w:val="28"/>
        </w:rPr>
        <w:t>.</w:t>
      </w:r>
    </w:p>
    <w:p w14:paraId="074E0CE3" w14:textId="77777777" w:rsidR="004A43C9" w:rsidRDefault="004A43C9" w:rsidP="003A0A9C">
      <w:pPr>
        <w:jc w:val="center"/>
        <w:rPr>
          <w:rFonts w:ascii="Sitka Display" w:hAnsi="Sitka Display" w:cs="Times New Roman"/>
          <w:color w:val="000000" w:themeColor="text1"/>
          <w:sz w:val="28"/>
          <w:szCs w:val="28"/>
        </w:rPr>
      </w:pPr>
    </w:p>
    <w:p w14:paraId="394E9809" w14:textId="77777777" w:rsidR="004A43C9" w:rsidRDefault="004A43C9" w:rsidP="003A0A9C">
      <w:pPr>
        <w:jc w:val="center"/>
        <w:rPr>
          <w:rFonts w:ascii="Sitka Display" w:hAnsi="Sitka Display" w:cs="Times New Roman"/>
          <w:color w:val="000000" w:themeColor="text1"/>
          <w:sz w:val="28"/>
          <w:szCs w:val="28"/>
        </w:rPr>
      </w:pPr>
    </w:p>
    <w:p w14:paraId="74CD8477" w14:textId="1D427932" w:rsidR="004A43C9" w:rsidRDefault="004A43C9" w:rsidP="004A43C9">
      <w:pPr>
        <w:rPr>
          <w:rFonts w:ascii="Sitka Display" w:hAnsi="Sitka Display" w:cs="Times New Roman"/>
          <w:b/>
          <w:bCs/>
          <w:color w:val="000000" w:themeColor="text1"/>
          <w:sz w:val="28"/>
          <w:szCs w:val="28"/>
        </w:rPr>
      </w:pPr>
      <w:r w:rsidRPr="009B7A60">
        <w:rPr>
          <w:rFonts w:ascii="Californian FB" w:hAnsi="Californian FB" w:cs="Times New Roman"/>
          <w:b/>
          <w:bCs/>
          <w:color w:val="000000" w:themeColor="text1"/>
          <w:sz w:val="28"/>
          <w:szCs w:val="28"/>
        </w:rPr>
        <w:t>Initial Population</w:t>
      </w:r>
      <w:r w:rsidRPr="004A43C9">
        <w:rPr>
          <w:rFonts w:ascii="Sitka Display" w:hAnsi="Sitka Display" w:cs="Times New Roman"/>
          <w:b/>
          <w:bCs/>
          <w:color w:val="000000" w:themeColor="text1"/>
          <w:sz w:val="28"/>
          <w:szCs w:val="28"/>
        </w:rPr>
        <w:t>:</w:t>
      </w:r>
    </w:p>
    <w:p w14:paraId="0A6F570D" w14:textId="77777777" w:rsidR="00FA06B2" w:rsidRPr="004A43C9" w:rsidRDefault="00FA06B2" w:rsidP="004A43C9">
      <w:pPr>
        <w:rPr>
          <w:rFonts w:ascii="Sitka Display" w:hAnsi="Sitka Display" w:cs="Times New Roman"/>
          <w:b/>
          <w:bCs/>
          <w:color w:val="000000" w:themeColor="text1"/>
          <w:sz w:val="28"/>
          <w:szCs w:val="28"/>
        </w:rPr>
      </w:pPr>
    </w:p>
    <w:p w14:paraId="6D7402E3" w14:textId="5079A3E4" w:rsidR="001D1452" w:rsidRDefault="001D1452" w:rsidP="00EA4E1E">
      <w:pPr>
        <w:spacing w:line="360" w:lineRule="auto"/>
        <w:jc w:val="center"/>
        <w:rPr>
          <w:rFonts w:ascii="Sitka Display" w:hAnsi="Sitka Display" w:cs="Times New Roman"/>
          <w:color w:val="000000" w:themeColor="text1"/>
          <w:sz w:val="28"/>
          <w:szCs w:val="28"/>
        </w:rPr>
      </w:pPr>
      <w:r w:rsidRPr="001D1452">
        <w:rPr>
          <w:rFonts w:ascii="Sitka Display" w:hAnsi="Sitka Display" w:cs="Times New Roman"/>
          <w:color w:val="000000" w:themeColor="text1"/>
          <w:sz w:val="28"/>
          <w:szCs w:val="28"/>
        </w:rPr>
        <w:t xml:space="preserve">Chromosome </w:t>
      </w:r>
      <w:r w:rsidRPr="001D1452">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Pr="001D1452">
        <w:rPr>
          <w:rFonts w:ascii="Times New Roman" w:hAnsi="Times New Roman" w:cs="Times New Roman"/>
          <w:color w:val="000000" w:themeColor="text1"/>
          <w:sz w:val="28"/>
          <w:szCs w:val="28"/>
        </w:rPr>
        <w:t xml:space="preserve"> 1 </w:t>
      </w:r>
      <w:r w:rsidR="00FA06B2">
        <w:rPr>
          <w:rFonts w:ascii="Times New Roman" w:hAnsi="Times New Roman" w:cs="Times New Roman"/>
          <w:color w:val="000000" w:themeColor="text1"/>
          <w:sz w:val="28"/>
          <w:szCs w:val="28"/>
        </w:rPr>
        <w:t>3</w:t>
      </w:r>
      <w:r w:rsidRPr="001D1452">
        <w:rPr>
          <w:rFonts w:ascii="Times New Roman" w:hAnsi="Times New Roman" w:cs="Times New Roman"/>
          <w:color w:val="000000" w:themeColor="text1"/>
          <w:sz w:val="28"/>
          <w:szCs w:val="28"/>
        </w:rPr>
        <w:t xml:space="preserve"> </w:t>
      </w:r>
      <w:r w:rsidR="00FA06B2">
        <w:rPr>
          <w:rFonts w:ascii="Times New Roman" w:hAnsi="Times New Roman" w:cs="Times New Roman"/>
          <w:color w:val="000000" w:themeColor="text1"/>
          <w:sz w:val="28"/>
          <w:szCs w:val="28"/>
        </w:rPr>
        <w:t>4</w:t>
      </w:r>
      <w:r w:rsidRPr="001D1452">
        <w:rPr>
          <w:rFonts w:ascii="Times New Roman" w:hAnsi="Times New Roman" w:cs="Times New Roman"/>
          <w:color w:val="000000" w:themeColor="text1"/>
          <w:sz w:val="28"/>
          <w:szCs w:val="28"/>
        </w:rPr>
        <w:t xml:space="preserve"> 2 5 6</w:t>
      </w:r>
      <w:r w:rsidRPr="001D1452">
        <w:rPr>
          <w:rFonts w:ascii="Sitka Display" w:hAnsi="Sitka Display" w:cs="Times New Roman"/>
          <w:color w:val="000000" w:themeColor="text1"/>
          <w:sz w:val="28"/>
          <w:szCs w:val="28"/>
        </w:rPr>
        <w:t xml:space="preserve"> </w:t>
      </w:r>
    </w:p>
    <w:p w14:paraId="05746523" w14:textId="73ED53F0" w:rsidR="001D1452" w:rsidRDefault="001D1452" w:rsidP="00EA4E1E">
      <w:pPr>
        <w:spacing w:line="360" w:lineRule="auto"/>
        <w:jc w:val="center"/>
        <w:rPr>
          <w:rFonts w:ascii="Sitka Display" w:hAnsi="Sitka Display" w:cs="Times New Roman"/>
          <w:color w:val="000000" w:themeColor="text1"/>
          <w:sz w:val="28"/>
          <w:szCs w:val="28"/>
        </w:rPr>
      </w:pPr>
      <w:r w:rsidRPr="001D1452">
        <w:rPr>
          <w:rFonts w:ascii="Sitka Display" w:hAnsi="Sitka Display" w:cs="Times New Roman"/>
          <w:color w:val="000000" w:themeColor="text1"/>
          <w:sz w:val="28"/>
          <w:szCs w:val="28"/>
        </w:rPr>
        <w:t xml:space="preserve">Chromosome </w:t>
      </w:r>
      <w:r w:rsidRPr="001D1452">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Pr="001D1452">
        <w:rPr>
          <w:rFonts w:ascii="Times New Roman" w:hAnsi="Times New Roman" w:cs="Times New Roman"/>
          <w:color w:val="000000" w:themeColor="text1"/>
          <w:sz w:val="28"/>
          <w:szCs w:val="28"/>
        </w:rPr>
        <w:t xml:space="preserve"> 1 4 2 6 5 3</w:t>
      </w:r>
      <w:r w:rsidRPr="001D1452">
        <w:rPr>
          <w:rFonts w:ascii="Sitka Display" w:hAnsi="Sitka Display" w:cs="Times New Roman"/>
          <w:color w:val="000000" w:themeColor="text1"/>
          <w:sz w:val="28"/>
          <w:szCs w:val="28"/>
        </w:rPr>
        <w:t xml:space="preserve"> </w:t>
      </w:r>
    </w:p>
    <w:p w14:paraId="2B234FDD" w14:textId="689FDA7C" w:rsidR="001D1452" w:rsidRDefault="001D1452" w:rsidP="00EA4E1E">
      <w:pPr>
        <w:spacing w:line="360" w:lineRule="auto"/>
        <w:jc w:val="center"/>
        <w:rPr>
          <w:rFonts w:ascii="Sitka Display" w:hAnsi="Sitka Display" w:cs="Times New Roman"/>
          <w:color w:val="000000" w:themeColor="text1"/>
          <w:sz w:val="28"/>
          <w:szCs w:val="28"/>
        </w:rPr>
      </w:pPr>
      <w:r w:rsidRPr="001D1452">
        <w:rPr>
          <w:rFonts w:ascii="Sitka Display" w:hAnsi="Sitka Display" w:cs="Times New Roman"/>
          <w:color w:val="000000" w:themeColor="text1"/>
          <w:sz w:val="28"/>
          <w:szCs w:val="28"/>
        </w:rPr>
        <w:t xml:space="preserve">Chromosome </w:t>
      </w:r>
      <w:r w:rsidRPr="001D1452">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Pr="001D1452">
        <w:rPr>
          <w:rFonts w:ascii="Times New Roman" w:hAnsi="Times New Roman" w:cs="Times New Roman"/>
          <w:color w:val="000000" w:themeColor="text1"/>
          <w:sz w:val="28"/>
          <w:szCs w:val="28"/>
        </w:rPr>
        <w:t xml:space="preserve"> 3 6 1 4 2 5</w:t>
      </w:r>
      <w:r w:rsidRPr="001D1452">
        <w:rPr>
          <w:rFonts w:ascii="Sitka Display" w:hAnsi="Sitka Display" w:cs="Times New Roman"/>
          <w:color w:val="000000" w:themeColor="text1"/>
          <w:sz w:val="28"/>
          <w:szCs w:val="28"/>
        </w:rPr>
        <w:t xml:space="preserve"> </w:t>
      </w:r>
    </w:p>
    <w:p w14:paraId="2D506B6E" w14:textId="72EE4D44" w:rsidR="001D1452" w:rsidRDefault="001D1452" w:rsidP="00EA4E1E">
      <w:pPr>
        <w:spacing w:line="360" w:lineRule="auto"/>
        <w:jc w:val="center"/>
        <w:rPr>
          <w:rFonts w:ascii="Sitka Display" w:hAnsi="Sitka Display" w:cs="Times New Roman"/>
          <w:color w:val="000000" w:themeColor="text1"/>
          <w:sz w:val="28"/>
          <w:szCs w:val="28"/>
        </w:rPr>
      </w:pPr>
      <w:r w:rsidRPr="001D1452">
        <w:rPr>
          <w:rFonts w:ascii="Sitka Display" w:hAnsi="Sitka Display" w:cs="Times New Roman"/>
          <w:color w:val="000000" w:themeColor="text1"/>
          <w:sz w:val="28"/>
          <w:szCs w:val="28"/>
        </w:rPr>
        <w:t xml:space="preserve">Chromosome </w:t>
      </w:r>
      <w:r w:rsidRPr="001D1452">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Pr="001D1452">
        <w:rPr>
          <w:rFonts w:ascii="Times New Roman" w:hAnsi="Times New Roman" w:cs="Times New Roman"/>
          <w:color w:val="000000" w:themeColor="text1"/>
          <w:sz w:val="28"/>
          <w:szCs w:val="28"/>
        </w:rPr>
        <w:t xml:space="preserve"> 6 3 1 5 2 4</w:t>
      </w:r>
      <w:r w:rsidRPr="001D1452">
        <w:rPr>
          <w:rFonts w:ascii="Sitka Display" w:hAnsi="Sitka Display" w:cs="Times New Roman"/>
          <w:color w:val="000000" w:themeColor="text1"/>
          <w:sz w:val="28"/>
          <w:szCs w:val="28"/>
        </w:rPr>
        <w:t xml:space="preserve"> </w:t>
      </w:r>
    </w:p>
    <w:p w14:paraId="1507EB81" w14:textId="02EEB830" w:rsidR="001D1452" w:rsidRPr="001D1452" w:rsidRDefault="001D1452" w:rsidP="00EA4E1E">
      <w:pPr>
        <w:spacing w:line="360" w:lineRule="auto"/>
        <w:jc w:val="center"/>
        <w:rPr>
          <w:rFonts w:ascii="Times New Roman" w:hAnsi="Times New Roman" w:cs="Times New Roman"/>
          <w:color w:val="000000" w:themeColor="text1"/>
          <w:sz w:val="28"/>
          <w:szCs w:val="28"/>
        </w:rPr>
      </w:pPr>
      <w:r w:rsidRPr="001D1452">
        <w:rPr>
          <w:rFonts w:ascii="Sitka Display" w:hAnsi="Sitka Display" w:cs="Times New Roman"/>
          <w:color w:val="000000" w:themeColor="text1"/>
          <w:sz w:val="28"/>
          <w:szCs w:val="28"/>
        </w:rPr>
        <w:t xml:space="preserve">Chromosome </w:t>
      </w:r>
      <w:r w:rsidRPr="001D1452">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Pr="001D1452">
        <w:rPr>
          <w:rFonts w:ascii="Times New Roman" w:hAnsi="Times New Roman" w:cs="Times New Roman"/>
          <w:color w:val="000000" w:themeColor="text1"/>
          <w:sz w:val="28"/>
          <w:szCs w:val="28"/>
        </w:rPr>
        <w:t xml:space="preserve"> 5 2 6 1 3 4 </w:t>
      </w:r>
    </w:p>
    <w:p w14:paraId="005A285C" w14:textId="376B9B7C" w:rsidR="00AC59DF" w:rsidRDefault="001D1452" w:rsidP="00EA4E1E">
      <w:pPr>
        <w:spacing w:line="360" w:lineRule="auto"/>
        <w:jc w:val="center"/>
        <w:rPr>
          <w:rFonts w:ascii="Times New Roman" w:hAnsi="Times New Roman" w:cs="Times New Roman"/>
          <w:color w:val="000000" w:themeColor="text1"/>
          <w:sz w:val="28"/>
          <w:szCs w:val="28"/>
        </w:rPr>
      </w:pPr>
      <w:r w:rsidRPr="001D1452">
        <w:rPr>
          <w:rFonts w:ascii="Sitka Display" w:hAnsi="Sitka Display" w:cs="Times New Roman"/>
          <w:color w:val="000000" w:themeColor="text1"/>
          <w:sz w:val="28"/>
          <w:szCs w:val="28"/>
        </w:rPr>
        <w:t xml:space="preserve">Chromosome </w:t>
      </w:r>
      <w:r w:rsidRPr="001D1452">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sidRPr="001D1452">
        <w:rPr>
          <w:rFonts w:ascii="Times New Roman" w:hAnsi="Times New Roman" w:cs="Times New Roman"/>
          <w:color w:val="000000" w:themeColor="text1"/>
          <w:sz w:val="28"/>
          <w:szCs w:val="28"/>
        </w:rPr>
        <w:t xml:space="preserve"> 2 6 3 1 5 4</w:t>
      </w:r>
    </w:p>
    <w:p w14:paraId="59CFCCA9" w14:textId="77777777" w:rsidR="009B7A60" w:rsidRDefault="009B7A60" w:rsidP="00EA4E1E">
      <w:pPr>
        <w:spacing w:line="360" w:lineRule="auto"/>
        <w:jc w:val="center"/>
        <w:rPr>
          <w:rFonts w:ascii="Times New Roman" w:hAnsi="Times New Roman" w:cs="Times New Roman"/>
          <w:color w:val="000000" w:themeColor="text1"/>
          <w:sz w:val="28"/>
          <w:szCs w:val="28"/>
        </w:rPr>
      </w:pPr>
    </w:p>
    <w:p w14:paraId="0F492531" w14:textId="77777777" w:rsidR="00FA06B2" w:rsidRDefault="00FA06B2" w:rsidP="00EA4E1E">
      <w:pPr>
        <w:spacing w:line="360" w:lineRule="auto"/>
        <w:jc w:val="center"/>
        <w:rPr>
          <w:rFonts w:ascii="Times New Roman" w:hAnsi="Times New Roman" w:cs="Times New Roman"/>
          <w:color w:val="000000" w:themeColor="text1"/>
          <w:sz w:val="28"/>
          <w:szCs w:val="28"/>
        </w:rPr>
      </w:pPr>
    </w:p>
    <w:p w14:paraId="2E6BEC36" w14:textId="71749163" w:rsidR="00EA4E1E" w:rsidRPr="009B7A60" w:rsidRDefault="009B7A60" w:rsidP="00EA4E1E">
      <w:pPr>
        <w:spacing w:line="360" w:lineRule="auto"/>
        <w:rPr>
          <w:rFonts w:ascii="Sitka Display" w:hAnsi="Sitka Display" w:cs="Times New Roman"/>
          <w:b/>
          <w:bCs/>
          <w:color w:val="000000" w:themeColor="text1"/>
          <w:sz w:val="32"/>
          <w:szCs w:val="32"/>
        </w:rPr>
      </w:pPr>
      <w:r w:rsidRPr="00D23C1E">
        <w:rPr>
          <w:rFonts w:ascii="Times New Roman" w:hAnsi="Times New Roman" w:cs="Times New Roman"/>
          <w:color w:val="000000" w:themeColor="text1"/>
          <w:sz w:val="32"/>
          <w:szCs w:val="32"/>
        </w:rPr>
        <w:lastRenderedPageBreak/>
        <w:t>5.2</w:t>
      </w:r>
      <w:r w:rsidR="001D62E7" w:rsidRPr="00D23C1E">
        <w:rPr>
          <w:rFonts w:ascii="Times New Roman" w:hAnsi="Times New Roman" w:cs="Times New Roman"/>
          <w:color w:val="000000" w:themeColor="text1"/>
          <w:sz w:val="32"/>
          <w:szCs w:val="32"/>
        </w:rPr>
        <w:t>.</w:t>
      </w:r>
      <w:r w:rsidR="001D62E7">
        <w:rPr>
          <w:rFonts w:ascii="Times New Roman" w:hAnsi="Times New Roman" w:cs="Times New Roman"/>
          <w:b/>
          <w:bCs/>
          <w:color w:val="000000" w:themeColor="text1"/>
          <w:sz w:val="32"/>
          <w:szCs w:val="32"/>
        </w:rPr>
        <w:t xml:space="preserve"> </w:t>
      </w:r>
      <w:r w:rsidRPr="009B7A60">
        <w:rPr>
          <w:rFonts w:ascii="Times New Roman" w:hAnsi="Times New Roman" w:cs="Times New Roman"/>
          <w:b/>
          <w:bCs/>
          <w:color w:val="000000" w:themeColor="text1"/>
          <w:sz w:val="32"/>
          <w:szCs w:val="32"/>
        </w:rPr>
        <w:t xml:space="preserve"> </w:t>
      </w:r>
      <w:r w:rsidR="00EA4E1E" w:rsidRPr="009B7A60">
        <w:rPr>
          <w:rFonts w:ascii="Californian FB" w:hAnsi="Californian FB" w:cs="Times New Roman"/>
          <w:b/>
          <w:bCs/>
          <w:color w:val="000000" w:themeColor="text1"/>
          <w:sz w:val="32"/>
          <w:szCs w:val="32"/>
        </w:rPr>
        <w:t>Fitness Function</w:t>
      </w:r>
      <w:r w:rsidR="00EA4E1E" w:rsidRPr="009B7A60">
        <w:rPr>
          <w:rFonts w:ascii="Sitka Display" w:hAnsi="Sitka Display" w:cs="Times New Roman"/>
          <w:b/>
          <w:bCs/>
          <w:color w:val="000000" w:themeColor="text1"/>
          <w:sz w:val="32"/>
          <w:szCs w:val="32"/>
        </w:rPr>
        <w:t>:</w:t>
      </w:r>
    </w:p>
    <w:p w14:paraId="0E96739B" w14:textId="586CF8B8" w:rsidR="00AC59DF" w:rsidRDefault="00812F5A" w:rsidP="001D62E7">
      <w:pPr>
        <w:rPr>
          <w:rFonts w:ascii="Sitka Display" w:hAnsi="Sitka Display"/>
          <w:color w:val="000000" w:themeColor="text1"/>
          <w:sz w:val="28"/>
          <w:szCs w:val="28"/>
        </w:rPr>
      </w:pPr>
      <w:r w:rsidRPr="00812F5A">
        <w:rPr>
          <w:rFonts w:ascii="Sitka Display" w:hAnsi="Sitka Display"/>
          <w:color w:val="000000" w:themeColor="text1"/>
          <w:sz w:val="28"/>
          <w:szCs w:val="28"/>
        </w:rPr>
        <w:t xml:space="preserve">The primary goal of the fitness function is to identify the best individual in the population based on their performance. In the case of the travelling salesman problem, the </w:t>
      </w:r>
      <w:r w:rsidRPr="00BD005B">
        <w:rPr>
          <w:rFonts w:ascii="Sitka Display" w:hAnsi="Sitka Display"/>
          <w:b/>
          <w:bCs/>
          <w:color w:val="000000" w:themeColor="text1"/>
          <w:sz w:val="28"/>
          <w:szCs w:val="28"/>
        </w:rPr>
        <w:t>fitness value</w:t>
      </w:r>
      <w:r w:rsidRPr="00812F5A">
        <w:rPr>
          <w:rFonts w:ascii="Sitka Display" w:hAnsi="Sitka Display"/>
          <w:color w:val="000000" w:themeColor="text1"/>
          <w:sz w:val="28"/>
          <w:szCs w:val="28"/>
        </w:rPr>
        <w:t xml:space="preserve"> is determined by the tour cost of a given chromosome. This tour cost is the sum of the distances covered by the chromosome's sequence, and the solution is considered fitter if this sum is smaller.</w:t>
      </w:r>
    </w:p>
    <w:p w14:paraId="45C97910" w14:textId="77777777" w:rsidR="00812F5A" w:rsidRDefault="00812F5A" w:rsidP="001D62E7">
      <w:pPr>
        <w:rPr>
          <w:rFonts w:ascii="Constantia" w:hAnsi="Constantia"/>
          <w:color w:val="000000" w:themeColor="text1"/>
          <w:sz w:val="40"/>
          <w:szCs w:val="40"/>
          <w:lang w:val="en-IN"/>
        </w:rPr>
      </w:pPr>
    </w:p>
    <w:p w14:paraId="7DC3F9E6" w14:textId="112977DE" w:rsidR="001D62E7" w:rsidRDefault="001D62E7" w:rsidP="001D62E7">
      <w:pPr>
        <w:spacing w:line="360" w:lineRule="auto"/>
        <w:rPr>
          <w:rFonts w:ascii="Sitka Display" w:hAnsi="Sitka Display" w:cs="Times New Roman"/>
          <w:b/>
          <w:bCs/>
          <w:color w:val="000000" w:themeColor="text1"/>
          <w:sz w:val="32"/>
          <w:szCs w:val="32"/>
        </w:rPr>
      </w:pPr>
      <w:r w:rsidRPr="00D23C1E">
        <w:rPr>
          <w:rFonts w:ascii="Times New Roman" w:hAnsi="Times New Roman" w:cs="Times New Roman"/>
          <w:color w:val="000000" w:themeColor="text1"/>
          <w:sz w:val="32"/>
          <w:szCs w:val="32"/>
        </w:rPr>
        <w:t>5.3.</w:t>
      </w:r>
      <w:r>
        <w:rPr>
          <w:rFonts w:ascii="Times New Roman" w:hAnsi="Times New Roman" w:cs="Times New Roman"/>
          <w:b/>
          <w:bCs/>
          <w:color w:val="000000" w:themeColor="text1"/>
          <w:sz w:val="32"/>
          <w:szCs w:val="32"/>
        </w:rPr>
        <w:t xml:space="preserve"> </w:t>
      </w:r>
      <w:r w:rsidRPr="009B7A60">
        <w:rPr>
          <w:rFonts w:ascii="Times New Roman" w:hAnsi="Times New Roman" w:cs="Times New Roman"/>
          <w:b/>
          <w:bCs/>
          <w:color w:val="000000" w:themeColor="text1"/>
          <w:sz w:val="32"/>
          <w:szCs w:val="32"/>
        </w:rPr>
        <w:t xml:space="preserve"> </w:t>
      </w:r>
      <w:r>
        <w:rPr>
          <w:rFonts w:ascii="Californian FB" w:hAnsi="Californian FB" w:cs="Times New Roman"/>
          <w:b/>
          <w:bCs/>
          <w:color w:val="000000" w:themeColor="text1"/>
          <w:sz w:val="32"/>
          <w:szCs w:val="32"/>
        </w:rPr>
        <w:t>Selection</w:t>
      </w:r>
      <w:r w:rsidRPr="009B7A60">
        <w:rPr>
          <w:rFonts w:ascii="Sitka Display" w:hAnsi="Sitka Display" w:cs="Times New Roman"/>
          <w:b/>
          <w:bCs/>
          <w:color w:val="000000" w:themeColor="text1"/>
          <w:sz w:val="32"/>
          <w:szCs w:val="32"/>
        </w:rPr>
        <w:t>:</w:t>
      </w:r>
    </w:p>
    <w:p w14:paraId="76410FBE" w14:textId="7CFA9223" w:rsidR="008A7FFB" w:rsidRDefault="00214B5E" w:rsidP="004D4B56">
      <w:pPr>
        <w:rPr>
          <w:rFonts w:ascii="Sitka Display" w:hAnsi="Sitka Display" w:cs="Times New Roman"/>
          <w:color w:val="000000" w:themeColor="text1"/>
          <w:sz w:val="28"/>
          <w:szCs w:val="28"/>
        </w:rPr>
      </w:pPr>
      <w:r w:rsidRPr="00214B5E">
        <w:rPr>
          <w:rFonts w:ascii="Sitka Display" w:hAnsi="Sitka Display" w:cs="Times New Roman"/>
          <w:color w:val="000000" w:themeColor="text1"/>
          <w:sz w:val="28"/>
          <w:szCs w:val="28"/>
        </w:rPr>
        <w:t xml:space="preserve">Selection is a process used to choose chromosomes from the population based on their fitness values. In this case, we have employed </w:t>
      </w:r>
      <w:r w:rsidRPr="00FF163B">
        <w:rPr>
          <w:rFonts w:ascii="Sitka Display" w:hAnsi="Sitka Display" w:cs="Times New Roman"/>
          <w:b/>
          <w:bCs/>
          <w:color w:val="000000" w:themeColor="text1"/>
          <w:sz w:val="28"/>
          <w:szCs w:val="28"/>
        </w:rPr>
        <w:t>tournament selection</w:t>
      </w:r>
      <w:r w:rsidRPr="00214B5E">
        <w:rPr>
          <w:rFonts w:ascii="Sitka Display" w:hAnsi="Sitka Display" w:cs="Times New Roman"/>
          <w:color w:val="000000" w:themeColor="text1"/>
          <w:sz w:val="28"/>
          <w:szCs w:val="28"/>
        </w:rPr>
        <w:t>, which involves pitting two solutions against each other and selecting the fittest one to move on to the mating pool. This process repeats until the mating pool is full.</w:t>
      </w:r>
      <w:r w:rsidR="008A7FFB">
        <w:rPr>
          <w:rFonts w:ascii="Sitka Display" w:hAnsi="Sitka Display" w:cs="Times New Roman"/>
          <w:color w:val="000000" w:themeColor="text1"/>
          <w:sz w:val="28"/>
          <w:szCs w:val="28"/>
        </w:rPr>
        <w:tab/>
      </w:r>
      <w:r w:rsidR="008A7FFB">
        <w:rPr>
          <w:rFonts w:ascii="Sitka Display" w:hAnsi="Sitka Display" w:cs="Times New Roman"/>
          <w:color w:val="000000" w:themeColor="text1"/>
          <w:sz w:val="28"/>
          <w:szCs w:val="28"/>
        </w:rPr>
        <w:tab/>
      </w:r>
      <w:r w:rsidR="008A7FFB">
        <w:rPr>
          <w:rFonts w:ascii="Sitka Display" w:hAnsi="Sitka Display" w:cs="Times New Roman"/>
          <w:color w:val="000000" w:themeColor="text1"/>
          <w:sz w:val="28"/>
          <w:szCs w:val="28"/>
        </w:rPr>
        <w:tab/>
      </w:r>
      <w:r w:rsidR="008A7FFB">
        <w:rPr>
          <w:rFonts w:ascii="Sitka Display" w:hAnsi="Sitka Display" w:cs="Times New Roman"/>
          <w:color w:val="000000" w:themeColor="text1"/>
          <w:sz w:val="28"/>
          <w:szCs w:val="28"/>
        </w:rPr>
        <w:tab/>
      </w:r>
    </w:p>
    <w:p w14:paraId="17C0360F" w14:textId="7FDA41F4" w:rsidR="00E031F7" w:rsidRDefault="00A316EA" w:rsidP="008A7FFB">
      <w:pPr>
        <w:jc w:val="center"/>
        <w:rPr>
          <w:rFonts w:ascii="Sitka Display" w:hAnsi="Sitka Display" w:cs="Times New Roman"/>
          <w:color w:val="000000" w:themeColor="text1"/>
          <w:sz w:val="28"/>
          <w:szCs w:val="28"/>
        </w:rPr>
      </w:pPr>
      <w:r>
        <w:rPr>
          <w:rFonts w:ascii="Sitka Display" w:hAnsi="Sitka Display"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73212B71" wp14:editId="4EB2D09D">
                <wp:simplePos x="0" y="0"/>
                <wp:positionH relativeFrom="column">
                  <wp:posOffset>2219324</wp:posOffset>
                </wp:positionH>
                <wp:positionV relativeFrom="paragraph">
                  <wp:posOffset>371475</wp:posOffset>
                </wp:positionV>
                <wp:extent cx="1438275" cy="857250"/>
                <wp:effectExtent l="0" t="0" r="85725" b="57150"/>
                <wp:wrapNone/>
                <wp:docPr id="23" name="Straight Arrow Connector 23"/>
                <wp:cNvGraphicFramePr/>
                <a:graphic xmlns:a="http://schemas.openxmlformats.org/drawingml/2006/main">
                  <a:graphicData uri="http://schemas.microsoft.com/office/word/2010/wordprocessingShape">
                    <wps:wsp>
                      <wps:cNvCnPr/>
                      <wps:spPr>
                        <a:xfrm>
                          <a:off x="0" y="0"/>
                          <a:ext cx="1438275"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0F13363D" id="_x0000_t32" coordsize="21600,21600" o:spt="32" o:oned="t" path="m,l21600,21600e" filled="f">
                <v:path arrowok="t" fillok="f" o:connecttype="none"/>
                <o:lock v:ext="edit" shapetype="t"/>
              </v:shapetype>
              <v:shape id="Straight Arrow Connector 23" o:spid="_x0000_s1026" type="#_x0000_t32" style="position:absolute;margin-left:174.75pt;margin-top:29.25pt;width:113.25pt;height: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562"/>
        <w:gridCol w:w="567"/>
        <w:gridCol w:w="567"/>
        <w:gridCol w:w="567"/>
        <w:gridCol w:w="567"/>
        <w:gridCol w:w="567"/>
      </w:tblGrid>
      <w:tr w:rsidR="00E031F7" w:rsidRPr="00C70C86" w14:paraId="50A22D70" w14:textId="77777777" w:rsidTr="00F12773">
        <w:tc>
          <w:tcPr>
            <w:tcW w:w="562" w:type="dxa"/>
          </w:tcPr>
          <w:p w14:paraId="56AE021D" w14:textId="77777777" w:rsidR="00E031F7" w:rsidRPr="00C70C86" w:rsidRDefault="00E031F7" w:rsidP="00F12773">
            <w:pPr>
              <w:jc w:val="center"/>
              <w:rPr>
                <w:rFonts w:ascii="Times New Roman" w:hAnsi="Times New Roman" w:cs="Times New Roman"/>
                <w:color w:val="000000" w:themeColor="text1"/>
                <w:sz w:val="32"/>
                <w:szCs w:val="32"/>
                <w:lang w:val="en-IN"/>
              </w:rPr>
            </w:pPr>
            <w:r w:rsidRPr="00C70C86">
              <w:rPr>
                <w:rFonts w:ascii="Times New Roman" w:hAnsi="Times New Roman" w:cs="Times New Roman"/>
                <w:color w:val="000000" w:themeColor="text1"/>
                <w:sz w:val="32"/>
                <w:szCs w:val="32"/>
                <w:lang w:val="en-IN"/>
              </w:rPr>
              <w:t>1</w:t>
            </w:r>
          </w:p>
        </w:tc>
        <w:tc>
          <w:tcPr>
            <w:tcW w:w="567" w:type="dxa"/>
          </w:tcPr>
          <w:p w14:paraId="6C9408EB" w14:textId="77777777" w:rsidR="00E031F7" w:rsidRPr="00C70C86" w:rsidRDefault="00E031F7" w:rsidP="00F12773">
            <w:pPr>
              <w:jc w:val="center"/>
              <w:rPr>
                <w:rFonts w:ascii="Times New Roman" w:hAnsi="Times New Roman" w:cs="Times New Roman"/>
                <w:color w:val="000000" w:themeColor="text1"/>
                <w:sz w:val="32"/>
                <w:szCs w:val="32"/>
                <w:lang w:val="en-IN"/>
              </w:rPr>
            </w:pPr>
            <w:r w:rsidRPr="00C70C86">
              <w:rPr>
                <w:rFonts w:ascii="Times New Roman" w:hAnsi="Times New Roman" w:cs="Times New Roman"/>
                <w:color w:val="000000" w:themeColor="text1"/>
                <w:sz w:val="32"/>
                <w:szCs w:val="32"/>
                <w:lang w:val="en-IN"/>
              </w:rPr>
              <w:t>4</w:t>
            </w:r>
          </w:p>
        </w:tc>
        <w:tc>
          <w:tcPr>
            <w:tcW w:w="567" w:type="dxa"/>
          </w:tcPr>
          <w:p w14:paraId="06271F47"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c>
          <w:tcPr>
            <w:tcW w:w="567" w:type="dxa"/>
          </w:tcPr>
          <w:p w14:paraId="25E79CAB"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2</w:t>
            </w:r>
          </w:p>
        </w:tc>
        <w:tc>
          <w:tcPr>
            <w:tcW w:w="567" w:type="dxa"/>
          </w:tcPr>
          <w:p w14:paraId="4172169A"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7" w:type="dxa"/>
          </w:tcPr>
          <w:p w14:paraId="50D9DA8D"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r>
    </w:tbl>
    <w:p w14:paraId="0357B77A" w14:textId="15DD0143" w:rsidR="00E031F7" w:rsidRDefault="00E031F7" w:rsidP="00E031F7">
      <w:pP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sidR="00E24545">
        <w:rPr>
          <w:rFonts w:ascii="Sitka Display" w:hAnsi="Sitka Display" w:cs="Times New Roman"/>
          <w:color w:val="000000" w:themeColor="text1"/>
          <w:sz w:val="28"/>
          <w:szCs w:val="28"/>
        </w:rPr>
        <w:t>Dist.</w:t>
      </w:r>
      <w:r>
        <w:rPr>
          <w:rFonts w:ascii="Sitka Display" w:hAnsi="Sitka Display" w:cs="Times New Roman"/>
          <w:color w:val="000000" w:themeColor="text1"/>
          <w:sz w:val="28"/>
          <w:szCs w:val="28"/>
        </w:rPr>
        <w:t xml:space="preserve"> </w:t>
      </w:r>
      <w:r w:rsidRPr="00E031F7">
        <w:rPr>
          <w:rFonts w:ascii="Times New Roman" w:hAnsi="Times New Roman" w:cs="Times New Roman"/>
          <w:color w:val="000000" w:themeColor="text1"/>
          <w:sz w:val="28"/>
          <w:szCs w:val="28"/>
        </w:rPr>
        <w:t>7035</w:t>
      </w:r>
    </w:p>
    <w:p w14:paraId="1BFF7BFB" w14:textId="716035C0" w:rsidR="006B5C2B" w:rsidRDefault="001920FD" w:rsidP="008A7FFB">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 xml:space="preserve">        </w:t>
      </w: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r>
      <w:r w:rsidRPr="001920FD">
        <w:rPr>
          <w:rFonts w:ascii="Sitka Display" w:hAnsi="Sitka Display" w:cs="Times New Roman"/>
          <w:color w:val="70AD47" w:themeColor="accent6"/>
          <w:sz w:val="28"/>
          <w:szCs w:val="28"/>
        </w:rPr>
        <w:t>Better Chromosome</w:t>
      </w:r>
    </w:p>
    <w:p w14:paraId="4AFD0135" w14:textId="0E98EABD" w:rsidR="00A316EA" w:rsidRDefault="00E24545" w:rsidP="008A7FFB">
      <w:pPr>
        <w:jc w:val="cente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ab/>
      </w:r>
    </w:p>
    <w:tbl>
      <w:tblPr>
        <w:tblStyle w:val="TableGrid"/>
        <w:tblW w:w="0" w:type="auto"/>
        <w:tblInd w:w="5949" w:type="dxa"/>
        <w:tblLook w:val="04A0" w:firstRow="1" w:lastRow="0" w:firstColumn="1" w:lastColumn="0" w:noHBand="0" w:noVBand="1"/>
      </w:tblPr>
      <w:tblGrid>
        <w:gridCol w:w="567"/>
        <w:gridCol w:w="567"/>
        <w:gridCol w:w="567"/>
        <w:gridCol w:w="567"/>
        <w:gridCol w:w="567"/>
        <w:gridCol w:w="566"/>
      </w:tblGrid>
      <w:tr w:rsidR="00A316EA" w14:paraId="4FB0B7D0" w14:textId="77777777" w:rsidTr="00A316EA">
        <w:tc>
          <w:tcPr>
            <w:tcW w:w="567" w:type="dxa"/>
          </w:tcPr>
          <w:p w14:paraId="2C6CC1E2" w14:textId="2423A344" w:rsidR="00A316EA" w:rsidRDefault="00A316EA" w:rsidP="00A316EA">
            <w:pPr>
              <w:jc w:val="center"/>
              <w:rPr>
                <w:rFonts w:ascii="Sitka Display" w:hAnsi="Sitka Display" w:cs="Times New Roman"/>
                <w:color w:val="000000" w:themeColor="text1"/>
                <w:sz w:val="28"/>
                <w:szCs w:val="28"/>
              </w:rPr>
            </w:pPr>
            <w:r w:rsidRPr="00C70C86">
              <w:rPr>
                <w:rFonts w:ascii="Times New Roman" w:hAnsi="Times New Roman" w:cs="Times New Roman"/>
                <w:color w:val="000000" w:themeColor="text1"/>
                <w:sz w:val="32"/>
                <w:szCs w:val="32"/>
                <w:lang w:val="en-IN"/>
              </w:rPr>
              <w:t>1</w:t>
            </w:r>
          </w:p>
        </w:tc>
        <w:tc>
          <w:tcPr>
            <w:tcW w:w="567" w:type="dxa"/>
          </w:tcPr>
          <w:p w14:paraId="6356BEC3" w14:textId="063B3735" w:rsidR="00A316EA" w:rsidRDefault="00A316EA" w:rsidP="00A316EA">
            <w:pPr>
              <w:jc w:val="center"/>
              <w:rPr>
                <w:rFonts w:ascii="Sitka Display" w:hAnsi="Sitka Display" w:cs="Times New Roman"/>
                <w:color w:val="000000" w:themeColor="text1"/>
                <w:sz w:val="28"/>
                <w:szCs w:val="28"/>
              </w:rPr>
            </w:pPr>
            <w:r w:rsidRPr="00C70C86">
              <w:rPr>
                <w:rFonts w:ascii="Times New Roman" w:hAnsi="Times New Roman" w:cs="Times New Roman"/>
                <w:color w:val="000000" w:themeColor="text1"/>
                <w:sz w:val="32"/>
                <w:szCs w:val="32"/>
                <w:lang w:val="en-IN"/>
              </w:rPr>
              <w:t>4</w:t>
            </w:r>
          </w:p>
        </w:tc>
        <w:tc>
          <w:tcPr>
            <w:tcW w:w="567" w:type="dxa"/>
          </w:tcPr>
          <w:p w14:paraId="11E11982" w14:textId="28C19504" w:rsidR="00A316EA" w:rsidRDefault="00A316EA" w:rsidP="00A316EA">
            <w:pPr>
              <w:jc w:val="center"/>
              <w:rPr>
                <w:rFonts w:ascii="Sitka Display" w:hAnsi="Sitka Display" w:cs="Times New Roman"/>
                <w:color w:val="000000" w:themeColor="text1"/>
                <w:sz w:val="28"/>
                <w:szCs w:val="28"/>
              </w:rPr>
            </w:pPr>
            <w:r>
              <w:rPr>
                <w:rFonts w:ascii="Times New Roman" w:hAnsi="Times New Roman" w:cs="Times New Roman"/>
                <w:color w:val="000000" w:themeColor="text1"/>
                <w:sz w:val="32"/>
                <w:szCs w:val="32"/>
                <w:lang w:val="en-IN"/>
              </w:rPr>
              <w:t>3</w:t>
            </w:r>
          </w:p>
        </w:tc>
        <w:tc>
          <w:tcPr>
            <w:tcW w:w="567" w:type="dxa"/>
          </w:tcPr>
          <w:p w14:paraId="039C3B77" w14:textId="257E8D1A" w:rsidR="00A316EA" w:rsidRDefault="00A316EA" w:rsidP="00A316EA">
            <w:pPr>
              <w:jc w:val="center"/>
              <w:rPr>
                <w:rFonts w:ascii="Sitka Display" w:hAnsi="Sitka Display" w:cs="Times New Roman"/>
                <w:color w:val="000000" w:themeColor="text1"/>
                <w:sz w:val="28"/>
                <w:szCs w:val="28"/>
              </w:rPr>
            </w:pPr>
            <w:r>
              <w:rPr>
                <w:rFonts w:ascii="Times New Roman" w:hAnsi="Times New Roman" w:cs="Times New Roman"/>
                <w:color w:val="000000" w:themeColor="text1"/>
                <w:sz w:val="32"/>
                <w:szCs w:val="32"/>
                <w:lang w:val="en-IN"/>
              </w:rPr>
              <w:t>2</w:t>
            </w:r>
          </w:p>
        </w:tc>
        <w:tc>
          <w:tcPr>
            <w:tcW w:w="567" w:type="dxa"/>
          </w:tcPr>
          <w:p w14:paraId="1BA1F04A" w14:textId="02F7DF56" w:rsidR="00A316EA" w:rsidRDefault="00A316EA" w:rsidP="00A316EA">
            <w:pPr>
              <w:jc w:val="center"/>
              <w:rPr>
                <w:rFonts w:ascii="Sitka Display" w:hAnsi="Sitka Display" w:cs="Times New Roman"/>
                <w:color w:val="000000" w:themeColor="text1"/>
                <w:sz w:val="28"/>
                <w:szCs w:val="28"/>
              </w:rPr>
            </w:pPr>
            <w:r>
              <w:rPr>
                <w:rFonts w:ascii="Times New Roman" w:hAnsi="Times New Roman" w:cs="Times New Roman"/>
                <w:color w:val="000000" w:themeColor="text1"/>
                <w:sz w:val="32"/>
                <w:szCs w:val="32"/>
                <w:lang w:val="en-IN"/>
              </w:rPr>
              <w:t>6</w:t>
            </w:r>
          </w:p>
        </w:tc>
        <w:tc>
          <w:tcPr>
            <w:tcW w:w="566" w:type="dxa"/>
          </w:tcPr>
          <w:p w14:paraId="2E8C193B" w14:textId="7A3FA541" w:rsidR="00A316EA" w:rsidRDefault="00A316EA" w:rsidP="00A316EA">
            <w:pPr>
              <w:jc w:val="center"/>
              <w:rPr>
                <w:rFonts w:ascii="Sitka Display" w:hAnsi="Sitka Display" w:cs="Times New Roman"/>
                <w:color w:val="000000" w:themeColor="text1"/>
                <w:sz w:val="28"/>
                <w:szCs w:val="28"/>
              </w:rPr>
            </w:pPr>
            <w:r>
              <w:rPr>
                <w:rFonts w:ascii="Times New Roman" w:hAnsi="Times New Roman" w:cs="Times New Roman"/>
                <w:color w:val="000000" w:themeColor="text1"/>
                <w:sz w:val="32"/>
                <w:szCs w:val="32"/>
                <w:lang w:val="en-IN"/>
              </w:rPr>
              <w:t>5</w:t>
            </w:r>
          </w:p>
        </w:tc>
      </w:tr>
    </w:tbl>
    <w:p w14:paraId="7955BCFE" w14:textId="78BAE19D" w:rsidR="00E031F7" w:rsidRDefault="00A316EA" w:rsidP="00A316EA">
      <w:pPr>
        <w:rPr>
          <w:rFonts w:ascii="Sitka Display" w:hAnsi="Sitka Display" w:cs="Times New Roman"/>
          <w:color w:val="000000" w:themeColor="text1"/>
          <w:sz w:val="28"/>
          <w:szCs w:val="28"/>
        </w:rPr>
      </w:pPr>
      <w:r>
        <w:rPr>
          <w:rFonts w:ascii="Sitka Display" w:hAnsi="Sitka Display" w:cs="Times New Roman"/>
          <w:color w:val="000000" w:themeColor="text1"/>
          <w:sz w:val="28"/>
          <w:szCs w:val="28"/>
        </w:rPr>
        <w:tab/>
      </w:r>
      <w:r>
        <w:rPr>
          <w:rFonts w:ascii="Sitka Display" w:hAnsi="Sitka Display" w:cs="Times New Roman"/>
          <w:color w:val="000000" w:themeColor="text1"/>
          <w:sz w:val="28"/>
          <w:szCs w:val="28"/>
        </w:rPr>
        <w:tab/>
        <w:t>Dist.</w:t>
      </w:r>
      <w:r w:rsidRPr="00E24545">
        <w:rPr>
          <w:rFonts w:ascii="Times New Roman" w:hAnsi="Times New Roman" w:cs="Times New Roman"/>
          <w:color w:val="000000" w:themeColor="text1"/>
          <w:sz w:val="28"/>
          <w:szCs w:val="28"/>
        </w:rPr>
        <w:t>8073</w:t>
      </w:r>
      <w:r w:rsidR="000E5BAA">
        <w:rPr>
          <w:rFonts w:ascii="Times New Roman" w:hAnsi="Times New Roman" w:cs="Times New Roman"/>
          <w:color w:val="000000" w:themeColor="text1"/>
          <w:sz w:val="28"/>
          <w:szCs w:val="28"/>
        </w:rPr>
        <w:tab/>
      </w:r>
      <w:r w:rsidR="000E5BAA">
        <w:rPr>
          <w:rFonts w:ascii="Times New Roman" w:hAnsi="Times New Roman" w:cs="Times New Roman"/>
          <w:color w:val="000000" w:themeColor="text1"/>
          <w:sz w:val="28"/>
          <w:szCs w:val="28"/>
        </w:rPr>
        <w:tab/>
      </w:r>
      <w:r w:rsidR="000E5BAA">
        <w:rPr>
          <w:rFonts w:ascii="Times New Roman" w:hAnsi="Times New Roman" w:cs="Times New Roman"/>
          <w:color w:val="000000" w:themeColor="text1"/>
          <w:sz w:val="28"/>
          <w:szCs w:val="28"/>
        </w:rPr>
        <w:tab/>
      </w:r>
      <w:r w:rsidR="000E5BAA">
        <w:rPr>
          <w:rFonts w:ascii="Times New Roman" w:hAnsi="Times New Roman" w:cs="Times New Roman"/>
          <w:color w:val="000000" w:themeColor="text1"/>
          <w:sz w:val="28"/>
          <w:szCs w:val="28"/>
        </w:rPr>
        <w:tab/>
      </w:r>
      <w:r w:rsidR="000E5BAA">
        <w:rPr>
          <w:rFonts w:ascii="Times New Roman" w:hAnsi="Times New Roman" w:cs="Times New Roman"/>
          <w:color w:val="000000" w:themeColor="text1"/>
          <w:sz w:val="28"/>
          <w:szCs w:val="28"/>
        </w:rPr>
        <w:tab/>
      </w:r>
      <w:r w:rsidR="000E5BAA">
        <w:rPr>
          <w:rFonts w:ascii="Times New Roman" w:hAnsi="Times New Roman" w:cs="Times New Roman"/>
          <w:color w:val="000000" w:themeColor="text1"/>
          <w:sz w:val="28"/>
          <w:szCs w:val="28"/>
        </w:rPr>
        <w:tab/>
      </w:r>
      <w:r w:rsidR="000E5BAA">
        <w:rPr>
          <w:rFonts w:ascii="Times New Roman" w:hAnsi="Times New Roman" w:cs="Times New Roman"/>
          <w:color w:val="000000" w:themeColor="text1"/>
          <w:sz w:val="28"/>
          <w:szCs w:val="28"/>
        </w:rPr>
        <w:tab/>
      </w:r>
      <w:r w:rsidR="000E5BAA" w:rsidRPr="000E5BAA">
        <w:rPr>
          <w:rFonts w:ascii="Times New Roman" w:hAnsi="Times New Roman" w:cs="Times New Roman"/>
          <w:color w:val="0070C0"/>
          <w:sz w:val="28"/>
          <w:szCs w:val="28"/>
        </w:rPr>
        <w:t>Mating Pool</w:t>
      </w:r>
    </w:p>
    <w:tbl>
      <w:tblPr>
        <w:tblStyle w:val="TableGrid"/>
        <w:tblW w:w="0" w:type="auto"/>
        <w:tblLook w:val="04A0" w:firstRow="1" w:lastRow="0" w:firstColumn="1" w:lastColumn="0" w:noHBand="0" w:noVBand="1"/>
      </w:tblPr>
      <w:tblGrid>
        <w:gridCol w:w="561"/>
        <w:gridCol w:w="561"/>
        <w:gridCol w:w="561"/>
        <w:gridCol w:w="561"/>
        <w:gridCol w:w="561"/>
        <w:gridCol w:w="561"/>
      </w:tblGrid>
      <w:tr w:rsidR="00E031F7" w:rsidRPr="00C70C86" w14:paraId="5FFD89CD" w14:textId="77777777" w:rsidTr="00F12773">
        <w:trPr>
          <w:trHeight w:val="463"/>
        </w:trPr>
        <w:tc>
          <w:tcPr>
            <w:tcW w:w="561" w:type="dxa"/>
          </w:tcPr>
          <w:p w14:paraId="173AC1B0"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1</w:t>
            </w:r>
          </w:p>
        </w:tc>
        <w:tc>
          <w:tcPr>
            <w:tcW w:w="561" w:type="dxa"/>
          </w:tcPr>
          <w:p w14:paraId="44254BE9"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4</w:t>
            </w:r>
          </w:p>
        </w:tc>
        <w:tc>
          <w:tcPr>
            <w:tcW w:w="561" w:type="dxa"/>
          </w:tcPr>
          <w:p w14:paraId="65DE14B7"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2</w:t>
            </w:r>
          </w:p>
        </w:tc>
        <w:tc>
          <w:tcPr>
            <w:tcW w:w="561" w:type="dxa"/>
          </w:tcPr>
          <w:p w14:paraId="13CD9FFA"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1" w:type="dxa"/>
          </w:tcPr>
          <w:p w14:paraId="527EF816"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c>
          <w:tcPr>
            <w:tcW w:w="561" w:type="dxa"/>
          </w:tcPr>
          <w:p w14:paraId="6C003BA8" w14:textId="77777777" w:rsidR="00E031F7" w:rsidRPr="00C70C86" w:rsidRDefault="00E031F7" w:rsidP="00F12773">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r>
    </w:tbl>
    <w:p w14:paraId="3D39345A" w14:textId="60DA07ED" w:rsidR="001F51B0" w:rsidRDefault="003A3C18" w:rsidP="0004162D">
      <w:p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14:paraId="71B4225C" w14:textId="5BF410E6" w:rsidR="0004162D" w:rsidRDefault="0004162D" w:rsidP="0004162D">
      <w:pPr>
        <w:spacing w:line="360" w:lineRule="auto"/>
        <w:rPr>
          <w:rFonts w:ascii="Sitka Display" w:hAnsi="Sitka Display" w:cs="Times New Roman"/>
          <w:b/>
          <w:bCs/>
          <w:color w:val="000000" w:themeColor="text1"/>
          <w:sz w:val="32"/>
          <w:szCs w:val="32"/>
        </w:rPr>
      </w:pPr>
      <w:r w:rsidRPr="00D23C1E">
        <w:rPr>
          <w:rFonts w:ascii="Times New Roman" w:hAnsi="Times New Roman" w:cs="Times New Roman"/>
          <w:color w:val="000000" w:themeColor="text1"/>
          <w:sz w:val="32"/>
          <w:szCs w:val="32"/>
        </w:rPr>
        <w:t>5.4.</w:t>
      </w:r>
      <w:r>
        <w:rPr>
          <w:rFonts w:ascii="Times New Roman" w:hAnsi="Times New Roman" w:cs="Times New Roman"/>
          <w:b/>
          <w:bCs/>
          <w:color w:val="000000" w:themeColor="text1"/>
          <w:sz w:val="32"/>
          <w:szCs w:val="32"/>
        </w:rPr>
        <w:t xml:space="preserve"> </w:t>
      </w:r>
      <w:r w:rsidRPr="009B7A60">
        <w:rPr>
          <w:rFonts w:ascii="Times New Roman" w:hAnsi="Times New Roman" w:cs="Times New Roman"/>
          <w:b/>
          <w:bCs/>
          <w:color w:val="000000" w:themeColor="text1"/>
          <w:sz w:val="32"/>
          <w:szCs w:val="32"/>
        </w:rPr>
        <w:t xml:space="preserve"> </w:t>
      </w:r>
      <w:r>
        <w:rPr>
          <w:rFonts w:ascii="Californian FB" w:hAnsi="Californian FB" w:cs="Times New Roman"/>
          <w:b/>
          <w:bCs/>
          <w:color w:val="000000" w:themeColor="text1"/>
          <w:sz w:val="32"/>
          <w:szCs w:val="32"/>
        </w:rPr>
        <w:t>Crossover</w:t>
      </w:r>
      <w:r w:rsidRPr="009B7A60">
        <w:rPr>
          <w:rFonts w:ascii="Sitka Display" w:hAnsi="Sitka Display" w:cs="Times New Roman"/>
          <w:b/>
          <w:bCs/>
          <w:color w:val="000000" w:themeColor="text1"/>
          <w:sz w:val="32"/>
          <w:szCs w:val="32"/>
        </w:rPr>
        <w:t>:</w:t>
      </w:r>
    </w:p>
    <w:p w14:paraId="1A5DC1FA" w14:textId="7AF752A4" w:rsidR="0004162D" w:rsidRPr="0004162D" w:rsidRDefault="00D05E81" w:rsidP="00D00421">
      <w:pPr>
        <w:rPr>
          <w:rFonts w:ascii="Sitka Display" w:hAnsi="Sitka Display" w:cs="Times New Roman"/>
          <w:color w:val="000000" w:themeColor="text1"/>
          <w:sz w:val="28"/>
          <w:szCs w:val="28"/>
        </w:rPr>
      </w:pPr>
      <w:r w:rsidRPr="00D05E81">
        <w:rPr>
          <w:rFonts w:ascii="Sitka Display" w:hAnsi="Sitka Display" w:cs="Times New Roman"/>
          <w:color w:val="000000" w:themeColor="text1"/>
          <w:sz w:val="28"/>
          <w:szCs w:val="28"/>
        </w:rPr>
        <w:t>Crossover means ex</w:t>
      </w:r>
      <w:r>
        <w:rPr>
          <w:rFonts w:ascii="Sitka Display" w:hAnsi="Sitka Display" w:cs="Times New Roman"/>
          <w:color w:val="000000" w:themeColor="text1"/>
          <w:sz w:val="28"/>
          <w:szCs w:val="28"/>
        </w:rPr>
        <w:t>changing the genetic elements between the chromosomes</w:t>
      </w:r>
      <w:r w:rsidR="00D86D89">
        <w:rPr>
          <w:rFonts w:ascii="Sitka Display" w:hAnsi="Sitka Display" w:cs="Times New Roman"/>
          <w:color w:val="000000" w:themeColor="text1"/>
          <w:sz w:val="28"/>
          <w:szCs w:val="28"/>
        </w:rPr>
        <w:t>. Crossover is of two types: single point crossover and multi-point crossover.</w:t>
      </w:r>
      <w:r w:rsidR="00D86D89" w:rsidRPr="00D05E81">
        <w:rPr>
          <w:rFonts w:ascii="Sitka Display" w:hAnsi="Sitka Display" w:cs="Times New Roman"/>
          <w:color w:val="000000" w:themeColor="text1"/>
          <w:sz w:val="28"/>
          <w:szCs w:val="28"/>
        </w:rPr>
        <w:t xml:space="preserve"> </w:t>
      </w:r>
      <w:r w:rsidR="00071274" w:rsidRPr="00071274">
        <w:rPr>
          <w:rFonts w:ascii="Sitka Display" w:hAnsi="Sitka Display" w:cs="Times New Roman"/>
          <w:color w:val="000000" w:themeColor="text1"/>
          <w:sz w:val="28"/>
          <w:szCs w:val="28"/>
        </w:rPr>
        <w:t>We have chosen to use the single-point crossover method, which involves selecting a random crossover point in the chromosome and exchanging the substrings between two selected chromosomes. However, this method is not suitable for the travelling salesman problem since it can generate offspring that do not meet the problem's requirements.</w:t>
      </w:r>
      <w:r w:rsidR="00071274">
        <w:rPr>
          <w:rFonts w:ascii="Sitka Display" w:hAnsi="Sitka Display" w:cs="Times New Roman"/>
          <w:color w:val="000000" w:themeColor="text1"/>
          <w:sz w:val="28"/>
          <w:szCs w:val="28"/>
        </w:rPr>
        <w:t xml:space="preserve"> </w:t>
      </w:r>
      <w:r w:rsidR="007A655E">
        <w:rPr>
          <w:rFonts w:ascii="Sitka Display" w:hAnsi="Sitka Display" w:cs="Times New Roman"/>
          <w:color w:val="000000" w:themeColor="text1"/>
          <w:sz w:val="28"/>
          <w:szCs w:val="28"/>
        </w:rPr>
        <w:t xml:space="preserve">The </w:t>
      </w:r>
      <w:r w:rsidR="007A655E" w:rsidRPr="00D13E66">
        <w:rPr>
          <w:rFonts w:ascii="Sitka Display" w:hAnsi="Sitka Display" w:cs="Times New Roman"/>
          <w:color w:val="000000" w:themeColor="text1"/>
          <w:sz w:val="28"/>
          <w:szCs w:val="28"/>
        </w:rPr>
        <w:t xml:space="preserve">crossover point </w:t>
      </w:r>
      <w:r w:rsidR="007A655E">
        <w:rPr>
          <w:rFonts w:ascii="Sitka Display" w:hAnsi="Sitka Display" w:cs="Times New Roman"/>
          <w:color w:val="000000" w:themeColor="text1"/>
          <w:sz w:val="28"/>
          <w:szCs w:val="28"/>
        </w:rPr>
        <w:t xml:space="preserve">is chosen randomly. </w:t>
      </w:r>
      <w:r w:rsidR="0005634D">
        <w:rPr>
          <w:rFonts w:ascii="Sitka Display" w:hAnsi="Sitka Display" w:cs="Times New Roman"/>
          <w:color w:val="000000" w:themeColor="text1"/>
          <w:sz w:val="28"/>
          <w:szCs w:val="28"/>
        </w:rPr>
        <w:t xml:space="preserve">Here I slightly modified the crossover operation. After the crossover of two </w:t>
      </w:r>
      <w:r w:rsidR="00D13E66">
        <w:rPr>
          <w:rFonts w:ascii="Sitka Display" w:hAnsi="Sitka Display" w:cs="Times New Roman"/>
          <w:color w:val="000000" w:themeColor="text1"/>
          <w:sz w:val="28"/>
          <w:szCs w:val="28"/>
        </w:rPr>
        <w:t>chromosomes,</w:t>
      </w:r>
      <w:r w:rsidR="0005634D">
        <w:rPr>
          <w:rFonts w:ascii="Sitka Display" w:hAnsi="Sitka Display" w:cs="Times New Roman"/>
          <w:color w:val="000000" w:themeColor="text1"/>
          <w:sz w:val="28"/>
          <w:szCs w:val="28"/>
        </w:rPr>
        <w:t xml:space="preserve"> </w:t>
      </w:r>
      <w:r w:rsidR="00C945DB">
        <w:rPr>
          <w:rFonts w:ascii="Sitka Display" w:hAnsi="Sitka Display" w:cs="Times New Roman"/>
          <w:color w:val="000000" w:themeColor="text1"/>
          <w:sz w:val="28"/>
          <w:szCs w:val="28"/>
        </w:rPr>
        <w:t xml:space="preserve">we apply unique function on the set of chromosomes and take the unique cities only then </w:t>
      </w:r>
      <w:r w:rsidR="00204C8C">
        <w:rPr>
          <w:rFonts w:ascii="Sitka Display" w:hAnsi="Sitka Display" w:cs="Times New Roman"/>
          <w:color w:val="000000" w:themeColor="text1"/>
          <w:sz w:val="28"/>
          <w:szCs w:val="28"/>
        </w:rPr>
        <w:t xml:space="preserve">we apply </w:t>
      </w:r>
      <w:r w:rsidR="00204C8C">
        <w:rPr>
          <w:rFonts w:ascii="Sitka Display" w:hAnsi="Sitka Display" w:cs="Times New Roman"/>
          <w:color w:val="000000" w:themeColor="text1"/>
          <w:sz w:val="28"/>
          <w:szCs w:val="28"/>
        </w:rPr>
        <w:lastRenderedPageBreak/>
        <w:t xml:space="preserve">difference operator to identify the </w:t>
      </w:r>
      <w:r w:rsidR="00700990">
        <w:rPr>
          <w:rFonts w:ascii="Sitka Display" w:hAnsi="Sitka Display" w:cs="Times New Roman"/>
          <w:color w:val="000000" w:themeColor="text1"/>
          <w:sz w:val="28"/>
          <w:szCs w:val="28"/>
        </w:rPr>
        <w:t xml:space="preserve">missing cities. Then the missing cities are added to the chromosome to </w:t>
      </w:r>
      <w:r w:rsidR="00531AA5">
        <w:rPr>
          <w:rFonts w:ascii="Sitka Display" w:hAnsi="Sitka Display" w:cs="Times New Roman"/>
          <w:color w:val="000000" w:themeColor="text1"/>
          <w:sz w:val="28"/>
          <w:szCs w:val="28"/>
        </w:rPr>
        <w:t>make a complete tour.</w:t>
      </w:r>
    </w:p>
    <w:p w14:paraId="0C53798D" w14:textId="62CA04C6" w:rsidR="00420F71" w:rsidRPr="004D4B56" w:rsidRDefault="00CB6885" w:rsidP="00C31CAA">
      <w:pPr>
        <w:rPr>
          <w:rFonts w:ascii="Sitka Display" w:hAnsi="Sitka Display" w:cs="Times New Roman"/>
          <w:color w:val="000000" w:themeColor="text1"/>
          <w:sz w:val="28"/>
          <w:szCs w:val="28"/>
        </w:rPr>
      </w:pPr>
      <w:r>
        <w:rPr>
          <w:rFonts w:ascii="Sitka Display" w:hAnsi="Sitka Display"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7B2610EB" wp14:editId="57191A70">
                <wp:simplePos x="0" y="0"/>
                <wp:positionH relativeFrom="column">
                  <wp:posOffset>2276474</wp:posOffset>
                </wp:positionH>
                <wp:positionV relativeFrom="paragraph">
                  <wp:posOffset>295275</wp:posOffset>
                </wp:positionV>
                <wp:extent cx="1266825" cy="44767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12668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5E7C041" id="Straight Arrow Connector 19" o:spid="_x0000_s1026" type="#_x0000_t32" style="position:absolute;margin-left:179.25pt;margin-top:23.25pt;width:99.75pt;height:3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" strokecolor="black [3200]" strokeweight=".5pt">
                <v:stroke endarrow="block" joinstyle="miter"/>
              </v:shape>
            </w:pict>
          </mc:Fallback>
        </mc:AlternateContent>
      </w:r>
      <w:r>
        <w:rPr>
          <w:rFonts w:ascii="Sitka Display" w:hAnsi="Sitka Display"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53F7B696" wp14:editId="6CAB357B">
                <wp:simplePos x="0" y="0"/>
                <wp:positionH relativeFrom="column">
                  <wp:posOffset>1057275</wp:posOffset>
                </wp:positionH>
                <wp:positionV relativeFrom="paragraph">
                  <wp:posOffset>0</wp:posOffset>
                </wp:positionV>
                <wp:extent cx="0" cy="17526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175260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du="http://schemas.microsoft.com/office/word/2023/wordml/word16du">
            <w:pict>
              <v:line w14:anchorId="5AD3C966" id="Straight Connector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3.25pt,0" to="83.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" strokecolor="#4472c4 [3208]">
                <v:stroke dashstyle="dash"/>
              </v:line>
            </w:pict>
          </mc:Fallback>
        </mc:AlternateContent>
      </w:r>
    </w:p>
    <w:tbl>
      <w:tblPr>
        <w:tblStyle w:val="TableGrid"/>
        <w:tblW w:w="0" w:type="auto"/>
        <w:tblLook w:val="04A0" w:firstRow="1" w:lastRow="0" w:firstColumn="1" w:lastColumn="0" w:noHBand="0" w:noVBand="1"/>
      </w:tblPr>
      <w:tblGrid>
        <w:gridCol w:w="562"/>
        <w:gridCol w:w="567"/>
        <w:gridCol w:w="567"/>
        <w:gridCol w:w="567"/>
        <w:gridCol w:w="567"/>
        <w:gridCol w:w="567"/>
      </w:tblGrid>
      <w:tr w:rsidR="00F84715" w14:paraId="33AC0118" w14:textId="77777777" w:rsidTr="00F84715">
        <w:tc>
          <w:tcPr>
            <w:tcW w:w="562" w:type="dxa"/>
          </w:tcPr>
          <w:p w14:paraId="139595D7" w14:textId="496628AD" w:rsidR="00F84715" w:rsidRPr="00C70C86" w:rsidRDefault="00C70C86" w:rsidP="00F84715">
            <w:pPr>
              <w:jc w:val="center"/>
              <w:rPr>
                <w:rFonts w:ascii="Times New Roman" w:hAnsi="Times New Roman" w:cs="Times New Roman"/>
                <w:color w:val="000000" w:themeColor="text1"/>
                <w:sz w:val="32"/>
                <w:szCs w:val="32"/>
                <w:lang w:val="en-IN"/>
              </w:rPr>
            </w:pPr>
            <w:r w:rsidRPr="00C70C86">
              <w:rPr>
                <w:rFonts w:ascii="Times New Roman" w:hAnsi="Times New Roman" w:cs="Times New Roman"/>
                <w:color w:val="000000" w:themeColor="text1"/>
                <w:sz w:val="32"/>
                <w:szCs w:val="32"/>
                <w:lang w:val="en-IN"/>
              </w:rPr>
              <w:t>1</w:t>
            </w:r>
          </w:p>
        </w:tc>
        <w:tc>
          <w:tcPr>
            <w:tcW w:w="567" w:type="dxa"/>
          </w:tcPr>
          <w:p w14:paraId="6CA20FBA" w14:textId="6F335371" w:rsidR="00F84715" w:rsidRPr="00C70C86" w:rsidRDefault="00C70C86" w:rsidP="00F84715">
            <w:pPr>
              <w:jc w:val="center"/>
              <w:rPr>
                <w:rFonts w:ascii="Times New Roman" w:hAnsi="Times New Roman" w:cs="Times New Roman"/>
                <w:color w:val="000000" w:themeColor="text1"/>
                <w:sz w:val="32"/>
                <w:szCs w:val="32"/>
                <w:lang w:val="en-IN"/>
              </w:rPr>
            </w:pPr>
            <w:r w:rsidRPr="00C70C86">
              <w:rPr>
                <w:rFonts w:ascii="Times New Roman" w:hAnsi="Times New Roman" w:cs="Times New Roman"/>
                <w:color w:val="000000" w:themeColor="text1"/>
                <w:sz w:val="32"/>
                <w:szCs w:val="32"/>
                <w:lang w:val="en-IN"/>
              </w:rPr>
              <w:t>4</w:t>
            </w:r>
          </w:p>
        </w:tc>
        <w:tc>
          <w:tcPr>
            <w:tcW w:w="567" w:type="dxa"/>
          </w:tcPr>
          <w:p w14:paraId="20423C5F" w14:textId="5AFFF184" w:rsidR="00F84715" w:rsidRPr="00C70C86" w:rsidRDefault="00C70C86" w:rsidP="00F8471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c>
          <w:tcPr>
            <w:tcW w:w="567" w:type="dxa"/>
          </w:tcPr>
          <w:p w14:paraId="2812CE46" w14:textId="44F79306" w:rsidR="00F84715" w:rsidRPr="00C70C86" w:rsidRDefault="00C70C86" w:rsidP="00F8471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2</w:t>
            </w:r>
          </w:p>
        </w:tc>
        <w:tc>
          <w:tcPr>
            <w:tcW w:w="567" w:type="dxa"/>
          </w:tcPr>
          <w:p w14:paraId="74800B06" w14:textId="745A88B2" w:rsidR="00F84715" w:rsidRPr="00C70C86" w:rsidRDefault="00C70C86" w:rsidP="00F8471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7" w:type="dxa"/>
          </w:tcPr>
          <w:p w14:paraId="6F33DCD6" w14:textId="503B117E" w:rsidR="00F84715" w:rsidRPr="00C70C86" w:rsidRDefault="00C70C86" w:rsidP="00F8471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r>
    </w:tbl>
    <w:p w14:paraId="07943199" w14:textId="16F0023E" w:rsidR="00C70C86" w:rsidRPr="004D384B" w:rsidRDefault="00D70682" w:rsidP="001D62E7">
      <w:pPr>
        <w:rPr>
          <w:rFonts w:ascii="Constantia" w:hAnsi="Constantia"/>
          <w:color w:val="000000" w:themeColor="text1"/>
          <w:sz w:val="40"/>
          <w:szCs w:val="40"/>
          <w:lang w:val="en-IN"/>
        </w:rPr>
      </w:pPr>
      <w:r>
        <w:rPr>
          <w:rFonts w:ascii="Sitka Display" w:hAnsi="Sitka Display"/>
          <w:color w:val="000000" w:themeColor="text1"/>
          <w:sz w:val="28"/>
          <w:szCs w:val="28"/>
          <w:lang w:val="en-IN"/>
        </w:rPr>
        <w:tab/>
        <w:t xml:space="preserve">   </w:t>
      </w:r>
      <w:r w:rsidR="005D04B7">
        <w:rPr>
          <w:rFonts w:ascii="Sitka Display" w:hAnsi="Sitka Display"/>
          <w:color w:val="000000" w:themeColor="text1"/>
          <w:sz w:val="28"/>
          <w:szCs w:val="28"/>
          <w:lang w:val="en-IN"/>
        </w:rPr>
        <w:t xml:space="preserve">Parent </w:t>
      </w:r>
      <w:r w:rsidR="005D04B7" w:rsidRPr="005D04B7">
        <w:rPr>
          <w:rFonts w:ascii="Times New Roman" w:hAnsi="Times New Roman" w:cs="Times New Roman"/>
          <w:color w:val="000000" w:themeColor="text1"/>
          <w:sz w:val="28"/>
          <w:szCs w:val="28"/>
          <w:lang w:val="en-IN"/>
        </w:rPr>
        <w:t>1</w:t>
      </w:r>
      <w:r w:rsidR="00C70C86">
        <w:rPr>
          <w:rFonts w:ascii="Constantia" w:hAnsi="Constantia"/>
          <w:color w:val="000000" w:themeColor="text1"/>
          <w:sz w:val="40"/>
          <w:szCs w:val="40"/>
          <w:lang w:val="en-IN"/>
        </w:rPr>
        <w:tab/>
      </w:r>
      <w:r w:rsidR="00C70C86">
        <w:rPr>
          <w:rFonts w:ascii="Constantia" w:hAnsi="Constantia"/>
          <w:color w:val="000000" w:themeColor="text1"/>
          <w:sz w:val="40"/>
          <w:szCs w:val="40"/>
          <w:lang w:val="en-IN"/>
        </w:rPr>
        <w:tab/>
      </w:r>
      <w:r w:rsidR="00C70C86">
        <w:rPr>
          <w:rFonts w:ascii="Constantia" w:hAnsi="Constantia"/>
          <w:color w:val="000000" w:themeColor="text1"/>
          <w:sz w:val="40"/>
          <w:szCs w:val="40"/>
          <w:lang w:val="en-IN"/>
        </w:rPr>
        <w:tab/>
      </w:r>
      <w:r w:rsidR="00C70C86">
        <w:rPr>
          <w:rFonts w:ascii="Constantia" w:hAnsi="Constantia"/>
          <w:color w:val="000000" w:themeColor="text1"/>
          <w:sz w:val="40"/>
          <w:szCs w:val="40"/>
          <w:lang w:val="en-IN"/>
        </w:rPr>
        <w:tab/>
      </w:r>
      <w:r w:rsidR="00C70C86">
        <w:rPr>
          <w:rFonts w:ascii="Constantia" w:hAnsi="Constantia"/>
          <w:color w:val="000000" w:themeColor="text1"/>
          <w:sz w:val="40"/>
          <w:szCs w:val="40"/>
          <w:lang w:val="en-IN"/>
        </w:rPr>
        <w:tab/>
      </w:r>
      <w:r w:rsidR="00C70C86">
        <w:rPr>
          <w:rFonts w:ascii="Constantia" w:hAnsi="Constantia"/>
          <w:color w:val="000000" w:themeColor="text1"/>
          <w:sz w:val="40"/>
          <w:szCs w:val="40"/>
          <w:lang w:val="en-IN"/>
        </w:rPr>
        <w:tab/>
      </w:r>
    </w:p>
    <w:tbl>
      <w:tblPr>
        <w:tblStyle w:val="TableGrid"/>
        <w:tblW w:w="0" w:type="auto"/>
        <w:tblInd w:w="5949" w:type="dxa"/>
        <w:tblLook w:val="04A0" w:firstRow="1" w:lastRow="0" w:firstColumn="1" w:lastColumn="0" w:noHBand="0" w:noVBand="1"/>
      </w:tblPr>
      <w:tblGrid>
        <w:gridCol w:w="567"/>
        <w:gridCol w:w="567"/>
        <w:gridCol w:w="567"/>
        <w:gridCol w:w="567"/>
        <w:gridCol w:w="567"/>
        <w:gridCol w:w="566"/>
      </w:tblGrid>
      <w:tr w:rsidR="00C70C86" w14:paraId="4A6D60C4" w14:textId="77777777" w:rsidTr="00C70C86">
        <w:tc>
          <w:tcPr>
            <w:tcW w:w="567" w:type="dxa"/>
          </w:tcPr>
          <w:p w14:paraId="2811C88C" w14:textId="69F0B39F" w:rsidR="00C70C86" w:rsidRPr="00C70C86" w:rsidRDefault="00CB6885" w:rsidP="00CB688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1</w:t>
            </w:r>
          </w:p>
        </w:tc>
        <w:tc>
          <w:tcPr>
            <w:tcW w:w="567" w:type="dxa"/>
          </w:tcPr>
          <w:p w14:paraId="4D477641" w14:textId="5227BE7E" w:rsidR="00C70C86" w:rsidRPr="00C70C86" w:rsidRDefault="00CB6885" w:rsidP="00CB688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4</w:t>
            </w:r>
          </w:p>
        </w:tc>
        <w:tc>
          <w:tcPr>
            <w:tcW w:w="567" w:type="dxa"/>
          </w:tcPr>
          <w:p w14:paraId="49907BD2" w14:textId="59C3B88B" w:rsidR="00C70C86" w:rsidRPr="00C70C86" w:rsidRDefault="00CB6885" w:rsidP="00CB688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c>
          <w:tcPr>
            <w:tcW w:w="567" w:type="dxa"/>
          </w:tcPr>
          <w:p w14:paraId="46EB09D2" w14:textId="448BA55B" w:rsidR="00C70C86" w:rsidRPr="00C70C86" w:rsidRDefault="00CB6885" w:rsidP="00CB688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7" w:type="dxa"/>
          </w:tcPr>
          <w:p w14:paraId="41E491A9" w14:textId="5FFAE373" w:rsidR="00C70C86" w:rsidRPr="00C70C86" w:rsidRDefault="00AF6DA7" w:rsidP="00CB688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c>
          <w:tcPr>
            <w:tcW w:w="566" w:type="dxa"/>
          </w:tcPr>
          <w:p w14:paraId="78B4C819" w14:textId="36F4A964" w:rsidR="00C70C86" w:rsidRPr="00C70C86" w:rsidRDefault="00AF6DA7" w:rsidP="00CB6885">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r>
    </w:tbl>
    <w:p w14:paraId="201FB82F" w14:textId="34B31B4D" w:rsidR="00AC59DF" w:rsidRPr="00AF6DA7" w:rsidRDefault="00663E8A" w:rsidP="00455183">
      <w:pPr>
        <w:jc w:val="center"/>
        <w:rPr>
          <w:rFonts w:ascii="Sitka Display" w:hAnsi="Sitka Display"/>
          <w:color w:val="000000" w:themeColor="text1"/>
          <w:sz w:val="28"/>
          <w:szCs w:val="28"/>
          <w:lang w:val="en-IN"/>
        </w:rPr>
      </w:pPr>
      <w:r>
        <w:rPr>
          <w:rFonts w:ascii="Constantia" w:hAnsi="Constantia"/>
          <w:noProof/>
          <w:color w:val="000000" w:themeColor="text1"/>
          <w:sz w:val="40"/>
          <w:szCs w:val="40"/>
          <w:lang w:val="en-IN"/>
        </w:rPr>
        <mc:AlternateContent>
          <mc:Choice Requires="wps">
            <w:drawing>
              <wp:anchor distT="0" distB="0" distL="114300" distR="114300" simplePos="0" relativeHeight="251667456" behindDoc="0" locked="0" layoutInCell="1" allowOverlap="1" wp14:anchorId="4537E3DE" wp14:editId="4CF90676">
                <wp:simplePos x="0" y="0"/>
                <wp:positionH relativeFrom="column">
                  <wp:posOffset>4724400</wp:posOffset>
                </wp:positionH>
                <wp:positionV relativeFrom="paragraph">
                  <wp:posOffset>260984</wp:posOffset>
                </wp:positionV>
                <wp:extent cx="0" cy="11525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098CF78" id="Straight Arrow Connector 21" o:spid="_x0000_s1026" type="#_x0000_t32" style="position:absolute;margin-left:372pt;margin-top:20.55pt;width:0;height:9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" strokecolor="black [3200]" strokeweight=".5pt">
                <v:stroke endarrow="block" joinstyle="miter"/>
              </v:shape>
            </w:pict>
          </mc:Fallback>
        </mc:AlternateContent>
      </w:r>
      <w:r w:rsidR="00CB6885">
        <w:rPr>
          <w:rFonts w:ascii="Constantia" w:hAnsi="Constantia"/>
          <w:noProof/>
          <w:color w:val="000000" w:themeColor="text1"/>
          <w:sz w:val="40"/>
          <w:szCs w:val="40"/>
          <w:lang w:val="en-IN"/>
        </w:rPr>
        <mc:AlternateContent>
          <mc:Choice Requires="wps">
            <w:drawing>
              <wp:anchor distT="0" distB="0" distL="114300" distR="114300" simplePos="0" relativeHeight="251666432" behindDoc="0" locked="0" layoutInCell="1" allowOverlap="1" wp14:anchorId="3CA37E35" wp14:editId="6B2AF472">
                <wp:simplePos x="0" y="0"/>
                <wp:positionH relativeFrom="column">
                  <wp:posOffset>2276474</wp:posOffset>
                </wp:positionH>
                <wp:positionV relativeFrom="paragraph">
                  <wp:posOffset>51435</wp:posOffset>
                </wp:positionV>
                <wp:extent cx="1266825" cy="43815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12668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F7FA965" id="Straight Arrow Connector 20" o:spid="_x0000_s1026" type="#_x0000_t32" style="position:absolute;margin-left:179.25pt;margin-top:4.05pt;width:99.7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" strokecolor="black [3200]" strokeweight=".5pt">
                <v:stroke endarrow="block" joinstyle="miter"/>
              </v:shape>
            </w:pict>
          </mc:Fallback>
        </mc:AlternateContent>
      </w:r>
      <w:r w:rsidR="00D70682" w:rsidRPr="00D70682">
        <w:rPr>
          <w:rFonts w:ascii="Sitka Display" w:hAnsi="Sitka Display"/>
          <w:color w:val="000000" w:themeColor="text1"/>
          <w:sz w:val="28"/>
          <w:szCs w:val="28"/>
          <w:lang w:val="en-IN"/>
        </w:rPr>
        <w:t xml:space="preserve">Parent </w:t>
      </w:r>
      <w:r w:rsidR="00D70682" w:rsidRPr="00D70682">
        <w:rPr>
          <w:rFonts w:ascii="Times New Roman" w:hAnsi="Times New Roman" w:cs="Times New Roman"/>
          <w:color w:val="000000" w:themeColor="text1"/>
          <w:sz w:val="28"/>
          <w:szCs w:val="28"/>
          <w:lang w:val="en-IN"/>
        </w:rPr>
        <w:t>2</w:t>
      </w:r>
      <w:r w:rsidR="00AF6DA7" w:rsidRPr="00D70682">
        <w:rPr>
          <w:rFonts w:ascii="Sitka Display" w:hAnsi="Sitka Display"/>
          <w:color w:val="000000" w:themeColor="text1"/>
          <w:sz w:val="28"/>
          <w:szCs w:val="28"/>
          <w:lang w:val="en-IN"/>
        </w:rPr>
        <w:tab/>
      </w:r>
      <w:r w:rsidR="00AF6DA7">
        <w:rPr>
          <w:rFonts w:ascii="Constantia" w:hAnsi="Constantia"/>
          <w:color w:val="000000" w:themeColor="text1"/>
          <w:sz w:val="40"/>
          <w:szCs w:val="40"/>
          <w:lang w:val="en-IN"/>
        </w:rPr>
        <w:tab/>
      </w:r>
      <w:r w:rsidR="00AF6DA7">
        <w:rPr>
          <w:rFonts w:ascii="Constantia" w:hAnsi="Constantia"/>
          <w:color w:val="000000" w:themeColor="text1"/>
          <w:sz w:val="40"/>
          <w:szCs w:val="40"/>
          <w:lang w:val="en-IN"/>
        </w:rPr>
        <w:tab/>
      </w:r>
      <w:r w:rsidR="00AF6DA7">
        <w:rPr>
          <w:rFonts w:ascii="Constantia" w:hAnsi="Constantia"/>
          <w:color w:val="000000" w:themeColor="text1"/>
          <w:sz w:val="40"/>
          <w:szCs w:val="40"/>
          <w:lang w:val="en-IN"/>
        </w:rPr>
        <w:tab/>
      </w:r>
      <w:r w:rsidR="00AF6DA7">
        <w:rPr>
          <w:rFonts w:ascii="Constantia" w:hAnsi="Constantia"/>
          <w:color w:val="000000" w:themeColor="text1"/>
          <w:sz w:val="40"/>
          <w:szCs w:val="40"/>
          <w:lang w:val="en-IN"/>
        </w:rPr>
        <w:tab/>
      </w:r>
      <w:r w:rsidR="00AF6DA7">
        <w:rPr>
          <w:rFonts w:ascii="Constantia" w:hAnsi="Constantia"/>
          <w:color w:val="000000" w:themeColor="text1"/>
          <w:sz w:val="40"/>
          <w:szCs w:val="40"/>
          <w:lang w:val="en-IN"/>
        </w:rPr>
        <w:tab/>
      </w:r>
      <w:r w:rsidR="00AF6DA7">
        <w:rPr>
          <w:rFonts w:ascii="Constantia" w:hAnsi="Constantia"/>
          <w:color w:val="000000" w:themeColor="text1"/>
          <w:sz w:val="40"/>
          <w:szCs w:val="40"/>
          <w:lang w:val="en-IN"/>
        </w:rPr>
        <w:tab/>
      </w:r>
      <w:r w:rsidR="00AF6DA7" w:rsidRPr="00AF6DA7">
        <w:rPr>
          <w:rFonts w:ascii="Sitka Display" w:hAnsi="Sitka Display"/>
          <w:color w:val="C00000"/>
          <w:sz w:val="28"/>
          <w:szCs w:val="28"/>
          <w:lang w:val="en-IN"/>
        </w:rPr>
        <w:t>Invalid Offspring</w:t>
      </w:r>
    </w:p>
    <w:tbl>
      <w:tblPr>
        <w:tblStyle w:val="TableGrid"/>
        <w:tblW w:w="0" w:type="auto"/>
        <w:tblLook w:val="04A0" w:firstRow="1" w:lastRow="0" w:firstColumn="1" w:lastColumn="0" w:noHBand="0" w:noVBand="1"/>
      </w:tblPr>
      <w:tblGrid>
        <w:gridCol w:w="561"/>
        <w:gridCol w:w="561"/>
        <w:gridCol w:w="561"/>
        <w:gridCol w:w="561"/>
        <w:gridCol w:w="561"/>
        <w:gridCol w:w="561"/>
      </w:tblGrid>
      <w:tr w:rsidR="00C70C86" w14:paraId="5C2F398F" w14:textId="77777777" w:rsidTr="00C70C86">
        <w:trPr>
          <w:trHeight w:val="463"/>
        </w:trPr>
        <w:tc>
          <w:tcPr>
            <w:tcW w:w="561" w:type="dxa"/>
          </w:tcPr>
          <w:p w14:paraId="5C9391F2" w14:textId="180FBA8D" w:rsidR="00C70C86" w:rsidRPr="00C70C86" w:rsidRDefault="00C70C86" w:rsidP="00C70C86">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1</w:t>
            </w:r>
          </w:p>
        </w:tc>
        <w:tc>
          <w:tcPr>
            <w:tcW w:w="561" w:type="dxa"/>
          </w:tcPr>
          <w:p w14:paraId="2452D878" w14:textId="2E74826C" w:rsidR="00C70C86" w:rsidRPr="00C70C86" w:rsidRDefault="00C70C86" w:rsidP="00C70C86">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4</w:t>
            </w:r>
          </w:p>
        </w:tc>
        <w:tc>
          <w:tcPr>
            <w:tcW w:w="561" w:type="dxa"/>
          </w:tcPr>
          <w:p w14:paraId="1947281F" w14:textId="46BC42D9" w:rsidR="00C70C86" w:rsidRPr="00C70C86" w:rsidRDefault="00C70C86" w:rsidP="00C70C86">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2</w:t>
            </w:r>
          </w:p>
        </w:tc>
        <w:tc>
          <w:tcPr>
            <w:tcW w:w="561" w:type="dxa"/>
          </w:tcPr>
          <w:p w14:paraId="59DAED66" w14:textId="3F5D61F6" w:rsidR="00C70C86" w:rsidRPr="00C70C86" w:rsidRDefault="00C70C86" w:rsidP="00C70C86">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1" w:type="dxa"/>
          </w:tcPr>
          <w:p w14:paraId="3ED24E7A" w14:textId="7C84001E" w:rsidR="00C70C86" w:rsidRPr="00C70C86" w:rsidRDefault="00C70C86" w:rsidP="00C70C86">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c>
          <w:tcPr>
            <w:tcW w:w="561" w:type="dxa"/>
          </w:tcPr>
          <w:p w14:paraId="251971CB" w14:textId="6F05725C" w:rsidR="00C70C86" w:rsidRPr="00C70C86" w:rsidRDefault="00C70C86" w:rsidP="00C70C86">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r>
    </w:tbl>
    <w:p w14:paraId="505D560D" w14:textId="77777777" w:rsidR="00AC59DF" w:rsidRDefault="00AC59DF" w:rsidP="00C70C86">
      <w:pPr>
        <w:rPr>
          <w:rFonts w:ascii="Sitka Display" w:hAnsi="Sitka Display"/>
          <w:color w:val="000000" w:themeColor="text1"/>
          <w:sz w:val="28"/>
          <w:szCs w:val="28"/>
          <w:lang w:val="en-IN"/>
        </w:rPr>
      </w:pPr>
    </w:p>
    <w:p w14:paraId="20B480EF" w14:textId="393A4928" w:rsidR="00CB6885" w:rsidRPr="00CB6885" w:rsidRDefault="00CB6885" w:rsidP="00C70C86">
      <w:pPr>
        <w:rPr>
          <w:rFonts w:ascii="Sitka Display" w:hAnsi="Sitka Display"/>
          <w:color w:val="000000" w:themeColor="text1"/>
          <w:sz w:val="28"/>
          <w:szCs w:val="28"/>
          <w:lang w:val="en-IN"/>
        </w:rPr>
      </w:pPr>
      <w:r>
        <w:rPr>
          <w:rFonts w:ascii="Sitka Display" w:hAnsi="Sitka Display"/>
          <w:color w:val="000000" w:themeColor="text1"/>
          <w:sz w:val="28"/>
          <w:szCs w:val="28"/>
          <w:lang w:val="en-IN"/>
        </w:rPr>
        <w:tab/>
      </w:r>
      <w:r w:rsidRPr="00356DED">
        <w:rPr>
          <w:rFonts w:ascii="Sitka Display" w:hAnsi="Sitka Display"/>
          <w:color w:val="002060"/>
          <w:sz w:val="28"/>
          <w:szCs w:val="28"/>
          <w:lang w:val="en-IN"/>
        </w:rPr>
        <w:t>Crossover point</w:t>
      </w:r>
      <w:r w:rsidR="00356DED">
        <w:rPr>
          <w:rFonts w:ascii="Sitka Display" w:hAnsi="Sitka Display"/>
          <w:color w:val="000000" w:themeColor="text1"/>
          <w:sz w:val="28"/>
          <w:szCs w:val="28"/>
          <w:lang w:val="en-IN"/>
        </w:rPr>
        <w:tab/>
      </w:r>
      <w:r w:rsidR="00356DED">
        <w:rPr>
          <w:rFonts w:ascii="Sitka Display" w:hAnsi="Sitka Display"/>
          <w:color w:val="000000" w:themeColor="text1"/>
          <w:sz w:val="28"/>
          <w:szCs w:val="28"/>
          <w:lang w:val="en-IN"/>
        </w:rPr>
        <w:tab/>
      </w:r>
      <w:r w:rsidR="00356DED">
        <w:rPr>
          <w:rFonts w:ascii="Sitka Display" w:hAnsi="Sitka Display"/>
          <w:color w:val="000000" w:themeColor="text1"/>
          <w:sz w:val="28"/>
          <w:szCs w:val="28"/>
          <w:lang w:val="en-IN"/>
        </w:rPr>
        <w:tab/>
      </w:r>
      <w:r w:rsidR="00356DED">
        <w:rPr>
          <w:rFonts w:ascii="Sitka Display" w:hAnsi="Sitka Display"/>
          <w:color w:val="000000" w:themeColor="text1"/>
          <w:sz w:val="28"/>
          <w:szCs w:val="28"/>
          <w:lang w:val="en-IN"/>
        </w:rPr>
        <w:tab/>
      </w:r>
      <w:r w:rsidR="00356DED">
        <w:rPr>
          <w:rFonts w:ascii="Sitka Display" w:hAnsi="Sitka Display"/>
          <w:color w:val="000000" w:themeColor="text1"/>
          <w:sz w:val="28"/>
          <w:szCs w:val="28"/>
          <w:lang w:val="en-IN"/>
        </w:rPr>
        <w:tab/>
      </w:r>
      <w:r w:rsidR="00356DED">
        <w:rPr>
          <w:rFonts w:ascii="Sitka Display" w:hAnsi="Sitka Display"/>
          <w:color w:val="000000" w:themeColor="text1"/>
          <w:sz w:val="28"/>
          <w:szCs w:val="28"/>
          <w:lang w:val="en-IN"/>
        </w:rPr>
        <w:tab/>
      </w:r>
      <w:r w:rsidR="00356DED">
        <w:rPr>
          <w:rFonts w:ascii="Sitka Display" w:hAnsi="Sitka Display"/>
          <w:color w:val="000000" w:themeColor="text1"/>
          <w:sz w:val="28"/>
          <w:szCs w:val="28"/>
          <w:lang w:val="en-IN"/>
        </w:rPr>
        <w:tab/>
        <w:t xml:space="preserve">      </w:t>
      </w:r>
      <w:r w:rsidR="00356DED" w:rsidRPr="00356DED">
        <w:rPr>
          <w:rFonts w:ascii="Sitka Display" w:hAnsi="Sitka Display"/>
          <w:color w:val="C00000"/>
          <w:sz w:val="28"/>
          <w:szCs w:val="28"/>
          <w:lang w:val="en-IN"/>
        </w:rPr>
        <w:t>Modification</w:t>
      </w:r>
    </w:p>
    <w:p w14:paraId="4E37C07C" w14:textId="77777777" w:rsidR="00AC59DF" w:rsidRPr="004D384B" w:rsidRDefault="00AC59DF" w:rsidP="00455183">
      <w:pPr>
        <w:jc w:val="center"/>
        <w:rPr>
          <w:rFonts w:ascii="Constantia" w:hAnsi="Constantia"/>
          <w:color w:val="000000" w:themeColor="text1"/>
          <w:sz w:val="40"/>
          <w:szCs w:val="40"/>
          <w:lang w:val="en-IN"/>
        </w:rPr>
      </w:pPr>
    </w:p>
    <w:p w14:paraId="710F1C2C" w14:textId="77777777" w:rsidR="00AC59DF" w:rsidRPr="004D384B" w:rsidRDefault="00AC59DF" w:rsidP="00455183">
      <w:pPr>
        <w:jc w:val="center"/>
        <w:rPr>
          <w:rFonts w:ascii="Constantia" w:hAnsi="Constantia"/>
          <w:color w:val="000000" w:themeColor="text1"/>
          <w:sz w:val="40"/>
          <w:szCs w:val="40"/>
          <w:lang w:val="en-IN"/>
        </w:rPr>
      </w:pPr>
    </w:p>
    <w:tbl>
      <w:tblPr>
        <w:tblStyle w:val="TableGrid"/>
        <w:tblW w:w="0" w:type="auto"/>
        <w:tblInd w:w="5949" w:type="dxa"/>
        <w:tblLook w:val="04A0" w:firstRow="1" w:lastRow="0" w:firstColumn="1" w:lastColumn="0" w:noHBand="0" w:noVBand="1"/>
      </w:tblPr>
      <w:tblGrid>
        <w:gridCol w:w="567"/>
        <w:gridCol w:w="567"/>
        <w:gridCol w:w="567"/>
        <w:gridCol w:w="567"/>
        <w:gridCol w:w="567"/>
        <w:gridCol w:w="566"/>
      </w:tblGrid>
      <w:tr w:rsidR="00663E8A" w14:paraId="200AE121" w14:textId="77777777" w:rsidTr="00663E8A">
        <w:tc>
          <w:tcPr>
            <w:tcW w:w="567" w:type="dxa"/>
          </w:tcPr>
          <w:p w14:paraId="2EA1D90D" w14:textId="0ECBD944" w:rsidR="00663E8A" w:rsidRPr="00663E8A" w:rsidRDefault="00663E8A" w:rsidP="00663E8A">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1</w:t>
            </w:r>
          </w:p>
        </w:tc>
        <w:tc>
          <w:tcPr>
            <w:tcW w:w="567" w:type="dxa"/>
          </w:tcPr>
          <w:p w14:paraId="1210A696" w14:textId="3D5AADCA" w:rsidR="00663E8A" w:rsidRPr="00663E8A" w:rsidRDefault="00663E8A" w:rsidP="00663E8A">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4</w:t>
            </w:r>
          </w:p>
        </w:tc>
        <w:tc>
          <w:tcPr>
            <w:tcW w:w="567" w:type="dxa"/>
          </w:tcPr>
          <w:p w14:paraId="23D37A52" w14:textId="5AC9FF0A" w:rsidR="00663E8A" w:rsidRPr="00663E8A" w:rsidRDefault="00663E8A" w:rsidP="00663E8A">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c>
          <w:tcPr>
            <w:tcW w:w="567" w:type="dxa"/>
          </w:tcPr>
          <w:p w14:paraId="03086D9D" w14:textId="124A089D" w:rsidR="00663E8A" w:rsidRPr="00663E8A" w:rsidRDefault="00663E8A" w:rsidP="00663E8A">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7" w:type="dxa"/>
          </w:tcPr>
          <w:p w14:paraId="7561E0FF" w14:textId="3D392AAE" w:rsidR="00663E8A" w:rsidRPr="00663E8A" w:rsidRDefault="00663E8A" w:rsidP="00663E8A">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c>
          <w:tcPr>
            <w:tcW w:w="566" w:type="dxa"/>
          </w:tcPr>
          <w:p w14:paraId="470182FC" w14:textId="55271F2A" w:rsidR="00663E8A" w:rsidRPr="00663E8A" w:rsidRDefault="00663E8A" w:rsidP="00663E8A">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2</w:t>
            </w:r>
          </w:p>
        </w:tc>
      </w:tr>
    </w:tbl>
    <w:p w14:paraId="2651A4F8" w14:textId="35DFC952" w:rsidR="00AC59DF" w:rsidRPr="00356DED" w:rsidRDefault="00356DED" w:rsidP="00455183">
      <w:pPr>
        <w:jc w:val="center"/>
        <w:rPr>
          <w:rFonts w:ascii="Sitka Display" w:hAnsi="Sitka Display"/>
          <w:color w:val="000000" w:themeColor="text1"/>
          <w:sz w:val="28"/>
          <w:szCs w:val="28"/>
          <w:lang w:val="en-IN"/>
        </w:rPr>
      </w:pPr>
      <w:r>
        <w:rPr>
          <w:rFonts w:ascii="Constantia" w:hAnsi="Constantia"/>
          <w:color w:val="000000" w:themeColor="text1"/>
          <w:sz w:val="40"/>
          <w:szCs w:val="40"/>
          <w:lang w:val="en-IN"/>
        </w:rPr>
        <w:tab/>
      </w:r>
      <w:r>
        <w:rPr>
          <w:rFonts w:ascii="Constantia" w:hAnsi="Constantia"/>
          <w:color w:val="000000" w:themeColor="text1"/>
          <w:sz w:val="40"/>
          <w:szCs w:val="40"/>
          <w:lang w:val="en-IN"/>
        </w:rPr>
        <w:tab/>
      </w:r>
      <w:r>
        <w:rPr>
          <w:rFonts w:ascii="Constantia" w:hAnsi="Constantia"/>
          <w:color w:val="000000" w:themeColor="text1"/>
          <w:sz w:val="40"/>
          <w:szCs w:val="40"/>
          <w:lang w:val="en-IN"/>
        </w:rPr>
        <w:tab/>
      </w:r>
      <w:r>
        <w:rPr>
          <w:rFonts w:ascii="Constantia" w:hAnsi="Constantia"/>
          <w:color w:val="000000" w:themeColor="text1"/>
          <w:sz w:val="40"/>
          <w:szCs w:val="40"/>
          <w:lang w:val="en-IN"/>
        </w:rPr>
        <w:tab/>
      </w:r>
      <w:r>
        <w:rPr>
          <w:rFonts w:ascii="Constantia" w:hAnsi="Constantia"/>
          <w:color w:val="000000" w:themeColor="text1"/>
          <w:sz w:val="40"/>
          <w:szCs w:val="40"/>
          <w:lang w:val="en-IN"/>
        </w:rPr>
        <w:tab/>
      </w:r>
      <w:r>
        <w:rPr>
          <w:rFonts w:ascii="Sitka Display" w:hAnsi="Sitka Display"/>
          <w:color w:val="000000" w:themeColor="text1"/>
          <w:sz w:val="28"/>
          <w:szCs w:val="28"/>
          <w:lang w:val="en-IN"/>
        </w:rPr>
        <w:tab/>
      </w:r>
      <w:r>
        <w:rPr>
          <w:rFonts w:ascii="Sitka Display" w:hAnsi="Sitka Display"/>
          <w:color w:val="000000" w:themeColor="text1"/>
          <w:sz w:val="28"/>
          <w:szCs w:val="28"/>
          <w:lang w:val="en-IN"/>
        </w:rPr>
        <w:tab/>
      </w:r>
      <w:r>
        <w:rPr>
          <w:rFonts w:ascii="Sitka Display" w:hAnsi="Sitka Display"/>
          <w:color w:val="000000" w:themeColor="text1"/>
          <w:sz w:val="28"/>
          <w:szCs w:val="28"/>
          <w:lang w:val="en-IN"/>
        </w:rPr>
        <w:tab/>
      </w:r>
      <w:r w:rsidRPr="00A5326B">
        <w:rPr>
          <w:rFonts w:ascii="Sitka Display" w:hAnsi="Sitka Display"/>
          <w:color w:val="833C0B" w:themeColor="accent2" w:themeShade="80"/>
          <w:sz w:val="28"/>
          <w:szCs w:val="28"/>
          <w:lang w:val="en-IN"/>
        </w:rPr>
        <w:t>Valid offspring</w:t>
      </w:r>
    </w:p>
    <w:p w14:paraId="1C60F286" w14:textId="77777777" w:rsidR="00AC59DF" w:rsidRPr="004D384B" w:rsidRDefault="00AC59DF" w:rsidP="00A5326B">
      <w:pPr>
        <w:rPr>
          <w:rFonts w:ascii="Constantia" w:hAnsi="Constantia"/>
          <w:color w:val="000000" w:themeColor="text1"/>
          <w:sz w:val="40"/>
          <w:szCs w:val="40"/>
          <w:lang w:val="en-IN"/>
        </w:rPr>
      </w:pPr>
    </w:p>
    <w:p w14:paraId="28AE1555" w14:textId="5CD9424E" w:rsidR="001F51B0" w:rsidRDefault="001F51B0" w:rsidP="005455E7">
      <w:pPr>
        <w:rPr>
          <w:rFonts w:ascii="Sitka Display" w:hAnsi="Sitka Display"/>
          <w:color w:val="000000" w:themeColor="text1"/>
          <w:sz w:val="28"/>
          <w:szCs w:val="28"/>
        </w:rPr>
      </w:pPr>
      <w:r w:rsidRPr="00D23C1E">
        <w:rPr>
          <w:rFonts w:ascii="Times New Roman" w:hAnsi="Times New Roman" w:cs="Times New Roman"/>
          <w:color w:val="000000" w:themeColor="text1"/>
          <w:sz w:val="32"/>
          <w:szCs w:val="32"/>
        </w:rPr>
        <w:t>5.5</w:t>
      </w:r>
      <w:r w:rsidRPr="00D23C1E">
        <w:rPr>
          <w:rFonts w:ascii="Sitka Display" w:hAnsi="Sitka Display"/>
          <w:color w:val="000000" w:themeColor="text1"/>
          <w:sz w:val="32"/>
          <w:szCs w:val="32"/>
        </w:rPr>
        <w:t>.</w:t>
      </w:r>
      <w:r w:rsidRPr="001F51B0">
        <w:rPr>
          <w:rFonts w:ascii="Sitka Display" w:hAnsi="Sitka Display"/>
          <w:b/>
          <w:bCs/>
          <w:color w:val="000000" w:themeColor="text1"/>
          <w:sz w:val="32"/>
          <w:szCs w:val="32"/>
        </w:rPr>
        <w:t xml:space="preserve"> </w:t>
      </w:r>
      <w:r w:rsidR="005455E7" w:rsidRPr="001F51B0">
        <w:rPr>
          <w:rFonts w:ascii="Sitka Display" w:hAnsi="Sitka Display"/>
          <w:b/>
          <w:bCs/>
          <w:color w:val="000000" w:themeColor="text1"/>
          <w:sz w:val="32"/>
          <w:szCs w:val="32"/>
        </w:rPr>
        <w:t xml:space="preserve"> </w:t>
      </w:r>
      <w:r w:rsidR="005455E7" w:rsidRPr="001F51B0">
        <w:rPr>
          <w:rFonts w:ascii="Californian FB" w:hAnsi="Californian FB"/>
          <w:b/>
          <w:bCs/>
          <w:color w:val="000000" w:themeColor="text1"/>
          <w:sz w:val="32"/>
          <w:szCs w:val="32"/>
        </w:rPr>
        <w:t>Mutation</w:t>
      </w:r>
      <w:r>
        <w:rPr>
          <w:rFonts w:ascii="Sitka Display" w:hAnsi="Sitka Display"/>
          <w:color w:val="000000" w:themeColor="text1"/>
          <w:sz w:val="28"/>
          <w:szCs w:val="28"/>
        </w:rPr>
        <w:t>:</w:t>
      </w:r>
      <w:r w:rsidR="005455E7" w:rsidRPr="005455E7">
        <w:rPr>
          <w:rFonts w:ascii="Sitka Display" w:hAnsi="Sitka Display"/>
          <w:color w:val="000000" w:themeColor="text1"/>
          <w:sz w:val="28"/>
          <w:szCs w:val="28"/>
        </w:rPr>
        <w:t xml:space="preserve"> </w:t>
      </w:r>
    </w:p>
    <w:p w14:paraId="5BC89A7D" w14:textId="77777777" w:rsidR="001F51B0" w:rsidRDefault="001F51B0" w:rsidP="005455E7">
      <w:pPr>
        <w:rPr>
          <w:rFonts w:ascii="Sitka Display" w:hAnsi="Sitka Display"/>
          <w:color w:val="000000" w:themeColor="text1"/>
          <w:sz w:val="28"/>
          <w:szCs w:val="28"/>
        </w:rPr>
      </w:pPr>
    </w:p>
    <w:p w14:paraId="38453C14" w14:textId="77777777" w:rsidR="00144845" w:rsidRDefault="00144845" w:rsidP="00697F1C">
      <w:pPr>
        <w:rPr>
          <w:rFonts w:ascii="Sitka Display" w:hAnsi="Sitka Display"/>
          <w:color w:val="000000" w:themeColor="text1"/>
          <w:sz w:val="28"/>
          <w:szCs w:val="28"/>
        </w:rPr>
      </w:pPr>
      <w:r w:rsidRPr="00144845">
        <w:rPr>
          <w:rFonts w:ascii="Sitka Display" w:hAnsi="Sitka Display"/>
          <w:color w:val="000000" w:themeColor="text1"/>
          <w:sz w:val="28"/>
          <w:szCs w:val="28"/>
        </w:rPr>
        <w:t>Mutation is a crucial process in generating a new and improved generation. It involves making random changes to the genetic sequence of a chromosome. In our study, we have implemented mutation by randomly selecting two points in the chromosome and swapping the cities between them to create a new tour. This process is depicted in the figure.</w:t>
      </w:r>
    </w:p>
    <w:p w14:paraId="436CD08B" w14:textId="1163AF35" w:rsidR="00697F1C" w:rsidRDefault="00CF6A23" w:rsidP="00697F1C">
      <w:pPr>
        <w:rPr>
          <w:rFonts w:ascii="Constantia" w:hAnsi="Constantia"/>
          <w:color w:val="000000" w:themeColor="text1"/>
          <w:sz w:val="40"/>
          <w:szCs w:val="40"/>
          <w:lang w:val="en-IN"/>
        </w:rPr>
      </w:pPr>
      <w:r>
        <w:rPr>
          <w:rFonts w:ascii="Constantia" w:hAnsi="Constantia"/>
          <w:noProof/>
          <w:color w:val="000000" w:themeColor="text1"/>
          <w:sz w:val="40"/>
          <w:szCs w:val="40"/>
          <w:lang w:val="en-IN"/>
        </w:rPr>
        <mc:AlternateContent>
          <mc:Choice Requires="wps">
            <w:drawing>
              <wp:anchor distT="0" distB="0" distL="114300" distR="114300" simplePos="0" relativeHeight="251672576" behindDoc="0" locked="0" layoutInCell="1" allowOverlap="1" wp14:anchorId="6D0D6A11" wp14:editId="35BD1CB6">
                <wp:simplePos x="0" y="0"/>
                <wp:positionH relativeFrom="column">
                  <wp:posOffset>1428750</wp:posOffset>
                </wp:positionH>
                <wp:positionV relativeFrom="paragraph">
                  <wp:posOffset>167640</wp:posOffset>
                </wp:positionV>
                <wp:extent cx="0" cy="581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58102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du="http://schemas.microsoft.com/office/word/2023/wordml/word16du">
            <w:pict>
              <v:line w14:anchorId="3B8287E8" id="Straight Connector 2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5pt,13.2pt" to="112.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" strokecolor="#4472c4 [3208]">
                <v:stroke dashstyle="dash"/>
              </v:line>
            </w:pict>
          </mc:Fallback>
        </mc:AlternateContent>
      </w:r>
      <w:r>
        <w:rPr>
          <w:rFonts w:ascii="Constantia" w:hAnsi="Constantia"/>
          <w:noProof/>
          <w:color w:val="000000" w:themeColor="text1"/>
          <w:sz w:val="40"/>
          <w:szCs w:val="40"/>
          <w:lang w:val="en-IN"/>
        </w:rPr>
        <mc:AlternateContent>
          <mc:Choice Requires="wps">
            <w:drawing>
              <wp:anchor distT="0" distB="0" distL="114300" distR="114300" simplePos="0" relativeHeight="251671552" behindDoc="0" locked="0" layoutInCell="1" allowOverlap="1" wp14:anchorId="018CFFF3" wp14:editId="2DF29B1A">
                <wp:simplePos x="0" y="0"/>
                <wp:positionH relativeFrom="column">
                  <wp:posOffset>714375</wp:posOffset>
                </wp:positionH>
                <wp:positionV relativeFrom="paragraph">
                  <wp:posOffset>167640</wp:posOffset>
                </wp:positionV>
                <wp:extent cx="0" cy="58102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58102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du="http://schemas.microsoft.com/office/word/2023/wordml/word16du">
            <w:pict>
              <v:line w14:anchorId="6D25830A" id="Straight Connector 2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6.25pt,13.2pt" to="56.2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" strokecolor="#4472c4 [3208]">
                <v:stroke dashstyle="dash"/>
              </v:line>
            </w:pict>
          </mc:Fallback>
        </mc:AlternateContent>
      </w:r>
    </w:p>
    <w:tbl>
      <w:tblPr>
        <w:tblStyle w:val="TableGrid"/>
        <w:tblW w:w="9067" w:type="dxa"/>
        <w:tblLook w:val="04A0" w:firstRow="1" w:lastRow="0" w:firstColumn="1" w:lastColumn="0" w:noHBand="0" w:noVBand="1"/>
      </w:tblPr>
      <w:tblGrid>
        <w:gridCol w:w="562"/>
        <w:gridCol w:w="567"/>
        <w:gridCol w:w="567"/>
        <w:gridCol w:w="567"/>
        <w:gridCol w:w="567"/>
        <w:gridCol w:w="567"/>
        <w:gridCol w:w="567"/>
        <w:gridCol w:w="567"/>
        <w:gridCol w:w="709"/>
        <w:gridCol w:w="425"/>
        <w:gridCol w:w="567"/>
        <w:gridCol w:w="567"/>
        <w:gridCol w:w="567"/>
        <w:gridCol w:w="567"/>
        <w:gridCol w:w="567"/>
        <w:gridCol w:w="567"/>
      </w:tblGrid>
      <w:tr w:rsidR="00BD01E9" w:rsidRPr="00C70C86" w14:paraId="249C21CD" w14:textId="3CBE1C79" w:rsidTr="00BD01E9">
        <w:tc>
          <w:tcPr>
            <w:tcW w:w="562" w:type="dxa"/>
          </w:tcPr>
          <w:p w14:paraId="2BAD0140" w14:textId="77777777" w:rsidR="00BD01E9" w:rsidRPr="00C70C86" w:rsidRDefault="00BD01E9" w:rsidP="00BD01E9">
            <w:pPr>
              <w:jc w:val="center"/>
              <w:rPr>
                <w:rFonts w:ascii="Times New Roman" w:hAnsi="Times New Roman" w:cs="Times New Roman"/>
                <w:color w:val="000000" w:themeColor="text1"/>
                <w:sz w:val="32"/>
                <w:szCs w:val="32"/>
                <w:lang w:val="en-IN"/>
              </w:rPr>
            </w:pPr>
            <w:r w:rsidRPr="00C70C86">
              <w:rPr>
                <w:rFonts w:ascii="Times New Roman" w:hAnsi="Times New Roman" w:cs="Times New Roman"/>
                <w:color w:val="000000" w:themeColor="text1"/>
                <w:sz w:val="32"/>
                <w:szCs w:val="32"/>
                <w:lang w:val="en-IN"/>
              </w:rPr>
              <w:t>1</w:t>
            </w:r>
          </w:p>
        </w:tc>
        <w:tc>
          <w:tcPr>
            <w:tcW w:w="567" w:type="dxa"/>
          </w:tcPr>
          <w:p w14:paraId="2715C27A" w14:textId="77777777" w:rsidR="00BD01E9" w:rsidRPr="00C70C86" w:rsidRDefault="00BD01E9" w:rsidP="00BD01E9">
            <w:pPr>
              <w:jc w:val="center"/>
              <w:rPr>
                <w:rFonts w:ascii="Times New Roman" w:hAnsi="Times New Roman" w:cs="Times New Roman"/>
                <w:color w:val="000000" w:themeColor="text1"/>
                <w:sz w:val="32"/>
                <w:szCs w:val="32"/>
                <w:lang w:val="en-IN"/>
              </w:rPr>
            </w:pPr>
            <w:r w:rsidRPr="00C70C86">
              <w:rPr>
                <w:rFonts w:ascii="Times New Roman" w:hAnsi="Times New Roman" w:cs="Times New Roman"/>
                <w:color w:val="000000" w:themeColor="text1"/>
                <w:sz w:val="32"/>
                <w:szCs w:val="32"/>
                <w:lang w:val="en-IN"/>
              </w:rPr>
              <w:t>4</w:t>
            </w:r>
          </w:p>
        </w:tc>
        <w:tc>
          <w:tcPr>
            <w:tcW w:w="567" w:type="dxa"/>
          </w:tcPr>
          <w:p w14:paraId="08D28E14" w14:textId="77777777" w:rsidR="00BD01E9" w:rsidRPr="00C70C86" w:rsidRDefault="00BD01E9" w:rsidP="00BD01E9">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c>
          <w:tcPr>
            <w:tcW w:w="567" w:type="dxa"/>
          </w:tcPr>
          <w:p w14:paraId="10A13AE2" w14:textId="77777777" w:rsidR="00BD01E9" w:rsidRPr="00C70C86" w:rsidRDefault="00BD01E9" w:rsidP="00BD01E9">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2</w:t>
            </w:r>
          </w:p>
        </w:tc>
        <w:tc>
          <w:tcPr>
            <w:tcW w:w="567" w:type="dxa"/>
          </w:tcPr>
          <w:p w14:paraId="145CAAA0" w14:textId="77777777" w:rsidR="00BD01E9" w:rsidRPr="00C70C86" w:rsidRDefault="00BD01E9" w:rsidP="00BD01E9">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7" w:type="dxa"/>
          </w:tcPr>
          <w:p w14:paraId="420A6A48" w14:textId="77777777" w:rsidR="00BD01E9" w:rsidRPr="00C70C86" w:rsidRDefault="00BD01E9" w:rsidP="00BD01E9">
            <w:pPr>
              <w:jc w:val="cente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c>
          <w:tcPr>
            <w:tcW w:w="567" w:type="dxa"/>
            <w:tcBorders>
              <w:top w:val="nil"/>
              <w:left w:val="nil"/>
              <w:bottom w:val="nil"/>
              <w:right w:val="nil"/>
            </w:tcBorders>
          </w:tcPr>
          <w:p w14:paraId="47848978" w14:textId="046EF7E6" w:rsidR="00BD01E9" w:rsidRPr="00C70C86" w:rsidRDefault="00CD17D8" w:rsidP="00BD01E9">
            <w:pPr>
              <w:rPr>
                <w:rFonts w:ascii="Times New Roman" w:hAnsi="Times New Roman" w:cs="Times New Roman"/>
                <w:color w:val="000000" w:themeColor="text1"/>
                <w:sz w:val="32"/>
                <w:szCs w:val="32"/>
                <w:lang w:val="en-IN"/>
              </w:rPr>
            </w:pPr>
            <w:r>
              <w:rPr>
                <w:rFonts w:ascii="Times New Roman" w:hAnsi="Times New Roman" w:cs="Times New Roman"/>
                <w:noProof/>
                <w:color w:val="000000" w:themeColor="text1"/>
                <w:sz w:val="32"/>
                <w:szCs w:val="32"/>
                <w:lang w:val="en-IN"/>
              </w:rPr>
              <mc:AlternateContent>
                <mc:Choice Requires="wps">
                  <w:drawing>
                    <wp:anchor distT="0" distB="0" distL="114300" distR="114300" simplePos="0" relativeHeight="251670528" behindDoc="0" locked="0" layoutInCell="1" allowOverlap="1" wp14:anchorId="3028F684" wp14:editId="157849D5">
                      <wp:simplePos x="0" y="0"/>
                      <wp:positionH relativeFrom="column">
                        <wp:posOffset>44450</wp:posOffset>
                      </wp:positionH>
                      <wp:positionV relativeFrom="paragraph">
                        <wp:posOffset>117475</wp:posOffset>
                      </wp:positionV>
                      <wp:extent cx="12001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5D91BA5" id="Straight Arrow Connector 25" o:spid="_x0000_s1026" type="#_x0000_t32" style="position:absolute;margin-left:3.5pt;margin-top:9.25pt;width:9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" strokecolor="black [3200]" strokeweight=".5pt">
                      <v:stroke endarrow="block" joinstyle="miter"/>
                    </v:shape>
                  </w:pict>
                </mc:Fallback>
              </mc:AlternateContent>
            </w:r>
          </w:p>
        </w:tc>
        <w:tc>
          <w:tcPr>
            <w:tcW w:w="567" w:type="dxa"/>
            <w:tcBorders>
              <w:top w:val="nil"/>
              <w:left w:val="nil"/>
              <w:bottom w:val="nil"/>
              <w:right w:val="nil"/>
            </w:tcBorders>
          </w:tcPr>
          <w:p w14:paraId="429A8A79" w14:textId="44D51DA0" w:rsidR="00BD01E9" w:rsidRPr="00C70C86" w:rsidRDefault="00BD01E9" w:rsidP="00BD01E9">
            <w:pPr>
              <w:rPr>
                <w:rFonts w:ascii="Times New Roman" w:hAnsi="Times New Roman" w:cs="Times New Roman"/>
                <w:color w:val="000000" w:themeColor="text1"/>
                <w:sz w:val="32"/>
                <w:szCs w:val="32"/>
                <w:lang w:val="en-IN"/>
              </w:rPr>
            </w:pPr>
          </w:p>
        </w:tc>
        <w:tc>
          <w:tcPr>
            <w:tcW w:w="709" w:type="dxa"/>
            <w:tcBorders>
              <w:top w:val="nil"/>
              <w:left w:val="nil"/>
              <w:bottom w:val="nil"/>
              <w:right w:val="nil"/>
            </w:tcBorders>
          </w:tcPr>
          <w:p w14:paraId="3DBF218B" w14:textId="49F05377" w:rsidR="00BD01E9" w:rsidRPr="00C70C86" w:rsidRDefault="00BD01E9" w:rsidP="00BD01E9">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 xml:space="preserve">         </w:t>
            </w:r>
          </w:p>
        </w:tc>
        <w:tc>
          <w:tcPr>
            <w:tcW w:w="425" w:type="dxa"/>
            <w:tcBorders>
              <w:top w:val="nil"/>
              <w:left w:val="nil"/>
              <w:bottom w:val="nil"/>
              <w:right w:val="nil"/>
            </w:tcBorders>
          </w:tcPr>
          <w:p w14:paraId="6876A650" w14:textId="595084DC" w:rsidR="00BD01E9" w:rsidRPr="00C70C86" w:rsidRDefault="00CD17D8" w:rsidP="00BD01E9">
            <w:pPr>
              <w:rPr>
                <w:rFonts w:ascii="Times New Roman" w:hAnsi="Times New Roman" w:cs="Times New Roman"/>
                <w:color w:val="000000" w:themeColor="text1"/>
                <w:sz w:val="32"/>
                <w:szCs w:val="32"/>
                <w:lang w:val="en-IN"/>
              </w:rPr>
            </w:pPr>
            <w:r>
              <w:rPr>
                <w:rFonts w:ascii="Constantia" w:hAnsi="Constantia"/>
                <w:noProof/>
                <w:color w:val="000000" w:themeColor="text1"/>
                <w:sz w:val="40"/>
                <w:szCs w:val="40"/>
                <w:lang w:val="en-IN"/>
              </w:rPr>
              <mc:AlternateContent>
                <mc:Choice Requires="wps">
                  <w:drawing>
                    <wp:anchor distT="0" distB="0" distL="114300" distR="114300" simplePos="0" relativeHeight="251669504" behindDoc="0" locked="0" layoutInCell="1" allowOverlap="1" wp14:anchorId="76291632" wp14:editId="2C344EA3">
                      <wp:simplePos x="0" y="0"/>
                      <wp:positionH relativeFrom="column">
                        <wp:posOffset>191770</wp:posOffset>
                      </wp:positionH>
                      <wp:positionV relativeFrom="paragraph">
                        <wp:posOffset>-6350</wp:posOffset>
                      </wp:positionV>
                      <wp:extent cx="0" cy="2571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234B2462"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1pt,-.5pt" to="15.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" strokecolor="black [3200]" strokeweight="1pt">
                      <v:stroke joinstyle="miter"/>
                    </v:line>
                  </w:pict>
                </mc:Fallback>
              </mc:AlternateContent>
            </w:r>
          </w:p>
        </w:tc>
        <w:tc>
          <w:tcPr>
            <w:tcW w:w="567" w:type="dxa"/>
            <w:tcBorders>
              <w:left w:val="nil"/>
            </w:tcBorders>
          </w:tcPr>
          <w:p w14:paraId="64572506" w14:textId="3BA7E574" w:rsidR="00BD01E9" w:rsidRPr="00C70C86" w:rsidRDefault="00BD01E9" w:rsidP="00BD01E9">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 xml:space="preserve"> </w:t>
            </w:r>
            <w:r w:rsidRPr="00C70C86">
              <w:rPr>
                <w:rFonts w:ascii="Times New Roman" w:hAnsi="Times New Roman" w:cs="Times New Roman"/>
                <w:color w:val="000000" w:themeColor="text1"/>
                <w:sz w:val="32"/>
                <w:szCs w:val="32"/>
                <w:lang w:val="en-IN"/>
              </w:rPr>
              <w:t>1</w:t>
            </w:r>
          </w:p>
        </w:tc>
        <w:tc>
          <w:tcPr>
            <w:tcW w:w="567" w:type="dxa"/>
          </w:tcPr>
          <w:p w14:paraId="7E343390" w14:textId="331A66FD" w:rsidR="00BD01E9" w:rsidRPr="00C70C86" w:rsidRDefault="00BD01E9" w:rsidP="00BD01E9">
            <w:pPr>
              <w:rPr>
                <w:rFonts w:ascii="Times New Roman" w:hAnsi="Times New Roman" w:cs="Times New Roman"/>
                <w:color w:val="000000" w:themeColor="text1"/>
                <w:sz w:val="32"/>
                <w:szCs w:val="32"/>
                <w:lang w:val="en-IN"/>
              </w:rPr>
            </w:pPr>
            <w:r w:rsidRPr="00C70C86">
              <w:rPr>
                <w:rFonts w:ascii="Times New Roman" w:hAnsi="Times New Roman" w:cs="Times New Roman"/>
                <w:color w:val="000000" w:themeColor="text1"/>
                <w:sz w:val="32"/>
                <w:szCs w:val="32"/>
                <w:lang w:val="en-IN"/>
              </w:rPr>
              <w:t>4</w:t>
            </w:r>
          </w:p>
        </w:tc>
        <w:tc>
          <w:tcPr>
            <w:tcW w:w="567" w:type="dxa"/>
          </w:tcPr>
          <w:p w14:paraId="33AB1A18" w14:textId="5DF4F134" w:rsidR="00BD01E9" w:rsidRPr="00C70C86" w:rsidRDefault="00CF6A23" w:rsidP="00BD01E9">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2</w:t>
            </w:r>
          </w:p>
        </w:tc>
        <w:tc>
          <w:tcPr>
            <w:tcW w:w="567" w:type="dxa"/>
          </w:tcPr>
          <w:p w14:paraId="4614CB15" w14:textId="7CD4DA62" w:rsidR="00BD01E9" w:rsidRPr="00C70C86" w:rsidRDefault="00CF6A23" w:rsidP="00BD01E9">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3</w:t>
            </w:r>
          </w:p>
        </w:tc>
        <w:tc>
          <w:tcPr>
            <w:tcW w:w="567" w:type="dxa"/>
          </w:tcPr>
          <w:p w14:paraId="26BFBF98" w14:textId="09DD6449" w:rsidR="00BD01E9" w:rsidRPr="00C70C86" w:rsidRDefault="00BD01E9" w:rsidP="00BD01E9">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6</w:t>
            </w:r>
          </w:p>
        </w:tc>
        <w:tc>
          <w:tcPr>
            <w:tcW w:w="567" w:type="dxa"/>
          </w:tcPr>
          <w:p w14:paraId="2525F154" w14:textId="0D5CF719" w:rsidR="00BD01E9" w:rsidRPr="00C70C86" w:rsidRDefault="00BD01E9" w:rsidP="00BD01E9">
            <w:pPr>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lang w:val="en-IN"/>
              </w:rPr>
              <w:t>5</w:t>
            </w:r>
          </w:p>
        </w:tc>
      </w:tr>
    </w:tbl>
    <w:p w14:paraId="330F8B21" w14:textId="0352520F" w:rsidR="00697F1C" w:rsidRPr="00697F1C" w:rsidRDefault="00CD17D8" w:rsidP="00697F1C">
      <w:pPr>
        <w:jc w:val="center"/>
        <w:rPr>
          <w:rFonts w:ascii="Times New Roman" w:hAnsi="Times New Roman" w:cs="Times New Roman"/>
          <w:color w:val="000000" w:themeColor="text1"/>
          <w:sz w:val="32"/>
          <w:szCs w:val="32"/>
          <w:lang w:val="en-IN"/>
        </w:rPr>
      </w:pPr>
      <w:r w:rsidRPr="00CD17D8">
        <w:rPr>
          <w:rFonts w:ascii="Times New Roman" w:hAnsi="Times New Roman" w:cs="Times New Roman"/>
          <w:color w:val="C00000"/>
          <w:sz w:val="32"/>
          <w:szCs w:val="32"/>
          <w:lang w:val="en-IN"/>
        </w:rPr>
        <w:t>Mutation</w:t>
      </w:r>
      <w:r w:rsidR="00697F1C">
        <w:rPr>
          <w:rFonts w:ascii="Times New Roman" w:hAnsi="Times New Roman" w:cs="Times New Roman"/>
          <w:color w:val="000000" w:themeColor="text1"/>
          <w:sz w:val="32"/>
          <w:szCs w:val="32"/>
          <w:lang w:val="en-IN"/>
        </w:rPr>
        <w:t xml:space="preserve">                                        </w:t>
      </w:r>
    </w:p>
    <w:p w14:paraId="0B5E729E" w14:textId="1848AA46" w:rsidR="00AC59DF" w:rsidRDefault="00FC472A" w:rsidP="005455E7">
      <w:pPr>
        <w:rPr>
          <w:rFonts w:ascii="Sitka Display" w:hAnsi="Sitka Display"/>
          <w:color w:val="44546A" w:themeColor="text2"/>
          <w:sz w:val="28"/>
          <w:szCs w:val="28"/>
          <w:lang w:val="en-IN"/>
        </w:rPr>
      </w:pPr>
      <w:r>
        <w:rPr>
          <w:rFonts w:ascii="Sitka Display" w:hAnsi="Sitka Display"/>
          <w:color w:val="000000" w:themeColor="text1"/>
          <w:sz w:val="28"/>
          <w:szCs w:val="28"/>
          <w:lang w:val="en-IN"/>
        </w:rPr>
        <w:tab/>
        <w:t xml:space="preserve">      </w:t>
      </w:r>
      <w:r w:rsidRPr="00FC472A">
        <w:rPr>
          <w:rFonts w:ascii="Sitka Display" w:hAnsi="Sitka Display"/>
          <w:color w:val="44546A" w:themeColor="text2"/>
          <w:sz w:val="28"/>
          <w:szCs w:val="28"/>
          <w:lang w:val="en-IN"/>
        </w:rPr>
        <w:t xml:space="preserve">Offspring </w:t>
      </w:r>
      <w:r>
        <w:rPr>
          <w:rFonts w:ascii="Sitka Display" w:hAnsi="Sitka Display"/>
          <w:color w:val="44546A" w:themeColor="text2"/>
          <w:sz w:val="28"/>
          <w:szCs w:val="28"/>
          <w:lang w:val="en-IN"/>
        </w:rPr>
        <w:tab/>
      </w:r>
      <w:r>
        <w:rPr>
          <w:rFonts w:ascii="Sitka Display" w:hAnsi="Sitka Display"/>
          <w:color w:val="44546A" w:themeColor="text2"/>
          <w:sz w:val="28"/>
          <w:szCs w:val="28"/>
          <w:lang w:val="en-IN"/>
        </w:rPr>
        <w:tab/>
      </w:r>
      <w:r>
        <w:rPr>
          <w:rFonts w:ascii="Sitka Display" w:hAnsi="Sitka Display"/>
          <w:color w:val="44546A" w:themeColor="text2"/>
          <w:sz w:val="28"/>
          <w:szCs w:val="28"/>
          <w:lang w:val="en-IN"/>
        </w:rPr>
        <w:tab/>
      </w:r>
      <w:r>
        <w:rPr>
          <w:rFonts w:ascii="Sitka Display" w:hAnsi="Sitka Display"/>
          <w:color w:val="44546A" w:themeColor="text2"/>
          <w:sz w:val="28"/>
          <w:szCs w:val="28"/>
          <w:lang w:val="en-IN"/>
        </w:rPr>
        <w:tab/>
      </w:r>
      <w:r>
        <w:rPr>
          <w:rFonts w:ascii="Sitka Display" w:hAnsi="Sitka Display"/>
          <w:color w:val="44546A" w:themeColor="text2"/>
          <w:sz w:val="28"/>
          <w:szCs w:val="28"/>
          <w:lang w:val="en-IN"/>
        </w:rPr>
        <w:tab/>
      </w:r>
      <w:r>
        <w:rPr>
          <w:rFonts w:ascii="Sitka Display" w:hAnsi="Sitka Display"/>
          <w:color w:val="44546A" w:themeColor="text2"/>
          <w:sz w:val="28"/>
          <w:szCs w:val="28"/>
          <w:lang w:val="en-IN"/>
        </w:rPr>
        <w:tab/>
        <w:t>Mutated Offspring</w:t>
      </w:r>
    </w:p>
    <w:p w14:paraId="70E3D919" w14:textId="77777777" w:rsidR="00FC472A" w:rsidRPr="00FC472A" w:rsidRDefault="00FC472A" w:rsidP="005455E7">
      <w:pPr>
        <w:rPr>
          <w:rFonts w:ascii="Sitka Display" w:hAnsi="Sitka Display"/>
          <w:color w:val="44546A" w:themeColor="text2"/>
          <w:sz w:val="28"/>
          <w:szCs w:val="28"/>
          <w:lang w:val="en-IN"/>
        </w:rPr>
      </w:pPr>
    </w:p>
    <w:p w14:paraId="440BCA4E" w14:textId="183C4992" w:rsidR="00E164A0" w:rsidRDefault="00327326" w:rsidP="00C056AF">
      <w:pPr>
        <w:rPr>
          <w:rFonts w:ascii="Sitka Display" w:hAnsi="Sitka Display"/>
          <w:color w:val="000000" w:themeColor="text1"/>
          <w:sz w:val="28"/>
          <w:szCs w:val="28"/>
        </w:rPr>
      </w:pPr>
      <w:r w:rsidRPr="00D23C1E">
        <w:rPr>
          <w:rFonts w:ascii="Times New Roman" w:hAnsi="Times New Roman" w:cs="Times New Roman"/>
          <w:color w:val="000000" w:themeColor="text1"/>
          <w:sz w:val="32"/>
          <w:szCs w:val="32"/>
        </w:rPr>
        <w:t>5</w:t>
      </w:r>
      <w:r w:rsidR="00C056AF" w:rsidRPr="00D23C1E">
        <w:rPr>
          <w:rFonts w:ascii="Times New Roman" w:hAnsi="Times New Roman" w:cs="Times New Roman"/>
          <w:color w:val="000000" w:themeColor="text1"/>
          <w:sz w:val="32"/>
          <w:szCs w:val="32"/>
        </w:rPr>
        <w:t>.6</w:t>
      </w:r>
      <w:r w:rsidR="00D23C1E">
        <w:rPr>
          <w:rFonts w:ascii="Times New Roman" w:hAnsi="Times New Roman" w:cs="Times New Roman"/>
          <w:color w:val="000000" w:themeColor="text1"/>
          <w:sz w:val="32"/>
          <w:szCs w:val="32"/>
        </w:rPr>
        <w:t>.</w:t>
      </w:r>
      <w:r w:rsidR="00C056AF" w:rsidRPr="00327326">
        <w:rPr>
          <w:rFonts w:ascii="Sitka Display" w:hAnsi="Sitka Display"/>
          <w:color w:val="000000" w:themeColor="text1"/>
          <w:sz w:val="32"/>
          <w:szCs w:val="32"/>
        </w:rPr>
        <w:t xml:space="preserve"> </w:t>
      </w:r>
      <w:r w:rsidR="00C056AF" w:rsidRPr="00327326">
        <w:rPr>
          <w:rFonts w:ascii="Californian FB" w:hAnsi="Californian FB"/>
          <w:b/>
          <w:bCs/>
          <w:color w:val="000000" w:themeColor="text1"/>
          <w:sz w:val="32"/>
          <w:szCs w:val="32"/>
        </w:rPr>
        <w:t xml:space="preserve">Termination </w:t>
      </w:r>
      <w:r w:rsidR="00E164A0" w:rsidRPr="00327326">
        <w:rPr>
          <w:rFonts w:ascii="Californian FB" w:hAnsi="Californian FB"/>
          <w:b/>
          <w:bCs/>
          <w:color w:val="000000" w:themeColor="text1"/>
          <w:sz w:val="32"/>
          <w:szCs w:val="32"/>
        </w:rPr>
        <w:t>Condition</w:t>
      </w:r>
      <w:r w:rsidR="00E164A0" w:rsidRPr="00E164A0">
        <w:rPr>
          <w:rFonts w:ascii="Californian FB" w:hAnsi="Californian FB"/>
          <w:b/>
          <w:bCs/>
          <w:color w:val="000000" w:themeColor="text1"/>
          <w:sz w:val="32"/>
          <w:szCs w:val="32"/>
        </w:rPr>
        <w:t>:</w:t>
      </w:r>
    </w:p>
    <w:p w14:paraId="71588F70" w14:textId="77777777" w:rsidR="00E164A0" w:rsidRDefault="00E164A0" w:rsidP="00C056AF">
      <w:pPr>
        <w:rPr>
          <w:rFonts w:ascii="Sitka Display" w:hAnsi="Sitka Display"/>
          <w:color w:val="000000" w:themeColor="text1"/>
          <w:sz w:val="28"/>
          <w:szCs w:val="28"/>
        </w:rPr>
      </w:pPr>
    </w:p>
    <w:p w14:paraId="13CE5B5A" w14:textId="73423D16" w:rsidR="00AC59DF" w:rsidRDefault="00C056AF" w:rsidP="00C056AF">
      <w:pPr>
        <w:rPr>
          <w:rFonts w:ascii="Sitka Display" w:hAnsi="Sitka Display"/>
          <w:color w:val="000000" w:themeColor="text1"/>
          <w:sz w:val="28"/>
          <w:szCs w:val="28"/>
        </w:rPr>
      </w:pPr>
      <w:r w:rsidRPr="00C056AF">
        <w:rPr>
          <w:rFonts w:ascii="Sitka Display" w:hAnsi="Sitka Display"/>
          <w:color w:val="000000" w:themeColor="text1"/>
          <w:sz w:val="28"/>
          <w:szCs w:val="28"/>
        </w:rPr>
        <w:t xml:space="preserve"> </w:t>
      </w:r>
      <w:r w:rsidR="00FF65F7">
        <w:rPr>
          <w:rFonts w:ascii="Sitka Display" w:hAnsi="Sitka Display" w:cs="Times New Roman"/>
          <w:color w:val="000000" w:themeColor="text1"/>
          <w:sz w:val="28"/>
          <w:szCs w:val="28"/>
        </w:rPr>
        <w:t xml:space="preserve">Here I implemented terminating condition as follows, if the </w:t>
      </w:r>
      <w:r w:rsidR="00FF65F7" w:rsidRPr="00FF65F7">
        <w:rPr>
          <w:rFonts w:ascii="Sitka Display" w:hAnsi="Sitka Display" w:cs="Times New Roman"/>
          <w:i/>
          <w:iCs/>
          <w:color w:val="000000" w:themeColor="text1"/>
          <w:sz w:val="28"/>
          <w:szCs w:val="28"/>
        </w:rPr>
        <w:t>minimum fitness value</w:t>
      </w:r>
      <w:r w:rsidR="00FF65F7">
        <w:rPr>
          <w:rFonts w:ascii="Sitka Display" w:hAnsi="Sitka Display" w:cs="Times New Roman"/>
          <w:color w:val="000000" w:themeColor="text1"/>
          <w:sz w:val="28"/>
          <w:szCs w:val="28"/>
        </w:rPr>
        <w:t xml:space="preserve"> </w:t>
      </w:r>
      <w:r w:rsidR="00FF65F7" w:rsidRPr="00FF65F7">
        <w:rPr>
          <w:rFonts w:ascii="Sitka Display" w:hAnsi="Sitka Display" w:cs="Times New Roman"/>
          <w:i/>
          <w:iCs/>
          <w:color w:val="000000" w:themeColor="text1"/>
          <w:sz w:val="28"/>
          <w:szCs w:val="28"/>
        </w:rPr>
        <w:t>of the population does not change for the 100 iterations</w:t>
      </w:r>
      <w:r w:rsidR="00FF65F7">
        <w:rPr>
          <w:rFonts w:ascii="Sitka Display" w:hAnsi="Sitka Display" w:cs="Times New Roman"/>
          <w:color w:val="000000" w:themeColor="text1"/>
          <w:sz w:val="28"/>
          <w:szCs w:val="28"/>
        </w:rPr>
        <w:t xml:space="preserve">, then the algorithm will converge and give the solution as the tour length and the city sequences i.e., best chromosome. </w:t>
      </w:r>
      <w:r w:rsidR="00D32E10" w:rsidRPr="00D32E10">
        <w:rPr>
          <w:rFonts w:ascii="Sitka Display" w:hAnsi="Sitka Display"/>
          <w:color w:val="000000" w:themeColor="text1"/>
          <w:sz w:val="28"/>
          <w:szCs w:val="28"/>
        </w:rPr>
        <w:t>The figure illustrates the optimal tour with the minimum distance of 3968km between six cities.</w:t>
      </w:r>
    </w:p>
    <w:p w14:paraId="59931024" w14:textId="77777777" w:rsidR="00FF65F7" w:rsidRDefault="00FF65F7" w:rsidP="00FF65F7">
      <w:pPr>
        <w:jc w:val="center"/>
        <w:rPr>
          <w:rFonts w:ascii="Sitka Display" w:hAnsi="Sitka Display"/>
          <w:color w:val="000000" w:themeColor="text1"/>
          <w:sz w:val="28"/>
          <w:szCs w:val="28"/>
        </w:rPr>
      </w:pPr>
    </w:p>
    <w:p w14:paraId="7CC2253F" w14:textId="29219A11" w:rsidR="00FF65F7" w:rsidRDefault="00FF65F7" w:rsidP="00FF65F7">
      <w:pPr>
        <w:jc w:val="center"/>
        <w:rPr>
          <w:rFonts w:ascii="Sitka Display" w:hAnsi="Sitka Display"/>
          <w:noProof/>
          <w:color w:val="000000" w:themeColor="text1"/>
          <w:sz w:val="28"/>
          <w:szCs w:val="28"/>
          <w:lang w:val="en-IN"/>
        </w:rPr>
      </w:pPr>
    </w:p>
    <w:p w14:paraId="06DEA7B4" w14:textId="77777777" w:rsidR="004E779A" w:rsidRDefault="004E779A" w:rsidP="00FF65F7">
      <w:pPr>
        <w:jc w:val="center"/>
        <w:rPr>
          <w:rFonts w:ascii="Sitka Display" w:hAnsi="Sitka Display"/>
          <w:noProof/>
          <w:color w:val="000000" w:themeColor="text1"/>
          <w:sz w:val="28"/>
          <w:szCs w:val="28"/>
          <w:lang w:val="en-IN"/>
        </w:rPr>
      </w:pPr>
    </w:p>
    <w:p w14:paraId="714D4D0E" w14:textId="79F688B0" w:rsidR="004E779A" w:rsidRDefault="00BB0C42" w:rsidP="00A1233F">
      <w:pPr>
        <w:rPr>
          <w:rFonts w:ascii="Sitka Display" w:hAnsi="Sitka Display"/>
          <w:noProof/>
          <w:color w:val="000000" w:themeColor="text1"/>
          <w:sz w:val="28"/>
          <w:szCs w:val="28"/>
          <w:lang w:val="en-IN"/>
        </w:rPr>
      </w:pPr>
      <w:r>
        <w:rPr>
          <w:rFonts w:ascii="Sitka Display" w:hAnsi="Sitka Display"/>
          <w:noProof/>
          <w:color w:val="000000" w:themeColor="text1"/>
          <w:sz w:val="28"/>
          <w:szCs w:val="28"/>
          <w:lang w:val="en-IN"/>
        </w:rPr>
        <mc:AlternateContent>
          <mc:Choice Requires="wps">
            <w:drawing>
              <wp:anchor distT="0" distB="0" distL="114300" distR="114300" simplePos="0" relativeHeight="251687936" behindDoc="0" locked="0" layoutInCell="1" allowOverlap="1" wp14:anchorId="01E6C765" wp14:editId="388EA4D0">
                <wp:simplePos x="0" y="0"/>
                <wp:positionH relativeFrom="column">
                  <wp:posOffset>3048000</wp:posOffset>
                </wp:positionH>
                <wp:positionV relativeFrom="paragraph">
                  <wp:posOffset>238125</wp:posOffset>
                </wp:positionV>
                <wp:extent cx="628650" cy="1371600"/>
                <wp:effectExtent l="38100" t="38100" r="1905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62865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436990F4" id="_x0000_t32" coordsize="21600,21600" o:spt="32" o:oned="t" path="m,l21600,21600e" filled="f">
                <v:path arrowok="t" fillok="f" o:connecttype="none"/>
                <o:lock v:ext="edit" shapetype="t"/>
              </v:shapetype>
              <v:shape id="Straight Arrow Connector 36" o:spid="_x0000_s1026" type="#_x0000_t32" style="position:absolute;margin-left:240pt;margin-top:18.75pt;width:49.5pt;height:108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" strokecolor="black [3200]" strokeweight=".5pt">
                <v:stroke endarrow="block" joinstyle="miter"/>
              </v:shape>
            </w:pict>
          </mc:Fallback>
        </mc:AlternateContent>
      </w:r>
      <w:r>
        <w:rPr>
          <w:rFonts w:ascii="Sitka Display" w:hAnsi="Sitka Display"/>
          <w:noProof/>
          <w:color w:val="000000" w:themeColor="text1"/>
          <w:sz w:val="28"/>
          <w:szCs w:val="28"/>
          <w:lang w:val="en-IN"/>
        </w:rPr>
        <mc:AlternateContent>
          <mc:Choice Requires="wps">
            <w:drawing>
              <wp:anchor distT="0" distB="0" distL="114300" distR="114300" simplePos="0" relativeHeight="251682816" behindDoc="0" locked="0" layoutInCell="1" allowOverlap="1" wp14:anchorId="549A6041" wp14:editId="7C761CE7">
                <wp:simplePos x="0" y="0"/>
                <wp:positionH relativeFrom="column">
                  <wp:posOffset>2171700</wp:posOffset>
                </wp:positionH>
                <wp:positionV relativeFrom="paragraph">
                  <wp:posOffset>190500</wp:posOffset>
                </wp:positionV>
                <wp:extent cx="590550" cy="466725"/>
                <wp:effectExtent l="381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5905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A8458FC" id="Straight Arrow Connector 22" o:spid="_x0000_s1026" type="#_x0000_t32" style="position:absolute;margin-left:171pt;margin-top:15pt;width:46.5pt;height:36.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" strokecolor="black [3200]" strokeweight=".5pt">
                <v:stroke endarrow="block" joinstyle="miter"/>
              </v:shape>
            </w:pict>
          </mc:Fallback>
        </mc:AlternateContent>
      </w:r>
      <w:r w:rsidR="004E779A">
        <w:rPr>
          <w:rFonts w:ascii="Sitka Display" w:hAnsi="Sitka Display"/>
          <w:noProof/>
          <w:color w:val="000000" w:themeColor="text1"/>
          <w:sz w:val="28"/>
          <w:szCs w:val="28"/>
          <w:lang w:val="en-IN"/>
        </w:rPr>
        <mc:AlternateContent>
          <mc:Choice Requires="wps">
            <w:drawing>
              <wp:anchor distT="0" distB="0" distL="114300" distR="114300" simplePos="0" relativeHeight="251676672" behindDoc="0" locked="0" layoutInCell="1" allowOverlap="1" wp14:anchorId="3C09783B" wp14:editId="62F3492B">
                <wp:simplePos x="0" y="0"/>
                <wp:positionH relativeFrom="column">
                  <wp:posOffset>2762251</wp:posOffset>
                </wp:positionH>
                <wp:positionV relativeFrom="paragraph">
                  <wp:posOffset>-76199</wp:posOffset>
                </wp:positionV>
                <wp:extent cx="361950" cy="361950"/>
                <wp:effectExtent l="0" t="0" r="19050" b="19050"/>
                <wp:wrapNone/>
                <wp:docPr id="3" name="Flowchart: Connector 3"/>
                <wp:cNvGraphicFramePr/>
                <a:graphic xmlns:a="http://schemas.openxmlformats.org/drawingml/2006/main">
                  <a:graphicData uri="http://schemas.microsoft.com/office/word/2010/wordprocessingShape">
                    <wps:wsp>
                      <wps:cNvSpPr/>
                      <wps:spPr>
                        <a:xfrm>
                          <a:off x="0" y="0"/>
                          <a:ext cx="361950" cy="361950"/>
                        </a:xfrm>
                        <a:prstGeom prst="flowChartConnector">
                          <a:avLst/>
                        </a:prstGeom>
                        <a:noFill/>
                      </wps:spPr>
                      <wps:style>
                        <a:lnRef idx="2">
                          <a:schemeClr val="accent6"/>
                        </a:lnRef>
                        <a:fillRef idx="1">
                          <a:schemeClr val="lt1"/>
                        </a:fillRef>
                        <a:effectRef idx="0">
                          <a:schemeClr val="accent6"/>
                        </a:effectRef>
                        <a:fontRef idx="minor">
                          <a:schemeClr val="dk1"/>
                        </a:fontRef>
                      </wps:style>
                      <wps:txbx>
                        <w:txbxContent>
                          <w:p w14:paraId="2A13E7ED" w14:textId="391E9184" w:rsidR="004E779A" w:rsidRPr="004E779A" w:rsidRDefault="004E779A" w:rsidP="004E779A">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79A">
                              <w:rPr>
                                <w:rFonts w:ascii="Times New Roman" w:hAnsi="Times New Roman" w:cs="Times New Roman"/>
                                <w:b/>
                                <w:bC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9783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217.5pt;margin-top:-6pt;width:28.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" filled="f" strokecolor="#70ad47 [3209]" strokeweight="1pt">
                <v:stroke joinstyle="miter"/>
                <v:textbox>
                  <w:txbxContent>
                    <w:p w14:paraId="2A13E7ED" w14:textId="391E9184" w:rsidR="004E779A" w:rsidRPr="004E779A" w:rsidRDefault="004E779A" w:rsidP="004E779A">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79A">
                        <w:rPr>
                          <w:rFonts w:ascii="Times New Roman" w:hAnsi="Times New Roman" w:cs="Times New Roman"/>
                          <w:b/>
                          <w:bCs/>
                        </w:rPr>
                        <w:t>5</w:t>
                      </w:r>
                    </w:p>
                  </w:txbxContent>
                </v:textbox>
              </v:shape>
            </w:pict>
          </mc:Fallback>
        </mc:AlternateContent>
      </w:r>
      <w:r w:rsidR="00A1233F">
        <w:rPr>
          <w:rFonts w:ascii="Sitka Display" w:hAnsi="Sitka Display"/>
          <w:noProof/>
          <w:color w:val="000000" w:themeColor="text1"/>
          <w:sz w:val="28"/>
          <w:szCs w:val="28"/>
          <w:lang w:val="en-IN"/>
        </w:rPr>
        <w:t xml:space="preserve">       </w:t>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r w:rsidR="00A1233F">
        <w:rPr>
          <w:rFonts w:ascii="Sitka Display" w:hAnsi="Sitka Display"/>
          <w:noProof/>
          <w:color w:val="000000" w:themeColor="text1"/>
          <w:sz w:val="28"/>
          <w:szCs w:val="28"/>
          <w:lang w:val="en-IN"/>
        </w:rPr>
        <w:tab/>
      </w:r>
    </w:p>
    <w:p w14:paraId="09CD2F86" w14:textId="3B91E199" w:rsidR="00A1233F" w:rsidRDefault="00A1233F" w:rsidP="00A1233F">
      <w:pPr>
        <w:rPr>
          <w:rFonts w:ascii="Sitka Display" w:hAnsi="Sitka Display"/>
          <w:noProof/>
          <w:color w:val="000000" w:themeColor="text1"/>
          <w:sz w:val="28"/>
          <w:szCs w:val="28"/>
          <w:lang w:val="en-IN"/>
        </w:rPr>
      </w:pPr>
      <w:r>
        <w:rPr>
          <w:rFonts w:ascii="Sitka Display" w:hAnsi="Sitka Display"/>
          <w:noProof/>
          <w:color w:val="000000" w:themeColor="text1"/>
          <w:sz w:val="28"/>
          <w:szCs w:val="28"/>
          <w:lang w:val="en-IN"/>
        </w:rPr>
        <mc:AlternateContent>
          <mc:Choice Requires="wps">
            <w:drawing>
              <wp:anchor distT="0" distB="0" distL="114300" distR="114300" simplePos="0" relativeHeight="251677696" behindDoc="0" locked="0" layoutInCell="1" allowOverlap="1" wp14:anchorId="66888FA9" wp14:editId="22ACE6D2">
                <wp:simplePos x="0" y="0"/>
                <wp:positionH relativeFrom="column">
                  <wp:posOffset>1752600</wp:posOffset>
                </wp:positionH>
                <wp:positionV relativeFrom="paragraph">
                  <wp:posOffset>136524</wp:posOffset>
                </wp:positionV>
                <wp:extent cx="419100" cy="390525"/>
                <wp:effectExtent l="0" t="0" r="19050" b="28575"/>
                <wp:wrapNone/>
                <wp:docPr id="13" name="Flowchart: Connector 13"/>
                <wp:cNvGraphicFramePr/>
                <a:graphic xmlns:a="http://schemas.openxmlformats.org/drawingml/2006/main">
                  <a:graphicData uri="http://schemas.microsoft.com/office/word/2010/wordprocessingShape">
                    <wps:wsp>
                      <wps:cNvSpPr/>
                      <wps:spPr>
                        <a:xfrm>
                          <a:off x="0" y="0"/>
                          <a:ext cx="419100" cy="3905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12FB0BB" w14:textId="791CBC7D" w:rsidR="00A1233F" w:rsidRPr="00A1233F" w:rsidRDefault="00A1233F" w:rsidP="00A1233F">
                            <w:pPr>
                              <w:jc w:val="center"/>
                              <w:rPr>
                                <w:rFonts w:ascii="Times New Roman" w:hAnsi="Times New Roman" w:cs="Times New Roman"/>
                                <w:b/>
                                <w:bCs/>
                                <w:sz w:val="24"/>
                                <w:szCs w:val="24"/>
                              </w:rPr>
                            </w:pPr>
                            <w:r w:rsidRPr="00A1233F">
                              <w:rPr>
                                <w:rFonts w:ascii="Times New Roman" w:hAnsi="Times New Roman" w:cs="Times New Roman"/>
                                <w:b/>
                                <w:bCs/>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88FA9" id="Flowchart: Connector 13" o:spid="_x0000_s1027" type="#_x0000_t120" style="position:absolute;margin-left:138pt;margin-top:10.75pt;width:33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" fillcolor="white [3201]" strokecolor="#70ad47 [3209]" strokeweight="1pt">
                <v:stroke joinstyle="miter"/>
                <v:textbox>
                  <w:txbxContent>
                    <w:p w14:paraId="612FB0BB" w14:textId="791CBC7D" w:rsidR="00A1233F" w:rsidRPr="00A1233F" w:rsidRDefault="00A1233F" w:rsidP="00A1233F">
                      <w:pPr>
                        <w:jc w:val="center"/>
                        <w:rPr>
                          <w:rFonts w:ascii="Times New Roman" w:hAnsi="Times New Roman" w:cs="Times New Roman"/>
                          <w:b/>
                          <w:bCs/>
                          <w:sz w:val="24"/>
                          <w:szCs w:val="24"/>
                        </w:rPr>
                      </w:pPr>
                      <w:r w:rsidRPr="00A1233F">
                        <w:rPr>
                          <w:rFonts w:ascii="Times New Roman" w:hAnsi="Times New Roman" w:cs="Times New Roman"/>
                          <w:b/>
                          <w:bCs/>
                          <w:sz w:val="24"/>
                          <w:szCs w:val="24"/>
                        </w:rPr>
                        <w:t>1</w:t>
                      </w:r>
                    </w:p>
                  </w:txbxContent>
                </v:textbox>
              </v:shape>
            </w:pict>
          </mc:Fallback>
        </mc:AlternateContent>
      </w:r>
    </w:p>
    <w:p w14:paraId="14A04660" w14:textId="40550CF5" w:rsidR="00A1233F" w:rsidRDefault="00A1233F" w:rsidP="00A1233F">
      <w:pPr>
        <w:rPr>
          <w:rFonts w:ascii="Sitka Display" w:hAnsi="Sitka Display"/>
          <w:noProof/>
          <w:color w:val="000000" w:themeColor="text1"/>
          <w:sz w:val="28"/>
          <w:szCs w:val="28"/>
          <w:lang w:val="en-IN"/>
        </w:rPr>
      </w:pPr>
      <w:r>
        <w:rPr>
          <w:rFonts w:ascii="Sitka Display" w:hAnsi="Sitka Display"/>
          <w:noProof/>
          <w:color w:val="000000" w:themeColor="text1"/>
          <w:sz w:val="28"/>
          <w:szCs w:val="28"/>
          <w:lang w:val="en-IN"/>
        </w:rPr>
        <w:tab/>
      </w:r>
      <w:r>
        <w:rPr>
          <w:rFonts w:ascii="Sitka Display" w:hAnsi="Sitka Display"/>
          <w:noProof/>
          <w:color w:val="000000" w:themeColor="text1"/>
          <w:sz w:val="28"/>
          <w:szCs w:val="28"/>
          <w:lang w:val="en-IN"/>
        </w:rPr>
        <w:tab/>
      </w:r>
      <w:r>
        <w:rPr>
          <w:rFonts w:ascii="Sitka Display" w:hAnsi="Sitka Display"/>
          <w:noProof/>
          <w:color w:val="000000" w:themeColor="text1"/>
          <w:sz w:val="28"/>
          <w:szCs w:val="28"/>
          <w:lang w:val="en-IN"/>
        </w:rPr>
        <w:tab/>
      </w:r>
      <w:r>
        <w:rPr>
          <w:rFonts w:ascii="Sitka Display" w:hAnsi="Sitka Display"/>
          <w:noProof/>
          <w:color w:val="000000" w:themeColor="text1"/>
          <w:sz w:val="28"/>
          <w:szCs w:val="28"/>
          <w:lang w:val="en-IN"/>
        </w:rPr>
        <w:tab/>
      </w:r>
      <w:r>
        <w:rPr>
          <w:rFonts w:ascii="Sitka Display" w:hAnsi="Sitka Display"/>
          <w:noProof/>
          <w:color w:val="000000" w:themeColor="text1"/>
          <w:sz w:val="28"/>
          <w:szCs w:val="28"/>
          <w:lang w:val="en-IN"/>
        </w:rPr>
        <w:tab/>
      </w:r>
    </w:p>
    <w:p w14:paraId="23C9A130" w14:textId="5A9ECB6D" w:rsidR="004E779A" w:rsidRDefault="00BB0C42" w:rsidP="00FF65F7">
      <w:pPr>
        <w:jc w:val="center"/>
        <w:rPr>
          <w:rFonts w:ascii="Sitka Display" w:hAnsi="Sitka Display"/>
          <w:noProof/>
          <w:color w:val="000000" w:themeColor="text1"/>
          <w:sz w:val="28"/>
          <w:szCs w:val="28"/>
          <w:lang w:val="en-IN"/>
        </w:rPr>
      </w:pPr>
      <w:r>
        <w:rPr>
          <w:rFonts w:ascii="Sitka Display" w:hAnsi="Sitka Display"/>
          <w:noProof/>
          <w:color w:val="000000" w:themeColor="text1"/>
          <w:sz w:val="28"/>
          <w:szCs w:val="28"/>
          <w:lang w:val="en-IN"/>
        </w:rPr>
        <mc:AlternateContent>
          <mc:Choice Requires="wps">
            <w:drawing>
              <wp:anchor distT="0" distB="0" distL="114300" distR="114300" simplePos="0" relativeHeight="251683840" behindDoc="0" locked="0" layoutInCell="1" allowOverlap="1" wp14:anchorId="18EEFBDA" wp14:editId="1CB27F28">
                <wp:simplePos x="0" y="0"/>
                <wp:positionH relativeFrom="column">
                  <wp:posOffset>1647824</wp:posOffset>
                </wp:positionH>
                <wp:positionV relativeFrom="paragraph">
                  <wp:posOffset>34925</wp:posOffset>
                </wp:positionV>
                <wp:extent cx="161925" cy="285750"/>
                <wp:effectExtent l="38100" t="0" r="28575" b="57150"/>
                <wp:wrapNone/>
                <wp:docPr id="28" name="Straight Arrow Connector 28"/>
                <wp:cNvGraphicFramePr/>
                <a:graphic xmlns:a="http://schemas.openxmlformats.org/drawingml/2006/main">
                  <a:graphicData uri="http://schemas.microsoft.com/office/word/2010/wordprocessingShape">
                    <wps:wsp>
                      <wps:cNvCnPr/>
                      <wps:spPr>
                        <a:xfrm flipH="1">
                          <a:off x="0" y="0"/>
                          <a:ext cx="1619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14332E" id="Straight Arrow Connector 28" o:spid="_x0000_s1026" type="#_x0000_t32" style="position:absolute;margin-left:129.75pt;margin-top:2.75pt;width:12.75pt;height:2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" strokecolor="black [3200]" strokeweight=".5pt">
                <v:stroke endarrow="block" joinstyle="miter"/>
              </v:shape>
            </w:pict>
          </mc:Fallback>
        </mc:AlternateContent>
      </w:r>
    </w:p>
    <w:p w14:paraId="7E4507F0" w14:textId="17C69B85" w:rsidR="004E779A" w:rsidRDefault="00A1233F" w:rsidP="00FF65F7">
      <w:pPr>
        <w:jc w:val="center"/>
        <w:rPr>
          <w:rFonts w:ascii="Sitka Display" w:hAnsi="Sitka Display"/>
          <w:noProof/>
          <w:color w:val="000000" w:themeColor="text1"/>
          <w:sz w:val="28"/>
          <w:szCs w:val="28"/>
          <w:lang w:val="en-IN"/>
        </w:rPr>
      </w:pPr>
      <w:r>
        <w:rPr>
          <w:rFonts w:ascii="Sitka Display" w:hAnsi="Sitka Display"/>
          <w:noProof/>
          <w:color w:val="000000" w:themeColor="text1"/>
          <w:sz w:val="28"/>
          <w:szCs w:val="28"/>
          <w:lang w:val="en-IN"/>
        </w:rPr>
        <mc:AlternateContent>
          <mc:Choice Requires="wps">
            <w:drawing>
              <wp:anchor distT="0" distB="0" distL="114300" distR="114300" simplePos="0" relativeHeight="251678720" behindDoc="0" locked="0" layoutInCell="1" allowOverlap="1" wp14:anchorId="3948EEB2" wp14:editId="29DF8C44">
                <wp:simplePos x="0" y="0"/>
                <wp:positionH relativeFrom="column">
                  <wp:posOffset>1333500</wp:posOffset>
                </wp:positionH>
                <wp:positionV relativeFrom="paragraph">
                  <wp:posOffset>98425</wp:posOffset>
                </wp:positionV>
                <wp:extent cx="419100" cy="400050"/>
                <wp:effectExtent l="0" t="0" r="19050" b="19050"/>
                <wp:wrapNone/>
                <wp:docPr id="14" name="Flowchart: Connector 14"/>
                <wp:cNvGraphicFramePr/>
                <a:graphic xmlns:a="http://schemas.openxmlformats.org/drawingml/2006/main">
                  <a:graphicData uri="http://schemas.microsoft.com/office/word/2010/wordprocessingShape">
                    <wps:wsp>
                      <wps:cNvSpPr/>
                      <wps:spPr>
                        <a:xfrm>
                          <a:off x="0" y="0"/>
                          <a:ext cx="419100" cy="4000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203A936" w14:textId="707B6F8F" w:rsidR="00A1233F" w:rsidRPr="00A1233F" w:rsidRDefault="00A1233F" w:rsidP="00A1233F">
                            <w:pPr>
                              <w:jc w:val="center"/>
                              <w:rPr>
                                <w:rFonts w:ascii="Times New Roman" w:hAnsi="Times New Roman" w:cs="Times New Roman"/>
                                <w:b/>
                                <w:bCs/>
                                <w:sz w:val="40"/>
                                <w:szCs w:val="40"/>
                              </w:rPr>
                            </w:pPr>
                            <w:r w:rsidRPr="00A1233F">
                              <w:rPr>
                                <w:rFonts w:ascii="Times New Roman" w:hAnsi="Times New Roman" w:cs="Times New Roman"/>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8EEB2" id="Flowchart: Connector 14" o:spid="_x0000_s1028" type="#_x0000_t120" style="position:absolute;left:0;text-align:left;margin-left:105pt;margin-top:7.75pt;width:33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" fillcolor="white [3201]" strokecolor="#70ad47 [3209]" strokeweight="1pt">
                <v:stroke joinstyle="miter"/>
                <v:textbox>
                  <w:txbxContent>
                    <w:p w14:paraId="4203A936" w14:textId="707B6F8F" w:rsidR="00A1233F" w:rsidRPr="00A1233F" w:rsidRDefault="00A1233F" w:rsidP="00A1233F">
                      <w:pPr>
                        <w:jc w:val="center"/>
                        <w:rPr>
                          <w:rFonts w:ascii="Times New Roman" w:hAnsi="Times New Roman" w:cs="Times New Roman"/>
                          <w:b/>
                          <w:bCs/>
                          <w:sz w:val="40"/>
                          <w:szCs w:val="40"/>
                        </w:rPr>
                      </w:pPr>
                      <w:r w:rsidRPr="00A1233F">
                        <w:rPr>
                          <w:rFonts w:ascii="Times New Roman" w:hAnsi="Times New Roman" w:cs="Times New Roman"/>
                          <w:b/>
                          <w:bCs/>
                          <w:sz w:val="28"/>
                          <w:szCs w:val="28"/>
                        </w:rPr>
                        <w:t>2</w:t>
                      </w:r>
                    </w:p>
                  </w:txbxContent>
                </v:textbox>
              </v:shape>
            </w:pict>
          </mc:Fallback>
        </mc:AlternateContent>
      </w:r>
    </w:p>
    <w:p w14:paraId="1223FC91" w14:textId="4C3750D7" w:rsidR="004E779A" w:rsidRDefault="00BB0C42" w:rsidP="00FF65F7">
      <w:pPr>
        <w:jc w:val="center"/>
        <w:rPr>
          <w:rFonts w:ascii="Sitka Display" w:hAnsi="Sitka Display"/>
          <w:noProof/>
          <w:color w:val="000000" w:themeColor="text1"/>
          <w:sz w:val="28"/>
          <w:szCs w:val="28"/>
          <w:lang w:val="en-IN"/>
        </w:rPr>
      </w:pPr>
      <w:r>
        <w:rPr>
          <w:rFonts w:ascii="Sitka Display" w:hAnsi="Sitka Display"/>
          <w:noProof/>
          <w:color w:val="000000" w:themeColor="text1"/>
          <w:sz w:val="28"/>
          <w:szCs w:val="28"/>
          <w:lang w:val="en-IN"/>
        </w:rPr>
        <mc:AlternateContent>
          <mc:Choice Requires="wps">
            <w:drawing>
              <wp:anchor distT="0" distB="0" distL="114300" distR="114300" simplePos="0" relativeHeight="251684864" behindDoc="0" locked="0" layoutInCell="1" allowOverlap="1" wp14:anchorId="01252E16" wp14:editId="07B5CFDE">
                <wp:simplePos x="0" y="0"/>
                <wp:positionH relativeFrom="column">
                  <wp:posOffset>1000125</wp:posOffset>
                </wp:positionH>
                <wp:positionV relativeFrom="paragraph">
                  <wp:posOffset>219075</wp:posOffset>
                </wp:positionV>
                <wp:extent cx="390525" cy="381000"/>
                <wp:effectExtent l="38100" t="0" r="28575" b="57150"/>
                <wp:wrapNone/>
                <wp:docPr id="29" name="Straight Arrow Connector 29"/>
                <wp:cNvGraphicFramePr/>
                <a:graphic xmlns:a="http://schemas.openxmlformats.org/drawingml/2006/main">
                  <a:graphicData uri="http://schemas.microsoft.com/office/word/2010/wordprocessingShape">
                    <wps:wsp>
                      <wps:cNvCnPr/>
                      <wps:spPr>
                        <a:xfrm flipH="1">
                          <a:off x="0" y="0"/>
                          <a:ext cx="390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0736A3F" id="Straight Arrow Connector 29" o:spid="_x0000_s1026" type="#_x0000_t32" style="position:absolute;margin-left:78.75pt;margin-top:17.25pt;width:30.75pt;height:30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" strokecolor="black [3200]" strokeweight=".5pt">
                <v:stroke endarrow="block" joinstyle="miter"/>
              </v:shape>
            </w:pict>
          </mc:Fallback>
        </mc:AlternateContent>
      </w:r>
    </w:p>
    <w:p w14:paraId="669A1750" w14:textId="2E80DABF" w:rsidR="004E779A" w:rsidRDefault="00A1233F" w:rsidP="00FF65F7">
      <w:pPr>
        <w:jc w:val="center"/>
        <w:rPr>
          <w:rFonts w:ascii="Sitka Display" w:hAnsi="Sitka Display"/>
          <w:noProof/>
          <w:color w:val="000000" w:themeColor="text1"/>
          <w:sz w:val="28"/>
          <w:szCs w:val="28"/>
          <w:lang w:val="en-IN"/>
        </w:rPr>
      </w:pPr>
      <w:r w:rsidRPr="00A1233F">
        <w:rPr>
          <w:rFonts w:ascii="Times New Roman" w:hAnsi="Times New Roman" w:cs="Times New Roman"/>
          <w:noProof/>
          <w:color w:val="000000" w:themeColor="text1"/>
          <w:sz w:val="28"/>
          <w:szCs w:val="28"/>
          <w:lang w:val="en-IN"/>
        </w:rPr>
        <mc:AlternateContent>
          <mc:Choice Requires="wps">
            <w:drawing>
              <wp:anchor distT="0" distB="0" distL="114300" distR="114300" simplePos="0" relativeHeight="251681792" behindDoc="0" locked="0" layoutInCell="1" allowOverlap="1" wp14:anchorId="2054920D" wp14:editId="67C98044">
                <wp:simplePos x="0" y="0"/>
                <wp:positionH relativeFrom="column">
                  <wp:posOffset>3505200</wp:posOffset>
                </wp:positionH>
                <wp:positionV relativeFrom="paragraph">
                  <wp:posOffset>53975</wp:posOffset>
                </wp:positionV>
                <wp:extent cx="381000" cy="381000"/>
                <wp:effectExtent l="0" t="0" r="19050" b="19050"/>
                <wp:wrapNone/>
                <wp:docPr id="17" name="Flowchart: Connector 17"/>
                <wp:cNvGraphicFramePr/>
                <a:graphic xmlns:a="http://schemas.openxmlformats.org/drawingml/2006/main">
                  <a:graphicData uri="http://schemas.microsoft.com/office/word/2010/wordprocessingShape">
                    <wps:wsp>
                      <wps:cNvSpPr/>
                      <wps:spPr>
                        <a:xfrm>
                          <a:off x="0" y="0"/>
                          <a:ext cx="381000" cy="3810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3C56BE9" w14:textId="01787F96" w:rsidR="00A1233F" w:rsidRPr="00A1233F" w:rsidRDefault="00BB0C42" w:rsidP="00A1233F">
                            <w:pPr>
                              <w:jc w:val="center"/>
                              <w:rPr>
                                <w:rFonts w:ascii="Times New Roman" w:hAnsi="Times New Roman" w:cs="Times New Roman"/>
                                <w:b/>
                                <w:bCs/>
                                <w:sz w:val="28"/>
                                <w:szCs w:val="28"/>
                              </w:rPr>
                            </w:pPr>
                            <w:r>
                              <w:rPr>
                                <w:rFonts w:ascii="Times New Roman" w:hAnsi="Times New Roman" w:cs="Times New Roman"/>
                                <w:b/>
                                <w:bCs/>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4920D" id="Flowchart: Connector 17" o:spid="_x0000_s1029" type="#_x0000_t120" style="position:absolute;left:0;text-align:left;margin-left:276pt;margin-top:4.25pt;width:30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" fillcolor="white [3201]" strokecolor="#70ad47 [3209]" strokeweight="1pt">
                <v:stroke joinstyle="miter"/>
                <v:textbox>
                  <w:txbxContent>
                    <w:p w14:paraId="23C56BE9" w14:textId="01787F96" w:rsidR="00A1233F" w:rsidRPr="00A1233F" w:rsidRDefault="00BB0C42" w:rsidP="00A1233F">
                      <w:pPr>
                        <w:jc w:val="center"/>
                        <w:rPr>
                          <w:rFonts w:ascii="Times New Roman" w:hAnsi="Times New Roman" w:cs="Times New Roman"/>
                          <w:b/>
                          <w:bCs/>
                          <w:sz w:val="28"/>
                          <w:szCs w:val="28"/>
                        </w:rPr>
                      </w:pPr>
                      <w:r>
                        <w:rPr>
                          <w:rFonts w:ascii="Times New Roman" w:hAnsi="Times New Roman" w:cs="Times New Roman"/>
                          <w:b/>
                          <w:bCs/>
                          <w:sz w:val="28"/>
                          <w:szCs w:val="28"/>
                        </w:rPr>
                        <w:t>3</w:t>
                      </w:r>
                    </w:p>
                  </w:txbxContent>
                </v:textbox>
              </v:shape>
            </w:pict>
          </mc:Fallback>
        </mc:AlternateContent>
      </w:r>
    </w:p>
    <w:p w14:paraId="1F408D76" w14:textId="38B433FF" w:rsidR="004E779A" w:rsidRDefault="00BB0C42" w:rsidP="00FF65F7">
      <w:pPr>
        <w:jc w:val="center"/>
        <w:rPr>
          <w:rFonts w:ascii="Sitka Display" w:hAnsi="Sitka Display"/>
          <w:noProof/>
          <w:color w:val="000000" w:themeColor="text1"/>
          <w:sz w:val="28"/>
          <w:szCs w:val="28"/>
          <w:lang w:val="en-IN"/>
        </w:rPr>
      </w:pPr>
      <w:r>
        <w:rPr>
          <w:rFonts w:ascii="Times New Roman" w:hAnsi="Times New Roman" w:cs="Times New Roman"/>
          <w:noProof/>
          <w:color w:val="000000" w:themeColor="text1"/>
          <w:sz w:val="28"/>
          <w:szCs w:val="28"/>
          <w:lang w:val="en-IN"/>
        </w:rPr>
        <mc:AlternateContent>
          <mc:Choice Requires="wps">
            <w:drawing>
              <wp:anchor distT="0" distB="0" distL="114300" distR="114300" simplePos="0" relativeHeight="251686912" behindDoc="0" locked="0" layoutInCell="1" allowOverlap="1" wp14:anchorId="743BA0C4" wp14:editId="42D1D1C1">
                <wp:simplePos x="0" y="0"/>
                <wp:positionH relativeFrom="column">
                  <wp:posOffset>2638425</wp:posOffset>
                </wp:positionH>
                <wp:positionV relativeFrom="paragraph">
                  <wp:posOffset>97790</wp:posOffset>
                </wp:positionV>
                <wp:extent cx="866775" cy="314325"/>
                <wp:effectExtent l="0" t="38100" r="47625" b="28575"/>
                <wp:wrapNone/>
                <wp:docPr id="33" name="Straight Arrow Connector 33"/>
                <wp:cNvGraphicFramePr/>
                <a:graphic xmlns:a="http://schemas.openxmlformats.org/drawingml/2006/main">
                  <a:graphicData uri="http://schemas.microsoft.com/office/word/2010/wordprocessingShape">
                    <wps:wsp>
                      <wps:cNvCnPr/>
                      <wps:spPr>
                        <a:xfrm flipV="1">
                          <a:off x="0" y="0"/>
                          <a:ext cx="8667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608256C" id="Straight Arrow Connector 33" o:spid="_x0000_s1026" type="#_x0000_t32" style="position:absolute;margin-left:207.75pt;margin-top:7.7pt;width:68.25pt;height:24.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" strokecolor="black [3200]" strokeweight=".5pt">
                <v:stroke endarrow="block" joinstyle="miter"/>
              </v:shape>
            </w:pict>
          </mc:Fallback>
        </mc:AlternateContent>
      </w:r>
      <w:r w:rsidR="00A1233F" w:rsidRPr="00A1233F">
        <w:rPr>
          <w:rFonts w:ascii="Times New Roman" w:hAnsi="Times New Roman" w:cs="Times New Roman"/>
          <w:noProof/>
          <w:color w:val="000000" w:themeColor="text1"/>
          <w:sz w:val="28"/>
          <w:szCs w:val="28"/>
          <w:lang w:val="en-IN"/>
        </w:rPr>
        <mc:AlternateContent>
          <mc:Choice Requires="wps">
            <w:drawing>
              <wp:anchor distT="0" distB="0" distL="114300" distR="114300" simplePos="0" relativeHeight="251680768" behindDoc="0" locked="0" layoutInCell="1" allowOverlap="1" wp14:anchorId="25755962" wp14:editId="299AA0DC">
                <wp:simplePos x="0" y="0"/>
                <wp:positionH relativeFrom="column">
                  <wp:posOffset>2238375</wp:posOffset>
                </wp:positionH>
                <wp:positionV relativeFrom="paragraph">
                  <wp:posOffset>212090</wp:posOffset>
                </wp:positionV>
                <wp:extent cx="400050" cy="381000"/>
                <wp:effectExtent l="0" t="0" r="19050" b="19050"/>
                <wp:wrapNone/>
                <wp:docPr id="16" name="Flowchart: Connector 16"/>
                <wp:cNvGraphicFramePr/>
                <a:graphic xmlns:a="http://schemas.openxmlformats.org/drawingml/2006/main">
                  <a:graphicData uri="http://schemas.microsoft.com/office/word/2010/wordprocessingShape">
                    <wps:wsp>
                      <wps:cNvSpPr/>
                      <wps:spPr>
                        <a:xfrm>
                          <a:off x="0" y="0"/>
                          <a:ext cx="400050" cy="3810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F83AD42" w14:textId="2C19D058" w:rsidR="00A1233F" w:rsidRPr="00A1233F" w:rsidRDefault="00A1233F" w:rsidP="00A1233F">
                            <w:pPr>
                              <w:jc w:val="center"/>
                              <w:rPr>
                                <w:b/>
                                <w:bCs/>
                                <w:sz w:val="28"/>
                                <w:szCs w:val="28"/>
                              </w:rPr>
                            </w:pPr>
                            <w:r w:rsidRPr="00A1233F">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55962" id="Flowchart: Connector 16" o:spid="_x0000_s1030" type="#_x0000_t120" style="position:absolute;left:0;text-align:left;margin-left:176.25pt;margin-top:16.7pt;width:31.5pt;height:3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" fillcolor="white [3201]" strokecolor="#70ad47 [3209]" strokeweight="1pt">
                <v:stroke joinstyle="miter"/>
                <v:textbox>
                  <w:txbxContent>
                    <w:p w14:paraId="6F83AD42" w14:textId="2C19D058" w:rsidR="00A1233F" w:rsidRPr="00A1233F" w:rsidRDefault="00A1233F" w:rsidP="00A1233F">
                      <w:pPr>
                        <w:jc w:val="center"/>
                        <w:rPr>
                          <w:b/>
                          <w:bCs/>
                          <w:sz w:val="28"/>
                          <w:szCs w:val="28"/>
                        </w:rPr>
                      </w:pPr>
                      <w:r w:rsidRPr="00A1233F">
                        <w:rPr>
                          <w:b/>
                          <w:bCs/>
                          <w:sz w:val="28"/>
                          <w:szCs w:val="28"/>
                        </w:rPr>
                        <w:t>4</w:t>
                      </w:r>
                    </w:p>
                  </w:txbxContent>
                </v:textbox>
              </v:shape>
            </w:pict>
          </mc:Fallback>
        </mc:AlternateContent>
      </w:r>
      <w:r w:rsidR="00A1233F">
        <w:rPr>
          <w:rFonts w:ascii="Sitka Display" w:hAnsi="Sitka Display"/>
          <w:noProof/>
          <w:color w:val="000000" w:themeColor="text1"/>
          <w:sz w:val="28"/>
          <w:szCs w:val="28"/>
          <w:lang w:val="en-IN"/>
        </w:rPr>
        <mc:AlternateContent>
          <mc:Choice Requires="wps">
            <w:drawing>
              <wp:anchor distT="0" distB="0" distL="114300" distR="114300" simplePos="0" relativeHeight="251679744" behindDoc="0" locked="0" layoutInCell="1" allowOverlap="1" wp14:anchorId="6A5F3A24" wp14:editId="3F933300">
                <wp:simplePos x="0" y="0"/>
                <wp:positionH relativeFrom="column">
                  <wp:posOffset>676275</wp:posOffset>
                </wp:positionH>
                <wp:positionV relativeFrom="paragraph">
                  <wp:posOffset>97790</wp:posOffset>
                </wp:positionV>
                <wp:extent cx="381000" cy="381000"/>
                <wp:effectExtent l="0" t="0" r="19050" b="19050"/>
                <wp:wrapNone/>
                <wp:docPr id="15" name="Flowchart: Connector 15"/>
                <wp:cNvGraphicFramePr/>
                <a:graphic xmlns:a="http://schemas.openxmlformats.org/drawingml/2006/main">
                  <a:graphicData uri="http://schemas.microsoft.com/office/word/2010/wordprocessingShape">
                    <wps:wsp>
                      <wps:cNvSpPr/>
                      <wps:spPr>
                        <a:xfrm>
                          <a:off x="0" y="0"/>
                          <a:ext cx="381000" cy="3810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5612D0C" w14:textId="6C560867" w:rsidR="00A1233F" w:rsidRPr="00A1233F" w:rsidRDefault="00A1233F" w:rsidP="00A1233F">
                            <w:pPr>
                              <w:jc w:val="center"/>
                              <w:rPr>
                                <w:rFonts w:ascii="Times New Roman" w:hAnsi="Times New Roman" w:cs="Times New Roman"/>
                                <w:b/>
                                <w:bCs/>
                              </w:rPr>
                            </w:pPr>
                            <w:r w:rsidRPr="00A1233F">
                              <w:rPr>
                                <w:rFonts w:ascii="Times New Roman" w:hAnsi="Times New Roman" w:cs="Times New Roman"/>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F3A24" id="Flowchart: Connector 15" o:spid="_x0000_s1031" type="#_x0000_t120" style="position:absolute;left:0;text-align:left;margin-left:53.25pt;margin-top:7.7pt;width:30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" fillcolor="white [3201]" strokecolor="#70ad47 [3209]" strokeweight="1pt">
                <v:stroke joinstyle="miter"/>
                <v:textbox>
                  <w:txbxContent>
                    <w:p w14:paraId="05612D0C" w14:textId="6C560867" w:rsidR="00A1233F" w:rsidRPr="00A1233F" w:rsidRDefault="00A1233F" w:rsidP="00A1233F">
                      <w:pPr>
                        <w:jc w:val="center"/>
                        <w:rPr>
                          <w:rFonts w:ascii="Times New Roman" w:hAnsi="Times New Roman" w:cs="Times New Roman"/>
                          <w:b/>
                          <w:bCs/>
                        </w:rPr>
                      </w:pPr>
                      <w:r w:rsidRPr="00A1233F">
                        <w:rPr>
                          <w:rFonts w:ascii="Times New Roman" w:hAnsi="Times New Roman" w:cs="Times New Roman"/>
                          <w:b/>
                          <w:bCs/>
                          <w:sz w:val="28"/>
                          <w:szCs w:val="28"/>
                        </w:rPr>
                        <w:t>6</w:t>
                      </w:r>
                    </w:p>
                  </w:txbxContent>
                </v:textbox>
              </v:shape>
            </w:pict>
          </mc:Fallback>
        </mc:AlternateContent>
      </w:r>
    </w:p>
    <w:p w14:paraId="5EE154D5" w14:textId="5D785D0A" w:rsidR="004E779A" w:rsidRDefault="00BB0C42" w:rsidP="00FF65F7">
      <w:pPr>
        <w:jc w:val="center"/>
        <w:rPr>
          <w:rFonts w:ascii="Sitka Display" w:hAnsi="Sitka Display"/>
          <w:noProof/>
          <w:color w:val="000000" w:themeColor="text1"/>
          <w:sz w:val="28"/>
          <w:szCs w:val="28"/>
          <w:lang w:val="en-IN"/>
        </w:rPr>
      </w:pPr>
      <w:r>
        <w:rPr>
          <w:rFonts w:ascii="Sitka Display" w:hAnsi="Sitka Display"/>
          <w:noProof/>
          <w:color w:val="000000" w:themeColor="text1"/>
          <w:sz w:val="28"/>
          <w:szCs w:val="28"/>
          <w:lang w:val="en-IN"/>
        </w:rPr>
        <mc:AlternateContent>
          <mc:Choice Requires="wps">
            <w:drawing>
              <wp:anchor distT="0" distB="0" distL="114300" distR="114300" simplePos="0" relativeHeight="251685888" behindDoc="0" locked="0" layoutInCell="1" allowOverlap="1" wp14:anchorId="6D9642B0" wp14:editId="0867EE64">
                <wp:simplePos x="0" y="0"/>
                <wp:positionH relativeFrom="column">
                  <wp:posOffset>1057275</wp:posOffset>
                </wp:positionH>
                <wp:positionV relativeFrom="paragraph">
                  <wp:posOffset>142240</wp:posOffset>
                </wp:positionV>
                <wp:extent cx="1181100" cy="47625"/>
                <wp:effectExtent l="0" t="38100" r="38100" b="85725"/>
                <wp:wrapNone/>
                <wp:docPr id="31" name="Straight Arrow Connector 31"/>
                <wp:cNvGraphicFramePr/>
                <a:graphic xmlns:a="http://schemas.openxmlformats.org/drawingml/2006/main">
                  <a:graphicData uri="http://schemas.microsoft.com/office/word/2010/wordprocessingShape">
                    <wps:wsp>
                      <wps:cNvCnPr/>
                      <wps:spPr>
                        <a:xfrm>
                          <a:off x="0" y="0"/>
                          <a:ext cx="11811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B7CCED4" id="Straight Arrow Connector 31" o:spid="_x0000_s1026" type="#_x0000_t32" style="position:absolute;margin-left:83.25pt;margin-top:11.2pt;width:93pt;height: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" strokecolor="black [3200]" strokeweight=".5pt">
                <v:stroke endarrow="block" joinstyle="miter"/>
              </v:shape>
            </w:pict>
          </mc:Fallback>
        </mc:AlternateContent>
      </w:r>
    </w:p>
    <w:p w14:paraId="2AA75FEA" w14:textId="77777777" w:rsidR="004E779A" w:rsidRDefault="004E779A" w:rsidP="00FF65F7">
      <w:pPr>
        <w:jc w:val="center"/>
        <w:rPr>
          <w:rFonts w:ascii="Sitka Display" w:hAnsi="Sitka Display"/>
          <w:color w:val="000000" w:themeColor="text1"/>
          <w:sz w:val="28"/>
          <w:szCs w:val="28"/>
          <w:lang w:val="en-IN"/>
        </w:rPr>
      </w:pPr>
    </w:p>
    <w:p w14:paraId="7F6E92C4" w14:textId="5C699D43" w:rsidR="006A18C1" w:rsidRDefault="006A18C1" w:rsidP="00FF65F7">
      <w:pPr>
        <w:jc w:val="center"/>
        <w:rPr>
          <w:rFonts w:ascii="Sitka Display" w:hAnsi="Sitka Display"/>
          <w:color w:val="000000" w:themeColor="text1"/>
          <w:sz w:val="28"/>
          <w:szCs w:val="28"/>
          <w:lang w:val="en-IN"/>
        </w:rPr>
      </w:pPr>
    </w:p>
    <w:p w14:paraId="05AF9141" w14:textId="77777777" w:rsidR="004E779A" w:rsidRPr="00C056AF" w:rsidRDefault="004E779A" w:rsidP="00FF65F7">
      <w:pPr>
        <w:jc w:val="center"/>
        <w:rPr>
          <w:rFonts w:ascii="Sitka Display" w:hAnsi="Sitka Display"/>
          <w:color w:val="000000" w:themeColor="text1"/>
          <w:sz w:val="28"/>
          <w:szCs w:val="28"/>
          <w:lang w:val="en-IN"/>
        </w:rPr>
      </w:pPr>
    </w:p>
    <w:p w14:paraId="2186B12F" w14:textId="4B4E81F4" w:rsidR="00AC59DF" w:rsidRPr="00327326" w:rsidRDefault="00327326" w:rsidP="00455183">
      <w:pPr>
        <w:jc w:val="center"/>
        <w:rPr>
          <w:rFonts w:ascii="Sitka Display" w:hAnsi="Sitka Display"/>
          <w:color w:val="000000" w:themeColor="text1"/>
          <w:sz w:val="28"/>
          <w:szCs w:val="28"/>
          <w:lang w:val="en-IN"/>
        </w:rPr>
      </w:pPr>
      <w:r w:rsidRPr="00327326">
        <w:rPr>
          <w:rFonts w:ascii="Sitka Display" w:hAnsi="Sitka Display"/>
          <w:b/>
          <w:bCs/>
          <w:color w:val="000000" w:themeColor="text1"/>
          <w:sz w:val="28"/>
          <w:szCs w:val="28"/>
        </w:rPr>
        <w:t>Figure</w:t>
      </w:r>
      <w:r w:rsidRPr="00327326">
        <w:rPr>
          <w:rFonts w:ascii="Sitka Display" w:hAnsi="Sitka Display"/>
          <w:color w:val="000000" w:themeColor="text1"/>
          <w:sz w:val="28"/>
          <w:szCs w:val="28"/>
        </w:rPr>
        <w:t>. Minimum Distance between 6 cities</w:t>
      </w:r>
    </w:p>
    <w:p w14:paraId="363FC03C" w14:textId="77777777" w:rsidR="00AC59DF" w:rsidRPr="004D384B" w:rsidRDefault="00AC59DF" w:rsidP="00455183">
      <w:pPr>
        <w:jc w:val="center"/>
        <w:rPr>
          <w:rFonts w:ascii="Constantia" w:hAnsi="Constantia"/>
          <w:color w:val="000000" w:themeColor="text1"/>
          <w:sz w:val="40"/>
          <w:szCs w:val="40"/>
          <w:lang w:val="en-IN"/>
        </w:rPr>
      </w:pPr>
    </w:p>
    <w:p w14:paraId="7B2D6484" w14:textId="77777777" w:rsidR="00F55BE5" w:rsidRDefault="00F55BE5" w:rsidP="00455183">
      <w:pPr>
        <w:autoSpaceDE w:val="0"/>
        <w:autoSpaceDN w:val="0"/>
        <w:adjustRightInd w:val="0"/>
        <w:rPr>
          <w:rFonts w:ascii="Bell MT" w:hAnsi="Bell MT" w:cs="Courier New"/>
          <w:b/>
          <w:bCs/>
          <w:color w:val="000000" w:themeColor="text1"/>
          <w:sz w:val="36"/>
          <w:szCs w:val="36"/>
          <w:u w:val="single"/>
          <w:lang w:val="en-IN"/>
        </w:rPr>
      </w:pPr>
    </w:p>
    <w:p w14:paraId="688D7F14" w14:textId="13108E2C" w:rsidR="007E6738" w:rsidRPr="00FF26AC" w:rsidRDefault="007E6738" w:rsidP="007E6738">
      <w:pPr>
        <w:jc w:val="center"/>
        <w:rPr>
          <w:rFonts w:ascii="Californian FB" w:hAnsi="Californian FB" w:cs="Times New Roman"/>
          <w:b/>
          <w:bCs/>
          <w:color w:val="000000" w:themeColor="text1"/>
          <w:sz w:val="40"/>
          <w:szCs w:val="40"/>
          <w:lang w:val="en-IN"/>
        </w:rPr>
      </w:pPr>
      <w:r w:rsidRPr="00C16C84">
        <w:rPr>
          <w:rFonts w:ascii="Times New Roman" w:hAnsi="Times New Roman" w:cs="Times New Roman"/>
          <w:color w:val="000000" w:themeColor="text1"/>
          <w:sz w:val="40"/>
          <w:szCs w:val="40"/>
          <w:lang w:val="en-IN"/>
        </w:rPr>
        <w:t>6</w:t>
      </w:r>
      <w:r w:rsidRPr="00FF26AC">
        <w:rPr>
          <w:rFonts w:ascii="Californian FB" w:hAnsi="Californian FB" w:cs="Times New Roman"/>
          <w:b/>
          <w:bCs/>
          <w:color w:val="000000" w:themeColor="text1"/>
          <w:sz w:val="40"/>
          <w:szCs w:val="40"/>
          <w:lang w:val="en-IN"/>
        </w:rPr>
        <w:t xml:space="preserve">.  </w:t>
      </w:r>
      <w:r>
        <w:rPr>
          <w:rFonts w:ascii="Californian FB" w:hAnsi="Californian FB" w:cs="Times New Roman"/>
          <w:b/>
          <w:bCs/>
          <w:color w:val="000000" w:themeColor="text1"/>
          <w:sz w:val="40"/>
          <w:szCs w:val="40"/>
          <w:lang w:val="en-IN"/>
        </w:rPr>
        <w:t>Results</w:t>
      </w:r>
    </w:p>
    <w:p w14:paraId="6EEC6228" w14:textId="7D7E9E0D" w:rsidR="00ED571C" w:rsidRDefault="00ED571C" w:rsidP="00834B41">
      <w:pPr>
        <w:autoSpaceDE w:val="0"/>
        <w:autoSpaceDN w:val="0"/>
        <w:adjustRightInd w:val="0"/>
        <w:jc w:val="center"/>
        <w:rPr>
          <w:rFonts w:ascii="Courier New" w:hAnsi="Courier New" w:cs="Courier New"/>
          <w:color w:val="000000" w:themeColor="text1"/>
          <w:sz w:val="24"/>
          <w:szCs w:val="24"/>
          <w:lang w:val="en-IN"/>
        </w:rPr>
      </w:pPr>
    </w:p>
    <w:p w14:paraId="6FC22CED" w14:textId="77777777" w:rsidR="007E6738" w:rsidRDefault="007E6738" w:rsidP="00834B41">
      <w:pPr>
        <w:autoSpaceDE w:val="0"/>
        <w:autoSpaceDN w:val="0"/>
        <w:adjustRightInd w:val="0"/>
        <w:jc w:val="center"/>
        <w:rPr>
          <w:rFonts w:ascii="Courier New" w:hAnsi="Courier New" w:cs="Courier New"/>
          <w:color w:val="000000" w:themeColor="text1"/>
          <w:sz w:val="24"/>
          <w:szCs w:val="24"/>
          <w:lang w:val="en-IN"/>
        </w:rPr>
      </w:pPr>
    </w:p>
    <w:p w14:paraId="7B333592" w14:textId="220A452F" w:rsidR="007D6FA8" w:rsidRDefault="00832C35" w:rsidP="00455183">
      <w:pPr>
        <w:autoSpaceDE w:val="0"/>
        <w:autoSpaceDN w:val="0"/>
        <w:adjustRightInd w:val="0"/>
        <w:rPr>
          <w:rFonts w:ascii="Sitka Display" w:hAnsi="Sitka Display" w:cs="Courier New"/>
          <w:color w:val="000000" w:themeColor="text1"/>
          <w:sz w:val="28"/>
          <w:szCs w:val="28"/>
        </w:rPr>
      </w:pPr>
      <w:r>
        <w:rPr>
          <w:rFonts w:ascii="Sitka Display" w:hAnsi="Sitka Display" w:cs="Courier New"/>
          <w:color w:val="000000" w:themeColor="text1"/>
          <w:sz w:val="28"/>
          <w:szCs w:val="28"/>
          <w:lang w:val="en-IN"/>
        </w:rPr>
        <w:t>I implemented</w:t>
      </w:r>
      <w:r w:rsidR="004425B9">
        <w:rPr>
          <w:rFonts w:ascii="Sitka Display" w:hAnsi="Sitka Display" w:cs="Courier New"/>
          <w:color w:val="000000" w:themeColor="text1"/>
          <w:sz w:val="28"/>
          <w:szCs w:val="28"/>
          <w:lang w:val="en-IN"/>
        </w:rPr>
        <w:t xml:space="preserve"> the </w:t>
      </w:r>
      <w:r w:rsidR="007D6FA8">
        <w:rPr>
          <w:rFonts w:ascii="Sitka Display" w:hAnsi="Sitka Display" w:cs="Courier New"/>
          <w:color w:val="000000" w:themeColor="text1"/>
          <w:sz w:val="28"/>
          <w:szCs w:val="28"/>
          <w:lang w:val="en-IN"/>
        </w:rPr>
        <w:t>above-mentioned</w:t>
      </w:r>
      <w:r w:rsidR="004425B9">
        <w:rPr>
          <w:rFonts w:ascii="Sitka Display" w:hAnsi="Sitka Display" w:cs="Courier New"/>
          <w:color w:val="000000" w:themeColor="text1"/>
          <w:sz w:val="28"/>
          <w:szCs w:val="28"/>
          <w:lang w:val="en-IN"/>
        </w:rPr>
        <w:t xml:space="preserve"> solution</w:t>
      </w:r>
      <w:r w:rsidR="00494429">
        <w:rPr>
          <w:rFonts w:ascii="Sitka Display" w:hAnsi="Sitka Display" w:cs="Courier New"/>
          <w:color w:val="000000" w:themeColor="text1"/>
          <w:sz w:val="28"/>
          <w:szCs w:val="28"/>
          <w:lang w:val="en-IN"/>
        </w:rPr>
        <w:t xml:space="preserve"> using MATLAB programming language</w:t>
      </w:r>
      <w:r w:rsidR="004425B9">
        <w:rPr>
          <w:rFonts w:ascii="Sitka Display" w:hAnsi="Sitka Display" w:cs="Courier New"/>
          <w:color w:val="000000" w:themeColor="text1"/>
          <w:sz w:val="28"/>
          <w:szCs w:val="28"/>
          <w:lang w:val="en-IN"/>
        </w:rPr>
        <w:t xml:space="preserve"> in MATLAB </w:t>
      </w:r>
      <w:r w:rsidR="004425B9" w:rsidRPr="004425B9">
        <w:rPr>
          <w:rFonts w:ascii="Times New Roman" w:hAnsi="Times New Roman" w:cs="Times New Roman"/>
          <w:color w:val="000000" w:themeColor="text1"/>
          <w:sz w:val="28"/>
          <w:szCs w:val="28"/>
          <w:lang w:val="en-IN"/>
        </w:rPr>
        <w:t>2021</w:t>
      </w:r>
      <w:r w:rsidR="004425B9">
        <w:rPr>
          <w:rFonts w:ascii="Sitka Display" w:hAnsi="Sitka Display" w:cs="Courier New"/>
          <w:color w:val="000000" w:themeColor="text1"/>
          <w:sz w:val="28"/>
          <w:szCs w:val="28"/>
          <w:lang w:val="en-IN"/>
        </w:rPr>
        <w:t xml:space="preserve">a with the </w:t>
      </w:r>
      <w:r w:rsidR="007D6FA8">
        <w:rPr>
          <w:rFonts w:ascii="Sitka Display" w:hAnsi="Sitka Display" w:cs="Courier New"/>
          <w:color w:val="000000" w:themeColor="text1"/>
          <w:sz w:val="28"/>
          <w:szCs w:val="28"/>
          <w:lang w:val="en-IN"/>
        </w:rPr>
        <w:t xml:space="preserve">system configuration: </w:t>
      </w:r>
      <w:r w:rsidR="00FB7DA9" w:rsidRPr="00BA426B">
        <w:rPr>
          <w:rFonts w:ascii="Sitka Display" w:hAnsi="Sitka Display" w:cs="Courier New"/>
          <w:color w:val="000000" w:themeColor="text1"/>
          <w:sz w:val="28"/>
          <w:szCs w:val="28"/>
          <w:lang w:val="en-IN"/>
        </w:rPr>
        <w:t>Intel(R) Pentium(R) CPU G</w:t>
      </w:r>
      <w:r w:rsidR="00FB7DA9" w:rsidRPr="00F65694">
        <w:rPr>
          <w:rFonts w:ascii="Times New Roman" w:hAnsi="Times New Roman" w:cs="Times New Roman"/>
          <w:color w:val="000000" w:themeColor="text1"/>
          <w:sz w:val="28"/>
          <w:szCs w:val="28"/>
          <w:lang w:val="en-IN"/>
        </w:rPr>
        <w:t>4400</w:t>
      </w:r>
      <w:r w:rsidR="00FB7DA9" w:rsidRPr="00BA426B">
        <w:rPr>
          <w:rFonts w:ascii="Sitka Display" w:hAnsi="Sitka Display" w:cs="Courier New"/>
          <w:color w:val="000000" w:themeColor="text1"/>
          <w:sz w:val="28"/>
          <w:szCs w:val="28"/>
          <w:lang w:val="en-IN"/>
        </w:rPr>
        <w:t xml:space="preserve"> </w:t>
      </w:r>
      <w:r w:rsidR="00FB7DA9" w:rsidRPr="00F65694">
        <w:rPr>
          <w:rFonts w:ascii="Times New Roman" w:hAnsi="Times New Roman" w:cs="Times New Roman"/>
          <w:color w:val="000000" w:themeColor="text1"/>
          <w:sz w:val="28"/>
          <w:szCs w:val="28"/>
          <w:lang w:val="en-IN"/>
        </w:rPr>
        <w:t>@ 3.30</w:t>
      </w:r>
      <w:r w:rsidR="00FB7DA9" w:rsidRPr="00BA426B">
        <w:rPr>
          <w:rFonts w:ascii="Sitka Display" w:hAnsi="Sitka Display" w:cs="Courier New"/>
          <w:color w:val="000000" w:themeColor="text1"/>
          <w:sz w:val="28"/>
          <w:szCs w:val="28"/>
          <w:lang w:val="en-IN"/>
        </w:rPr>
        <w:t xml:space="preserve">GHz, </w:t>
      </w:r>
      <w:r w:rsidR="00FB7DA9" w:rsidRPr="00F65694">
        <w:rPr>
          <w:rFonts w:ascii="Times New Roman" w:hAnsi="Times New Roman" w:cs="Times New Roman"/>
          <w:color w:val="000000" w:themeColor="text1"/>
          <w:sz w:val="28"/>
          <w:szCs w:val="28"/>
          <w:lang w:val="en-IN"/>
        </w:rPr>
        <w:t>3300</w:t>
      </w:r>
      <w:r w:rsidR="00FB7DA9" w:rsidRPr="00BA426B">
        <w:rPr>
          <w:rFonts w:ascii="Sitka Display" w:hAnsi="Sitka Display" w:cs="Courier New"/>
          <w:color w:val="000000" w:themeColor="text1"/>
          <w:sz w:val="28"/>
          <w:szCs w:val="28"/>
          <w:lang w:val="en-IN"/>
        </w:rPr>
        <w:t xml:space="preserve"> </w:t>
      </w:r>
      <w:r w:rsidR="00F65694" w:rsidRPr="00BA426B">
        <w:rPr>
          <w:rFonts w:ascii="Sitka Display" w:hAnsi="Sitka Display" w:cs="Courier New"/>
          <w:color w:val="000000" w:themeColor="text1"/>
          <w:sz w:val="28"/>
          <w:szCs w:val="28"/>
          <w:lang w:val="en-IN"/>
        </w:rPr>
        <w:t>MHz</w:t>
      </w:r>
      <w:r w:rsidR="00FB7DA9" w:rsidRPr="00BA426B">
        <w:rPr>
          <w:rFonts w:ascii="Sitka Display" w:hAnsi="Sitka Display" w:cs="Courier New"/>
          <w:color w:val="000000" w:themeColor="text1"/>
          <w:sz w:val="28"/>
          <w:szCs w:val="28"/>
          <w:lang w:val="en-IN"/>
        </w:rPr>
        <w:t xml:space="preserve">, </w:t>
      </w:r>
      <w:r w:rsidR="00FB7DA9" w:rsidRPr="00F65694">
        <w:rPr>
          <w:rFonts w:ascii="Times New Roman" w:hAnsi="Times New Roman" w:cs="Times New Roman"/>
          <w:color w:val="000000" w:themeColor="text1"/>
          <w:sz w:val="28"/>
          <w:szCs w:val="28"/>
          <w:lang w:val="en-IN"/>
        </w:rPr>
        <w:t>2</w:t>
      </w:r>
      <w:r w:rsidR="00FB7DA9" w:rsidRPr="00BA426B">
        <w:rPr>
          <w:rFonts w:ascii="Sitka Display" w:hAnsi="Sitka Display" w:cs="Courier New"/>
          <w:color w:val="000000" w:themeColor="text1"/>
          <w:sz w:val="28"/>
          <w:szCs w:val="28"/>
          <w:lang w:val="en-IN"/>
        </w:rPr>
        <w:t xml:space="preserve"> Core(s), </w:t>
      </w:r>
      <w:r w:rsidR="00FB7DA9" w:rsidRPr="00F65694">
        <w:rPr>
          <w:rFonts w:ascii="Times New Roman" w:hAnsi="Times New Roman" w:cs="Times New Roman"/>
          <w:color w:val="000000" w:themeColor="text1"/>
          <w:sz w:val="28"/>
          <w:szCs w:val="28"/>
          <w:lang w:val="en-IN"/>
        </w:rPr>
        <w:t>2</w:t>
      </w:r>
      <w:r w:rsidR="00FB7DA9" w:rsidRPr="00BA426B">
        <w:rPr>
          <w:rFonts w:ascii="Sitka Display" w:hAnsi="Sitka Display" w:cs="Courier New"/>
          <w:color w:val="000000" w:themeColor="text1"/>
          <w:sz w:val="28"/>
          <w:szCs w:val="28"/>
          <w:lang w:val="en-IN"/>
        </w:rPr>
        <w:t xml:space="preserve"> Logical Processor(s)</w:t>
      </w:r>
      <w:r w:rsidR="00FB7DA9" w:rsidRPr="00FB7DA9">
        <w:rPr>
          <w:rFonts w:ascii="Sitka Display" w:hAnsi="Sitka Display" w:cs="Courier New"/>
          <w:color w:val="000000" w:themeColor="text1"/>
          <w:sz w:val="28"/>
          <w:szCs w:val="28"/>
        </w:rPr>
        <w:t xml:space="preserve">, Windows </w:t>
      </w:r>
      <w:r w:rsidR="00FB7DA9" w:rsidRPr="00483068">
        <w:rPr>
          <w:rFonts w:ascii="Times New Roman" w:hAnsi="Times New Roman" w:cs="Times New Roman"/>
          <w:color w:val="000000" w:themeColor="text1"/>
          <w:sz w:val="28"/>
          <w:szCs w:val="28"/>
        </w:rPr>
        <w:t>10</w:t>
      </w:r>
      <w:r w:rsidR="00483068">
        <w:rPr>
          <w:rFonts w:ascii="Times New Roman" w:hAnsi="Times New Roman" w:cs="Times New Roman"/>
          <w:color w:val="000000" w:themeColor="text1"/>
          <w:sz w:val="28"/>
          <w:szCs w:val="28"/>
        </w:rPr>
        <w:t xml:space="preserve"> </w:t>
      </w:r>
      <w:r w:rsidR="00FB7DA9" w:rsidRPr="00FB7DA9">
        <w:rPr>
          <w:rFonts w:ascii="Sitka Display" w:hAnsi="Sitka Display" w:cs="Courier New"/>
          <w:color w:val="000000" w:themeColor="text1"/>
          <w:sz w:val="28"/>
          <w:szCs w:val="28"/>
        </w:rPr>
        <w:t xml:space="preserve">Operating System and </w:t>
      </w:r>
      <w:r w:rsidR="00483068" w:rsidRPr="00483068">
        <w:rPr>
          <w:rFonts w:ascii="Times New Roman" w:hAnsi="Times New Roman" w:cs="Times New Roman"/>
          <w:color w:val="000000" w:themeColor="text1"/>
          <w:sz w:val="28"/>
          <w:szCs w:val="28"/>
        </w:rPr>
        <w:t>4</w:t>
      </w:r>
      <w:r w:rsidR="00FB7DA9" w:rsidRPr="00FB7DA9">
        <w:rPr>
          <w:rFonts w:ascii="Sitka Display" w:hAnsi="Sitka Display" w:cs="Courier New"/>
          <w:color w:val="000000" w:themeColor="text1"/>
          <w:sz w:val="28"/>
          <w:szCs w:val="28"/>
        </w:rPr>
        <w:t xml:space="preserve"> GB RAM.</w:t>
      </w:r>
    </w:p>
    <w:p w14:paraId="5A6DBA70" w14:textId="77777777" w:rsidR="00733E06" w:rsidRDefault="00733E06" w:rsidP="00455183">
      <w:pPr>
        <w:autoSpaceDE w:val="0"/>
        <w:autoSpaceDN w:val="0"/>
        <w:adjustRightInd w:val="0"/>
        <w:rPr>
          <w:rFonts w:ascii="Sitka Display" w:hAnsi="Sitka Display" w:cs="Courier New"/>
          <w:color w:val="000000" w:themeColor="text1"/>
          <w:sz w:val="28"/>
          <w:szCs w:val="28"/>
        </w:rPr>
      </w:pPr>
    </w:p>
    <w:p w14:paraId="244D0680" w14:textId="5812AA2B" w:rsidR="00733E06" w:rsidRDefault="00733E06" w:rsidP="00455183">
      <w:pPr>
        <w:autoSpaceDE w:val="0"/>
        <w:autoSpaceDN w:val="0"/>
        <w:adjustRightInd w:val="0"/>
        <w:rPr>
          <w:rFonts w:ascii="Sitka Display" w:hAnsi="Sitka Display" w:cs="Courier New"/>
          <w:color w:val="000000" w:themeColor="text1"/>
          <w:sz w:val="28"/>
          <w:szCs w:val="28"/>
        </w:rPr>
      </w:pPr>
      <w:r>
        <w:rPr>
          <w:rFonts w:ascii="Sitka Display" w:hAnsi="Sitka Display" w:cs="Courier New"/>
          <w:color w:val="000000" w:themeColor="text1"/>
          <w:sz w:val="28"/>
          <w:szCs w:val="28"/>
        </w:rPr>
        <w:t xml:space="preserve">Error Rate = </w:t>
      </w:r>
      <m:oMath>
        <m:f>
          <m:fPr>
            <m:ctrlPr>
              <w:rPr>
                <w:rFonts w:ascii="Cambria Math" w:hAnsi="Cambria Math" w:cs="Courier New"/>
                <w:i/>
                <w:color w:val="000000" w:themeColor="text1"/>
                <w:sz w:val="28"/>
                <w:szCs w:val="28"/>
              </w:rPr>
            </m:ctrlPr>
          </m:fPr>
          <m:num>
            <m:r>
              <w:rPr>
                <w:rFonts w:ascii="Cambria Math" w:hAnsi="Cambria Math" w:cs="Courier New"/>
                <w:color w:val="000000" w:themeColor="text1"/>
                <w:sz w:val="28"/>
                <w:szCs w:val="28"/>
              </w:rPr>
              <m:t>Best Solution - Optimal Solution</m:t>
            </m:r>
          </m:num>
          <m:den>
            <m:r>
              <w:rPr>
                <w:rFonts w:ascii="Cambria Math" w:hAnsi="Cambria Math" w:cs="Courier New"/>
                <w:color w:val="000000" w:themeColor="text1"/>
                <w:sz w:val="28"/>
                <w:szCs w:val="28"/>
              </w:rPr>
              <m:t>Optimal Solution * Cities</m:t>
            </m:r>
          </m:den>
        </m:f>
      </m:oMath>
    </w:p>
    <w:p w14:paraId="69AF6DA0" w14:textId="77777777" w:rsidR="00F65694" w:rsidRDefault="00F65694" w:rsidP="00455183">
      <w:pPr>
        <w:autoSpaceDE w:val="0"/>
        <w:autoSpaceDN w:val="0"/>
        <w:adjustRightInd w:val="0"/>
        <w:rPr>
          <w:rFonts w:ascii="Sitka Display" w:hAnsi="Sitka Display" w:cs="Courier New"/>
          <w:color w:val="000000" w:themeColor="text1"/>
          <w:sz w:val="28"/>
          <w:szCs w:val="28"/>
          <w:lang w:val="en-IN"/>
        </w:rPr>
      </w:pPr>
    </w:p>
    <w:p w14:paraId="7D824CEF" w14:textId="15AF2536" w:rsidR="00ED571C" w:rsidRPr="00834B8B" w:rsidRDefault="00ED571C" w:rsidP="00455183">
      <w:pPr>
        <w:autoSpaceDE w:val="0"/>
        <w:autoSpaceDN w:val="0"/>
        <w:adjustRightInd w:val="0"/>
        <w:rPr>
          <w:rFonts w:ascii="Sitka Display" w:hAnsi="Sitka Display" w:cs="Courier New"/>
          <w:color w:val="000000" w:themeColor="text1"/>
          <w:sz w:val="24"/>
          <w:szCs w:val="24"/>
          <w:lang w:val="en-IN"/>
        </w:rPr>
      </w:pPr>
      <w:r w:rsidRPr="00834B8B">
        <w:rPr>
          <w:rFonts w:ascii="Sitka Display" w:hAnsi="Sitka Display" w:cs="Courier New"/>
          <w:color w:val="000000" w:themeColor="text1"/>
          <w:sz w:val="32"/>
          <w:szCs w:val="32"/>
          <w:lang w:val="en-IN"/>
        </w:rPr>
        <w:t xml:space="preserve">Inputs are taken </w:t>
      </w:r>
      <w:r w:rsidR="00532762" w:rsidRPr="00834B8B">
        <w:rPr>
          <w:rFonts w:ascii="Sitka Display" w:hAnsi="Sitka Display" w:cs="Courier New"/>
          <w:color w:val="000000" w:themeColor="text1"/>
          <w:sz w:val="32"/>
          <w:szCs w:val="32"/>
          <w:lang w:val="en-IN"/>
        </w:rPr>
        <w:t>from</w:t>
      </w:r>
      <w:r w:rsidR="00CC0B43" w:rsidRPr="00834B8B">
        <w:rPr>
          <w:rFonts w:ascii="Sitka Display" w:hAnsi="Sitka Display" w:cs="Courier New"/>
          <w:color w:val="000000" w:themeColor="text1"/>
          <w:sz w:val="32"/>
          <w:szCs w:val="32"/>
          <w:lang w:val="en-IN"/>
        </w:rPr>
        <w:t xml:space="preserve"> th</w:t>
      </w:r>
      <w:r w:rsidR="002131DF" w:rsidRPr="00834B8B">
        <w:rPr>
          <w:rFonts w:ascii="Sitka Display" w:hAnsi="Sitka Display" w:cs="Courier New"/>
          <w:color w:val="000000" w:themeColor="text1"/>
          <w:sz w:val="32"/>
          <w:szCs w:val="32"/>
          <w:lang w:val="en-IN"/>
        </w:rPr>
        <w:t>ese</w:t>
      </w:r>
      <w:r w:rsidR="00CC0B43" w:rsidRPr="00834B8B">
        <w:rPr>
          <w:rFonts w:ascii="Sitka Display" w:hAnsi="Sitka Display" w:cs="Courier New"/>
          <w:color w:val="000000" w:themeColor="text1"/>
          <w:sz w:val="32"/>
          <w:szCs w:val="32"/>
          <w:lang w:val="en-IN"/>
        </w:rPr>
        <w:t xml:space="preserve"> TSP Libraries</w:t>
      </w:r>
      <w:r w:rsidR="00532762" w:rsidRPr="00834B8B">
        <w:rPr>
          <w:rFonts w:ascii="Sitka Display" w:hAnsi="Sitka Display" w:cs="Courier New"/>
          <w:color w:val="000000" w:themeColor="text1"/>
          <w:sz w:val="24"/>
          <w:szCs w:val="24"/>
          <w:lang w:val="en-IN"/>
        </w:rPr>
        <w:t>:</w:t>
      </w:r>
    </w:p>
    <w:p w14:paraId="131B98E1" w14:textId="77777777" w:rsidR="00532762" w:rsidRPr="00834B8B" w:rsidRDefault="00532762" w:rsidP="00455183">
      <w:pPr>
        <w:autoSpaceDE w:val="0"/>
        <w:autoSpaceDN w:val="0"/>
        <w:adjustRightInd w:val="0"/>
        <w:rPr>
          <w:rFonts w:ascii="Sitka Display" w:hAnsi="Sitka Display" w:cs="Courier New"/>
          <w:color w:val="000000" w:themeColor="text1"/>
          <w:sz w:val="24"/>
          <w:szCs w:val="24"/>
          <w:lang w:val="en-IN"/>
        </w:rPr>
      </w:pPr>
    </w:p>
    <w:p w14:paraId="6475A187" w14:textId="420B5542" w:rsidR="00532762" w:rsidRPr="00834B8B" w:rsidRDefault="00000000" w:rsidP="00532762">
      <w:pPr>
        <w:pStyle w:val="ListParagraph"/>
        <w:numPr>
          <w:ilvl w:val="0"/>
          <w:numId w:val="25"/>
        </w:numPr>
        <w:autoSpaceDE w:val="0"/>
        <w:autoSpaceDN w:val="0"/>
        <w:adjustRightInd w:val="0"/>
        <w:rPr>
          <w:rFonts w:ascii="Sitka Display" w:hAnsi="Sitka Display" w:cs="Courier New"/>
          <w:color w:val="0000FF"/>
          <w:sz w:val="28"/>
          <w:szCs w:val="28"/>
          <w:lang w:val="en-IN"/>
        </w:rPr>
      </w:pPr>
      <w:hyperlink r:id="rId10" w:history="1">
        <w:r w:rsidR="00532762" w:rsidRPr="00834B8B">
          <w:rPr>
            <w:rFonts w:ascii="Sitka Display" w:hAnsi="Sitka Display"/>
            <w:color w:val="0000FF"/>
            <w:sz w:val="28"/>
            <w:szCs w:val="28"/>
            <w:u w:val="single"/>
          </w:rPr>
          <w:t>TSP - Data for the Traveling Salesperson Problem (fsu.edu)</w:t>
        </w:r>
      </w:hyperlink>
      <w:r w:rsidR="00532762" w:rsidRPr="00834B8B">
        <w:rPr>
          <w:rFonts w:ascii="Sitka Display" w:hAnsi="Sitka Display"/>
          <w:color w:val="0000FF"/>
          <w:sz w:val="28"/>
          <w:szCs w:val="28"/>
        </w:rPr>
        <w:t>.</w:t>
      </w:r>
    </w:p>
    <w:p w14:paraId="2A960165" w14:textId="57C05303" w:rsidR="00D7202A" w:rsidRPr="00834B8B" w:rsidRDefault="00000000" w:rsidP="00CC0B43">
      <w:pPr>
        <w:pStyle w:val="ListParagraph"/>
        <w:numPr>
          <w:ilvl w:val="0"/>
          <w:numId w:val="25"/>
        </w:numPr>
        <w:autoSpaceDE w:val="0"/>
        <w:autoSpaceDN w:val="0"/>
        <w:adjustRightInd w:val="0"/>
        <w:rPr>
          <w:rFonts w:ascii="Sitka Display" w:hAnsi="Sitka Display" w:cs="Courier New"/>
          <w:color w:val="0000FF"/>
          <w:sz w:val="28"/>
          <w:szCs w:val="28"/>
          <w:lang w:val="en-IN"/>
        </w:rPr>
      </w:pPr>
      <w:hyperlink r:id="rId11" w:history="1">
        <w:r w:rsidR="00D7202A" w:rsidRPr="00834B8B">
          <w:rPr>
            <w:rStyle w:val="Hyperlink"/>
            <w:rFonts w:ascii="Sitka Display" w:hAnsi="Sitka Display" w:cs="Courier New"/>
            <w:color w:val="0000FF"/>
            <w:sz w:val="28"/>
            <w:szCs w:val="28"/>
          </w:rPr>
          <w:t>CITIES - City Distance Datasets (fsu.edu)</w:t>
        </w:r>
      </w:hyperlink>
      <w:r w:rsidR="00D7202A" w:rsidRPr="00834B8B">
        <w:rPr>
          <w:rFonts w:ascii="Sitka Display" w:hAnsi="Sitka Display" w:cs="Courier New"/>
          <w:color w:val="0000FF"/>
          <w:sz w:val="28"/>
          <w:szCs w:val="28"/>
        </w:rPr>
        <w:t>.</w:t>
      </w:r>
    </w:p>
    <w:p w14:paraId="1E2383CB" w14:textId="18D12570" w:rsidR="00CC0B43" w:rsidRPr="00834B8B" w:rsidRDefault="00000000" w:rsidP="00CC0B43">
      <w:pPr>
        <w:pStyle w:val="ListParagraph"/>
        <w:numPr>
          <w:ilvl w:val="0"/>
          <w:numId w:val="25"/>
        </w:numPr>
        <w:autoSpaceDE w:val="0"/>
        <w:autoSpaceDN w:val="0"/>
        <w:adjustRightInd w:val="0"/>
        <w:rPr>
          <w:rFonts w:ascii="Sitka Display" w:hAnsi="Sitka Display" w:cs="Courier New"/>
          <w:color w:val="300FF9"/>
          <w:sz w:val="28"/>
          <w:szCs w:val="28"/>
          <w:lang w:val="en-IN"/>
        </w:rPr>
      </w:pPr>
      <w:hyperlink r:id="rId12" w:history="1">
        <w:r w:rsidR="002C0827" w:rsidRPr="00834B8B">
          <w:rPr>
            <w:rStyle w:val="Hyperlink"/>
            <w:rFonts w:ascii="Sitka Display" w:hAnsi="Sitka Display" w:cs="Courier New"/>
            <w:color w:val="0000FF"/>
            <w:sz w:val="28"/>
            <w:szCs w:val="28"/>
          </w:rPr>
          <w:t>National Traveling Salesman Problems (uwaterloo.ca)</w:t>
        </w:r>
      </w:hyperlink>
      <w:r w:rsidR="002C0827" w:rsidRPr="00834B8B">
        <w:rPr>
          <w:rFonts w:ascii="Sitka Display" w:hAnsi="Sitka Display" w:cs="Courier New"/>
          <w:color w:val="300FF9"/>
          <w:sz w:val="28"/>
          <w:szCs w:val="28"/>
          <w:lang w:val="en-IN"/>
        </w:rPr>
        <w:t>.</w:t>
      </w:r>
    </w:p>
    <w:p w14:paraId="7D610897" w14:textId="0864FA81" w:rsidR="00E473F8" w:rsidRPr="00834B8B" w:rsidRDefault="00000000" w:rsidP="00CC0B43">
      <w:pPr>
        <w:pStyle w:val="ListParagraph"/>
        <w:numPr>
          <w:ilvl w:val="0"/>
          <w:numId w:val="25"/>
        </w:numPr>
        <w:autoSpaceDE w:val="0"/>
        <w:autoSpaceDN w:val="0"/>
        <w:adjustRightInd w:val="0"/>
        <w:rPr>
          <w:rFonts w:ascii="Sitka Display" w:hAnsi="Sitka Display" w:cs="Courier New"/>
          <w:color w:val="002060"/>
          <w:sz w:val="32"/>
          <w:szCs w:val="32"/>
          <w:lang w:val="en-IN"/>
        </w:rPr>
      </w:pPr>
      <w:hyperlink r:id="rId13" w:history="1">
        <w:proofErr w:type="spellStart"/>
        <w:r w:rsidR="00D23C1E" w:rsidRPr="00834B8B">
          <w:rPr>
            <w:rFonts w:ascii="Sitka Display" w:hAnsi="Sitka Display"/>
            <w:color w:val="0000FF"/>
            <w:sz w:val="28"/>
            <w:szCs w:val="28"/>
            <w:u w:val="single"/>
          </w:rPr>
          <w:t>jorlib</w:t>
        </w:r>
        <w:proofErr w:type="spellEnd"/>
        <w:r w:rsidR="00D23C1E" w:rsidRPr="00834B8B">
          <w:rPr>
            <w:rFonts w:ascii="Sitka Display" w:hAnsi="Sitka Display"/>
            <w:color w:val="0000FF"/>
            <w:sz w:val="28"/>
            <w:szCs w:val="28"/>
            <w:u w:val="single"/>
          </w:rPr>
          <w:t>/</w:t>
        </w:r>
        <w:proofErr w:type="spellStart"/>
        <w:r w:rsidR="00D23C1E" w:rsidRPr="00834B8B">
          <w:rPr>
            <w:rFonts w:ascii="Sitka Display" w:hAnsi="Sitka Display"/>
            <w:color w:val="0000FF"/>
            <w:sz w:val="28"/>
            <w:szCs w:val="28"/>
            <w:u w:val="single"/>
          </w:rPr>
          <w:t>jorlib</w:t>
        </w:r>
        <w:proofErr w:type="spellEnd"/>
        <w:r w:rsidR="00D23C1E" w:rsidRPr="00834B8B">
          <w:rPr>
            <w:rFonts w:ascii="Sitka Display" w:hAnsi="Sitka Display"/>
            <w:color w:val="0000FF"/>
            <w:sz w:val="28"/>
            <w:szCs w:val="28"/>
            <w:u w:val="single"/>
          </w:rPr>
          <w:t>-core/</w:t>
        </w:r>
        <w:proofErr w:type="spellStart"/>
        <w:r w:rsidR="00D23C1E" w:rsidRPr="00834B8B">
          <w:rPr>
            <w:rFonts w:ascii="Sitka Display" w:hAnsi="Sitka Display"/>
            <w:color w:val="0000FF"/>
            <w:sz w:val="28"/>
            <w:szCs w:val="28"/>
            <w:u w:val="single"/>
          </w:rPr>
          <w:t>src</w:t>
        </w:r>
        <w:proofErr w:type="spellEnd"/>
        <w:r w:rsidR="00D23C1E" w:rsidRPr="00834B8B">
          <w:rPr>
            <w:rFonts w:ascii="Sitka Display" w:hAnsi="Sitka Display"/>
            <w:color w:val="0000FF"/>
            <w:sz w:val="28"/>
            <w:szCs w:val="28"/>
            <w:u w:val="single"/>
          </w:rPr>
          <w:t>/test/resources/</w:t>
        </w:r>
        <w:proofErr w:type="spellStart"/>
        <w:r w:rsidR="00D23C1E" w:rsidRPr="00834B8B">
          <w:rPr>
            <w:rFonts w:ascii="Sitka Display" w:hAnsi="Sitka Display"/>
            <w:color w:val="0000FF"/>
            <w:sz w:val="28"/>
            <w:szCs w:val="28"/>
            <w:u w:val="single"/>
          </w:rPr>
          <w:t>tspLib</w:t>
        </w:r>
        <w:proofErr w:type="spellEnd"/>
        <w:r w:rsidR="00D23C1E" w:rsidRPr="00834B8B">
          <w:rPr>
            <w:rFonts w:ascii="Sitka Display" w:hAnsi="Sitka Display"/>
            <w:color w:val="0000FF"/>
            <w:sz w:val="28"/>
            <w:szCs w:val="28"/>
            <w:u w:val="single"/>
          </w:rPr>
          <w:t>/tsp at master · coin-or/</w:t>
        </w:r>
        <w:proofErr w:type="spellStart"/>
        <w:r w:rsidR="00D23C1E" w:rsidRPr="00834B8B">
          <w:rPr>
            <w:rFonts w:ascii="Sitka Display" w:hAnsi="Sitka Display"/>
            <w:color w:val="0000FF"/>
            <w:sz w:val="28"/>
            <w:szCs w:val="28"/>
            <w:u w:val="single"/>
          </w:rPr>
          <w:t>jorlib</w:t>
        </w:r>
        <w:proofErr w:type="spellEnd"/>
        <w:r w:rsidR="00D23C1E" w:rsidRPr="00834B8B">
          <w:rPr>
            <w:rFonts w:ascii="Sitka Display" w:hAnsi="Sitka Display"/>
            <w:color w:val="0000FF"/>
            <w:sz w:val="28"/>
            <w:szCs w:val="28"/>
            <w:u w:val="single"/>
          </w:rPr>
          <w:t xml:space="preserve"> · GitHub</w:t>
        </w:r>
      </w:hyperlink>
    </w:p>
    <w:p w14:paraId="78EED23C" w14:textId="77777777" w:rsidR="00834B8B" w:rsidRPr="00834B8B" w:rsidRDefault="00834B8B" w:rsidP="00834B8B">
      <w:pPr>
        <w:autoSpaceDE w:val="0"/>
        <w:autoSpaceDN w:val="0"/>
        <w:adjustRightInd w:val="0"/>
        <w:rPr>
          <w:rFonts w:ascii="Sitka Display" w:hAnsi="Sitka Display" w:cs="Courier New"/>
          <w:color w:val="002060"/>
          <w:sz w:val="32"/>
          <w:szCs w:val="32"/>
          <w:lang w:val="en-IN"/>
        </w:rPr>
      </w:pPr>
    </w:p>
    <w:p w14:paraId="250F5592" w14:textId="77777777" w:rsidR="00834B8B" w:rsidRPr="00834B8B" w:rsidRDefault="00834B8B" w:rsidP="00834B8B">
      <w:pPr>
        <w:autoSpaceDE w:val="0"/>
        <w:autoSpaceDN w:val="0"/>
        <w:adjustRightInd w:val="0"/>
        <w:rPr>
          <w:rFonts w:ascii="Sitka Display" w:hAnsi="Sitka Display" w:cs="Courier New"/>
          <w:color w:val="002060"/>
          <w:sz w:val="28"/>
          <w:szCs w:val="28"/>
          <w:lang w:val="en-IN"/>
        </w:rPr>
      </w:pPr>
    </w:p>
    <w:tbl>
      <w:tblPr>
        <w:tblStyle w:val="TableGrid"/>
        <w:tblpPr w:leftFromText="180" w:rightFromText="180" w:vertAnchor="text" w:horzAnchor="margin" w:tblpX="-10" w:tblpY="391"/>
        <w:tblW w:w="8467" w:type="dxa"/>
        <w:tblLook w:val="04A0" w:firstRow="1" w:lastRow="0" w:firstColumn="1" w:lastColumn="0" w:noHBand="0" w:noVBand="1"/>
      </w:tblPr>
      <w:tblGrid>
        <w:gridCol w:w="1613"/>
        <w:gridCol w:w="802"/>
        <w:gridCol w:w="1354"/>
        <w:gridCol w:w="1379"/>
        <w:gridCol w:w="1132"/>
        <w:gridCol w:w="1103"/>
        <w:gridCol w:w="1084"/>
      </w:tblGrid>
      <w:tr w:rsidR="00D3529B" w:rsidRPr="00832C35" w14:paraId="18D28C68" w14:textId="1D997331" w:rsidTr="00D23FC4">
        <w:trPr>
          <w:trHeight w:val="402"/>
        </w:trPr>
        <w:tc>
          <w:tcPr>
            <w:tcW w:w="1624" w:type="dxa"/>
            <w:tcBorders>
              <w:bottom w:val="single" w:sz="4" w:space="0" w:color="auto"/>
            </w:tcBorders>
          </w:tcPr>
          <w:p w14:paraId="6B15134A" w14:textId="77777777" w:rsidR="00A84160" w:rsidRPr="00A36C72" w:rsidRDefault="004504CD"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Problem</w:t>
            </w:r>
            <w:r w:rsidR="00A84160" w:rsidRPr="00A36C72">
              <w:rPr>
                <w:rFonts w:ascii="Sitka Display" w:hAnsi="Sitka Display"/>
                <w:b/>
                <w:bCs/>
                <w:color w:val="000000" w:themeColor="text1"/>
                <w:sz w:val="24"/>
                <w:szCs w:val="24"/>
                <w:lang w:val="en-IN"/>
              </w:rPr>
              <w:t>s</w:t>
            </w:r>
          </w:p>
          <w:p w14:paraId="6494493B" w14:textId="075BE2B6" w:rsidR="004504CD" w:rsidRPr="00A36C72" w:rsidRDefault="004504CD"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From TSPLIB</w:t>
            </w:r>
          </w:p>
          <w:p w14:paraId="08C25F25" w14:textId="496937F3" w:rsidR="00AD6A39" w:rsidRPr="00A36C72" w:rsidRDefault="00AD6A39" w:rsidP="004504CD">
            <w:pPr>
              <w:rPr>
                <w:rFonts w:ascii="Sitka Display" w:hAnsi="Sitka Display"/>
                <w:b/>
                <w:bCs/>
                <w:color w:val="000000" w:themeColor="text1"/>
                <w:sz w:val="24"/>
                <w:szCs w:val="24"/>
                <w:lang w:val="en-IN"/>
              </w:rPr>
            </w:pPr>
          </w:p>
        </w:tc>
        <w:tc>
          <w:tcPr>
            <w:tcW w:w="806" w:type="dxa"/>
          </w:tcPr>
          <w:p w14:paraId="23C8D0AE" w14:textId="27513067" w:rsidR="004504CD" w:rsidRPr="00A36C72" w:rsidRDefault="004504CD"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Cities</w:t>
            </w:r>
          </w:p>
        </w:tc>
        <w:tc>
          <w:tcPr>
            <w:tcW w:w="1361" w:type="dxa"/>
          </w:tcPr>
          <w:p w14:paraId="69FA6C90" w14:textId="3EEE84AA" w:rsidR="004504CD" w:rsidRPr="00A36C72" w:rsidRDefault="004504CD"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Population</w:t>
            </w:r>
          </w:p>
        </w:tc>
        <w:tc>
          <w:tcPr>
            <w:tcW w:w="1384" w:type="dxa"/>
          </w:tcPr>
          <w:p w14:paraId="71E5E83E" w14:textId="26955F01" w:rsidR="004504CD" w:rsidRPr="00A36C72" w:rsidRDefault="004504CD"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Generation</w:t>
            </w:r>
          </w:p>
        </w:tc>
        <w:tc>
          <w:tcPr>
            <w:tcW w:w="1150" w:type="dxa"/>
          </w:tcPr>
          <w:p w14:paraId="1C0B8C22" w14:textId="0D0AC34B" w:rsidR="004504CD" w:rsidRPr="00A36C72" w:rsidRDefault="00BF43CC"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Best</w:t>
            </w:r>
            <w:r w:rsidR="004504CD" w:rsidRPr="00A36C72">
              <w:rPr>
                <w:rFonts w:ascii="Sitka Display" w:hAnsi="Sitka Display"/>
                <w:b/>
                <w:bCs/>
                <w:color w:val="000000" w:themeColor="text1"/>
                <w:sz w:val="24"/>
                <w:szCs w:val="24"/>
                <w:lang w:val="en-IN"/>
              </w:rPr>
              <w:t xml:space="preserve"> solution</w:t>
            </w:r>
          </w:p>
        </w:tc>
        <w:tc>
          <w:tcPr>
            <w:tcW w:w="1109" w:type="dxa"/>
          </w:tcPr>
          <w:p w14:paraId="020BC6B4" w14:textId="5DF5AC28" w:rsidR="004504CD" w:rsidRPr="00A36C72" w:rsidRDefault="004504CD"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Optimal Solution</w:t>
            </w:r>
          </w:p>
        </w:tc>
        <w:tc>
          <w:tcPr>
            <w:tcW w:w="1033" w:type="dxa"/>
          </w:tcPr>
          <w:p w14:paraId="22E4D08E" w14:textId="3D620312" w:rsidR="004504CD" w:rsidRPr="00A36C72" w:rsidRDefault="004504CD" w:rsidP="004504CD">
            <w:pPr>
              <w:rPr>
                <w:rFonts w:ascii="Sitka Display" w:hAnsi="Sitka Display"/>
                <w:b/>
                <w:bCs/>
                <w:color w:val="000000" w:themeColor="text1"/>
                <w:sz w:val="24"/>
                <w:szCs w:val="24"/>
                <w:lang w:val="en-IN"/>
              </w:rPr>
            </w:pPr>
            <w:r w:rsidRPr="00A36C72">
              <w:rPr>
                <w:rFonts w:ascii="Sitka Display" w:hAnsi="Sitka Display"/>
                <w:b/>
                <w:bCs/>
                <w:color w:val="000000" w:themeColor="text1"/>
                <w:sz w:val="24"/>
                <w:szCs w:val="24"/>
                <w:lang w:val="en-IN"/>
              </w:rPr>
              <w:t xml:space="preserve">Error </w:t>
            </w:r>
            <w:proofErr w:type="gramStart"/>
            <w:r w:rsidRPr="00A36C72">
              <w:rPr>
                <w:rFonts w:ascii="Sitka Display" w:hAnsi="Sitka Display"/>
                <w:b/>
                <w:bCs/>
                <w:color w:val="000000" w:themeColor="text1"/>
                <w:sz w:val="24"/>
                <w:szCs w:val="24"/>
                <w:lang w:val="en-IN"/>
              </w:rPr>
              <w:t>Rate</w:t>
            </w:r>
            <w:r w:rsidR="001C0E7D">
              <w:rPr>
                <w:rFonts w:ascii="Sitka Display" w:hAnsi="Sitka Display"/>
                <w:b/>
                <w:bCs/>
                <w:color w:val="000000" w:themeColor="text1"/>
                <w:sz w:val="24"/>
                <w:szCs w:val="24"/>
                <w:lang w:val="en-IN"/>
              </w:rPr>
              <w:t>(</w:t>
            </w:r>
            <w:proofErr w:type="gramEnd"/>
            <w:r w:rsidR="001C0E7D">
              <w:rPr>
                <w:rFonts w:ascii="Sitka Display" w:hAnsi="Sitka Display"/>
                <w:b/>
                <w:bCs/>
                <w:color w:val="000000" w:themeColor="text1"/>
                <w:sz w:val="24"/>
                <w:szCs w:val="24"/>
                <w:lang w:val="en-IN"/>
              </w:rPr>
              <w:t>%)</w:t>
            </w:r>
          </w:p>
        </w:tc>
      </w:tr>
      <w:tr w:rsidR="00D3529B" w:rsidRPr="00A36C72" w14:paraId="2377CC8F" w14:textId="28EE06FC" w:rsidTr="00D23FC4">
        <w:trPr>
          <w:trHeight w:val="323"/>
        </w:trPr>
        <w:tc>
          <w:tcPr>
            <w:tcW w:w="1624" w:type="dxa"/>
          </w:tcPr>
          <w:p w14:paraId="50FF1A59" w14:textId="419FDDB3" w:rsidR="004504CD" w:rsidRPr="00A36C72" w:rsidRDefault="00B30410"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P</w:t>
            </w:r>
            <w:r w:rsidRPr="00A36C72">
              <w:rPr>
                <w:rFonts w:ascii="Times New Roman" w:hAnsi="Times New Roman" w:cs="Times New Roman"/>
                <w:color w:val="000000" w:themeColor="text1"/>
                <w:sz w:val="28"/>
                <w:szCs w:val="28"/>
                <w:lang w:val="en-IN"/>
              </w:rPr>
              <w:t>01</w:t>
            </w:r>
          </w:p>
        </w:tc>
        <w:tc>
          <w:tcPr>
            <w:tcW w:w="806" w:type="dxa"/>
          </w:tcPr>
          <w:p w14:paraId="65A2A877" w14:textId="105C4FCD"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15</w:t>
            </w:r>
          </w:p>
        </w:tc>
        <w:tc>
          <w:tcPr>
            <w:tcW w:w="1361" w:type="dxa"/>
          </w:tcPr>
          <w:p w14:paraId="2C25B8CB" w14:textId="7280A49F" w:rsidR="004504CD" w:rsidRPr="00A36C72" w:rsidRDefault="00B30410"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w:t>
            </w:r>
          </w:p>
        </w:tc>
        <w:tc>
          <w:tcPr>
            <w:tcW w:w="1384" w:type="dxa"/>
          </w:tcPr>
          <w:p w14:paraId="31A1139E" w14:textId="62948817" w:rsidR="004504CD" w:rsidRPr="00A36C72" w:rsidRDefault="00800FF4"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w:t>
            </w:r>
            <w:r w:rsidR="00B30410" w:rsidRPr="00A36C72">
              <w:rPr>
                <w:rFonts w:ascii="Times New Roman" w:hAnsi="Times New Roman" w:cs="Times New Roman"/>
                <w:color w:val="000000" w:themeColor="text1"/>
                <w:sz w:val="28"/>
                <w:szCs w:val="28"/>
                <w:lang w:val="en-IN"/>
              </w:rPr>
              <w:t>00</w:t>
            </w:r>
          </w:p>
        </w:tc>
        <w:tc>
          <w:tcPr>
            <w:tcW w:w="1150" w:type="dxa"/>
          </w:tcPr>
          <w:p w14:paraId="0B7A5BE2" w14:textId="566D7C99" w:rsidR="004504CD" w:rsidRPr="00316B5F" w:rsidRDefault="004504CD" w:rsidP="004504CD">
            <w:pPr>
              <w:jc w:val="center"/>
              <w:rPr>
                <w:rFonts w:ascii="Times New Roman" w:hAnsi="Times New Roman" w:cs="Times New Roman"/>
                <w:color w:val="000000" w:themeColor="text1"/>
                <w:sz w:val="28"/>
                <w:szCs w:val="28"/>
                <w:lang w:val="en-IN"/>
              </w:rPr>
            </w:pPr>
            <w:r w:rsidRPr="00316B5F">
              <w:rPr>
                <w:rFonts w:ascii="Times New Roman" w:hAnsi="Times New Roman" w:cs="Times New Roman"/>
                <w:color w:val="000000" w:themeColor="text1"/>
                <w:sz w:val="28"/>
                <w:szCs w:val="28"/>
                <w:lang w:val="en-IN"/>
              </w:rPr>
              <w:t>29</w:t>
            </w:r>
            <w:r w:rsidR="00B30410" w:rsidRPr="00316B5F">
              <w:rPr>
                <w:rFonts w:ascii="Times New Roman" w:hAnsi="Times New Roman" w:cs="Times New Roman"/>
                <w:color w:val="000000" w:themeColor="text1"/>
                <w:sz w:val="28"/>
                <w:szCs w:val="28"/>
                <w:lang w:val="en-IN"/>
              </w:rPr>
              <w:t>1</w:t>
            </w:r>
          </w:p>
        </w:tc>
        <w:tc>
          <w:tcPr>
            <w:tcW w:w="1109" w:type="dxa"/>
          </w:tcPr>
          <w:p w14:paraId="7023AB84" w14:textId="7EEB9C94"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29</w:t>
            </w:r>
            <w:r w:rsidR="00B30410" w:rsidRPr="00A36C72">
              <w:rPr>
                <w:rFonts w:ascii="Times New Roman" w:hAnsi="Times New Roman" w:cs="Times New Roman"/>
                <w:color w:val="000000" w:themeColor="text1"/>
                <w:sz w:val="28"/>
                <w:szCs w:val="28"/>
                <w:lang w:val="en-IN"/>
              </w:rPr>
              <w:t>1</w:t>
            </w:r>
          </w:p>
        </w:tc>
        <w:tc>
          <w:tcPr>
            <w:tcW w:w="1033" w:type="dxa"/>
          </w:tcPr>
          <w:p w14:paraId="4E8EC65D" w14:textId="378C4641"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0.00</w:t>
            </w:r>
          </w:p>
        </w:tc>
      </w:tr>
      <w:tr w:rsidR="00D3529B" w:rsidRPr="00A36C72" w14:paraId="2BD56670" w14:textId="577C8EF3" w:rsidTr="00D23FC4">
        <w:trPr>
          <w:trHeight w:val="323"/>
        </w:trPr>
        <w:tc>
          <w:tcPr>
            <w:tcW w:w="1624" w:type="dxa"/>
          </w:tcPr>
          <w:p w14:paraId="45EF491D" w14:textId="445FC36A" w:rsidR="004504CD" w:rsidRPr="00A36C72" w:rsidRDefault="00287744"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GR</w:t>
            </w:r>
            <w:r w:rsidRPr="00A36C72">
              <w:rPr>
                <w:rFonts w:ascii="Times New Roman" w:hAnsi="Times New Roman" w:cs="Times New Roman"/>
                <w:color w:val="000000" w:themeColor="text1"/>
                <w:sz w:val="28"/>
                <w:szCs w:val="28"/>
                <w:lang w:val="en-IN"/>
              </w:rPr>
              <w:t>17</w:t>
            </w:r>
          </w:p>
        </w:tc>
        <w:tc>
          <w:tcPr>
            <w:tcW w:w="806" w:type="dxa"/>
          </w:tcPr>
          <w:p w14:paraId="07D4BC19" w14:textId="33B0D4E8"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17</w:t>
            </w:r>
          </w:p>
        </w:tc>
        <w:tc>
          <w:tcPr>
            <w:tcW w:w="1361" w:type="dxa"/>
          </w:tcPr>
          <w:p w14:paraId="0740C767" w14:textId="40D97DC4"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w:t>
            </w:r>
          </w:p>
        </w:tc>
        <w:tc>
          <w:tcPr>
            <w:tcW w:w="1384" w:type="dxa"/>
          </w:tcPr>
          <w:p w14:paraId="585AA452" w14:textId="66805391" w:rsidR="004504CD" w:rsidRPr="00A36C72" w:rsidRDefault="00800FF4"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w:t>
            </w:r>
            <w:r w:rsidR="004504CD" w:rsidRPr="00A36C72">
              <w:rPr>
                <w:rFonts w:ascii="Times New Roman" w:hAnsi="Times New Roman" w:cs="Times New Roman"/>
                <w:color w:val="000000" w:themeColor="text1"/>
                <w:sz w:val="28"/>
                <w:szCs w:val="28"/>
                <w:lang w:val="en-IN"/>
              </w:rPr>
              <w:t>46</w:t>
            </w:r>
          </w:p>
        </w:tc>
        <w:tc>
          <w:tcPr>
            <w:tcW w:w="1150" w:type="dxa"/>
          </w:tcPr>
          <w:p w14:paraId="285EAFFD" w14:textId="01A910F1"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2085</w:t>
            </w:r>
          </w:p>
        </w:tc>
        <w:tc>
          <w:tcPr>
            <w:tcW w:w="1109" w:type="dxa"/>
          </w:tcPr>
          <w:p w14:paraId="53923A5A" w14:textId="3AAA1173"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2085</w:t>
            </w:r>
          </w:p>
        </w:tc>
        <w:tc>
          <w:tcPr>
            <w:tcW w:w="1033" w:type="dxa"/>
          </w:tcPr>
          <w:p w14:paraId="6084D1CC" w14:textId="35CD94DC"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0.00</w:t>
            </w:r>
          </w:p>
        </w:tc>
      </w:tr>
      <w:tr w:rsidR="00D3529B" w:rsidRPr="00A36C72" w14:paraId="44FC5A42" w14:textId="43D027AE" w:rsidTr="00D23FC4">
        <w:trPr>
          <w:trHeight w:val="314"/>
        </w:trPr>
        <w:tc>
          <w:tcPr>
            <w:tcW w:w="1624" w:type="dxa"/>
            <w:tcBorders>
              <w:bottom w:val="single" w:sz="4" w:space="0" w:color="auto"/>
            </w:tcBorders>
          </w:tcPr>
          <w:p w14:paraId="34C7A510" w14:textId="697B3128" w:rsidR="004504CD" w:rsidRPr="00A36C72" w:rsidRDefault="00002C3B"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FRI</w:t>
            </w:r>
            <w:r w:rsidRPr="00A36C72">
              <w:rPr>
                <w:rFonts w:ascii="Times New Roman" w:hAnsi="Times New Roman" w:cs="Times New Roman"/>
                <w:color w:val="000000" w:themeColor="text1"/>
                <w:sz w:val="28"/>
                <w:szCs w:val="28"/>
                <w:lang w:val="en-IN"/>
              </w:rPr>
              <w:t>26</w:t>
            </w:r>
          </w:p>
        </w:tc>
        <w:tc>
          <w:tcPr>
            <w:tcW w:w="806" w:type="dxa"/>
          </w:tcPr>
          <w:p w14:paraId="6A143080" w14:textId="5455F632"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26</w:t>
            </w:r>
          </w:p>
        </w:tc>
        <w:tc>
          <w:tcPr>
            <w:tcW w:w="1361" w:type="dxa"/>
          </w:tcPr>
          <w:p w14:paraId="2395889A" w14:textId="7A6D0337"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400</w:t>
            </w:r>
          </w:p>
        </w:tc>
        <w:tc>
          <w:tcPr>
            <w:tcW w:w="1384" w:type="dxa"/>
          </w:tcPr>
          <w:p w14:paraId="5D81894C" w14:textId="018028F2" w:rsidR="004504CD" w:rsidRPr="00A36C72" w:rsidRDefault="00800FF4"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w:t>
            </w:r>
            <w:r w:rsidR="004504CD" w:rsidRPr="00A36C72">
              <w:rPr>
                <w:rFonts w:ascii="Times New Roman" w:hAnsi="Times New Roman" w:cs="Times New Roman"/>
                <w:color w:val="000000" w:themeColor="text1"/>
                <w:sz w:val="28"/>
                <w:szCs w:val="28"/>
                <w:lang w:val="en-IN"/>
              </w:rPr>
              <w:t>80</w:t>
            </w:r>
          </w:p>
        </w:tc>
        <w:tc>
          <w:tcPr>
            <w:tcW w:w="1150" w:type="dxa"/>
          </w:tcPr>
          <w:p w14:paraId="4D7D1DCC" w14:textId="072241C0"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937</w:t>
            </w:r>
          </w:p>
        </w:tc>
        <w:tc>
          <w:tcPr>
            <w:tcW w:w="1109" w:type="dxa"/>
          </w:tcPr>
          <w:p w14:paraId="53ECF83F" w14:textId="7AD8C596"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937</w:t>
            </w:r>
          </w:p>
        </w:tc>
        <w:tc>
          <w:tcPr>
            <w:tcW w:w="1033" w:type="dxa"/>
          </w:tcPr>
          <w:p w14:paraId="238F113C" w14:textId="3509079E" w:rsidR="004504CD" w:rsidRPr="00A36C72" w:rsidRDefault="004504CD"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0.00</w:t>
            </w:r>
          </w:p>
        </w:tc>
      </w:tr>
      <w:tr w:rsidR="00A93192" w:rsidRPr="00A36C72" w14:paraId="4D0DA1BD" w14:textId="5A06B178" w:rsidTr="00D23FC4">
        <w:trPr>
          <w:trHeight w:val="323"/>
        </w:trPr>
        <w:tc>
          <w:tcPr>
            <w:tcW w:w="1624" w:type="dxa"/>
          </w:tcPr>
          <w:p w14:paraId="4AB7B0E6" w14:textId="48676884"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WI</w:t>
            </w:r>
            <w:r w:rsidRPr="00A36C72">
              <w:rPr>
                <w:rFonts w:ascii="Times New Roman" w:hAnsi="Times New Roman" w:cs="Times New Roman"/>
                <w:color w:val="000000" w:themeColor="text1"/>
                <w:sz w:val="28"/>
                <w:szCs w:val="28"/>
                <w:lang w:val="en-IN"/>
              </w:rPr>
              <w:t>29</w:t>
            </w:r>
          </w:p>
        </w:tc>
        <w:tc>
          <w:tcPr>
            <w:tcW w:w="806" w:type="dxa"/>
          </w:tcPr>
          <w:p w14:paraId="040A3D34" w14:textId="4221788E"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29</w:t>
            </w:r>
          </w:p>
        </w:tc>
        <w:tc>
          <w:tcPr>
            <w:tcW w:w="1361" w:type="dxa"/>
          </w:tcPr>
          <w:p w14:paraId="17DA989C" w14:textId="191AA8F2"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3000</w:t>
            </w:r>
          </w:p>
        </w:tc>
        <w:tc>
          <w:tcPr>
            <w:tcW w:w="1384" w:type="dxa"/>
          </w:tcPr>
          <w:p w14:paraId="70F4387D" w14:textId="2ECFF8B9"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378</w:t>
            </w:r>
          </w:p>
        </w:tc>
        <w:tc>
          <w:tcPr>
            <w:tcW w:w="1150" w:type="dxa"/>
          </w:tcPr>
          <w:p w14:paraId="642808BF" w14:textId="7B859C82"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26703</w:t>
            </w:r>
          </w:p>
        </w:tc>
        <w:tc>
          <w:tcPr>
            <w:tcW w:w="1109" w:type="dxa"/>
          </w:tcPr>
          <w:p w14:paraId="6EE4729B" w14:textId="4FD2161F"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26703</w:t>
            </w:r>
          </w:p>
        </w:tc>
        <w:tc>
          <w:tcPr>
            <w:tcW w:w="1033" w:type="dxa"/>
          </w:tcPr>
          <w:p w14:paraId="4DD32D00" w14:textId="49A77682"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0.00</w:t>
            </w:r>
          </w:p>
        </w:tc>
      </w:tr>
      <w:tr w:rsidR="00A93192" w:rsidRPr="00A36C72" w14:paraId="084BAEA6" w14:textId="7329C8CA" w:rsidTr="00D23FC4">
        <w:trPr>
          <w:trHeight w:val="389"/>
        </w:trPr>
        <w:tc>
          <w:tcPr>
            <w:tcW w:w="1624" w:type="dxa"/>
          </w:tcPr>
          <w:p w14:paraId="1F02AC33" w14:textId="41553E6A"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DJ</w:t>
            </w:r>
            <w:r w:rsidRPr="00A36C72">
              <w:rPr>
                <w:rFonts w:ascii="Times New Roman" w:hAnsi="Times New Roman" w:cs="Times New Roman"/>
                <w:color w:val="000000" w:themeColor="text1"/>
                <w:sz w:val="28"/>
                <w:szCs w:val="28"/>
                <w:lang w:val="en-IN"/>
              </w:rPr>
              <w:t>38</w:t>
            </w:r>
          </w:p>
        </w:tc>
        <w:tc>
          <w:tcPr>
            <w:tcW w:w="806" w:type="dxa"/>
          </w:tcPr>
          <w:p w14:paraId="4494E084" w14:textId="7E48378E"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38</w:t>
            </w:r>
          </w:p>
        </w:tc>
        <w:tc>
          <w:tcPr>
            <w:tcW w:w="1361" w:type="dxa"/>
          </w:tcPr>
          <w:p w14:paraId="1E760671" w14:textId="338834A1"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5000</w:t>
            </w:r>
          </w:p>
        </w:tc>
        <w:tc>
          <w:tcPr>
            <w:tcW w:w="1384" w:type="dxa"/>
          </w:tcPr>
          <w:p w14:paraId="6AAE4922" w14:textId="0B57C9A7"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454</w:t>
            </w:r>
          </w:p>
        </w:tc>
        <w:tc>
          <w:tcPr>
            <w:tcW w:w="1150" w:type="dxa"/>
          </w:tcPr>
          <w:p w14:paraId="3B389B4E" w14:textId="41DFB1E2"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6656</w:t>
            </w:r>
          </w:p>
        </w:tc>
        <w:tc>
          <w:tcPr>
            <w:tcW w:w="1109" w:type="dxa"/>
          </w:tcPr>
          <w:p w14:paraId="05AAE624" w14:textId="3DB7F701"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6656</w:t>
            </w:r>
          </w:p>
        </w:tc>
        <w:tc>
          <w:tcPr>
            <w:tcW w:w="1033" w:type="dxa"/>
          </w:tcPr>
          <w:p w14:paraId="2508E199" w14:textId="558BBB47" w:rsidR="00A93192" w:rsidRPr="00A36C72" w:rsidRDefault="00A93192" w:rsidP="00A93192">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0.00</w:t>
            </w:r>
          </w:p>
        </w:tc>
      </w:tr>
      <w:tr w:rsidR="00C54BAD" w:rsidRPr="00A36C72" w14:paraId="254785B9" w14:textId="77777777" w:rsidTr="00D23FC4">
        <w:trPr>
          <w:trHeight w:val="389"/>
        </w:trPr>
        <w:tc>
          <w:tcPr>
            <w:tcW w:w="1624" w:type="dxa"/>
          </w:tcPr>
          <w:p w14:paraId="09952DB6" w14:textId="36A4495D"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DANTZIG</w:t>
            </w:r>
            <w:r w:rsidRPr="00A36C72">
              <w:rPr>
                <w:rFonts w:ascii="Times New Roman" w:hAnsi="Times New Roman" w:cs="Times New Roman"/>
                <w:color w:val="000000" w:themeColor="text1"/>
                <w:sz w:val="28"/>
                <w:szCs w:val="28"/>
                <w:lang w:val="en-IN"/>
              </w:rPr>
              <w:t>42</w:t>
            </w:r>
          </w:p>
        </w:tc>
        <w:tc>
          <w:tcPr>
            <w:tcW w:w="806" w:type="dxa"/>
          </w:tcPr>
          <w:p w14:paraId="3B0763C1" w14:textId="579F4C86"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42</w:t>
            </w:r>
          </w:p>
        </w:tc>
        <w:tc>
          <w:tcPr>
            <w:tcW w:w="1361" w:type="dxa"/>
          </w:tcPr>
          <w:p w14:paraId="258AA547" w14:textId="1547A56C"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300</w:t>
            </w:r>
          </w:p>
        </w:tc>
        <w:tc>
          <w:tcPr>
            <w:tcW w:w="1384" w:type="dxa"/>
          </w:tcPr>
          <w:p w14:paraId="106A8C4B" w14:textId="78A1D38F"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347</w:t>
            </w:r>
          </w:p>
        </w:tc>
        <w:tc>
          <w:tcPr>
            <w:tcW w:w="1150" w:type="dxa"/>
          </w:tcPr>
          <w:p w14:paraId="6294E54C" w14:textId="733DFF0B"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699</w:t>
            </w:r>
          </w:p>
        </w:tc>
        <w:tc>
          <w:tcPr>
            <w:tcW w:w="1109" w:type="dxa"/>
          </w:tcPr>
          <w:p w14:paraId="052D7C77" w14:textId="2C6E50FE"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699</w:t>
            </w:r>
          </w:p>
        </w:tc>
        <w:tc>
          <w:tcPr>
            <w:tcW w:w="1033" w:type="dxa"/>
          </w:tcPr>
          <w:p w14:paraId="3D0C8B44" w14:textId="1F25EDD4"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0.00</w:t>
            </w:r>
          </w:p>
        </w:tc>
      </w:tr>
      <w:tr w:rsidR="00D3529B" w:rsidRPr="00A36C72" w14:paraId="46D6EA89" w14:textId="77777777" w:rsidTr="00D23FC4">
        <w:trPr>
          <w:trHeight w:val="389"/>
        </w:trPr>
        <w:tc>
          <w:tcPr>
            <w:tcW w:w="1624" w:type="dxa"/>
            <w:tcBorders>
              <w:bottom w:val="single" w:sz="4" w:space="0" w:color="auto"/>
            </w:tcBorders>
          </w:tcPr>
          <w:p w14:paraId="43E1D1C3" w14:textId="6E2BCC2E" w:rsidR="004504CD" w:rsidRPr="00A36C72" w:rsidRDefault="00A32D21"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SWISS</w:t>
            </w:r>
            <w:r w:rsidRPr="00A36C72">
              <w:rPr>
                <w:rFonts w:ascii="Times New Roman" w:hAnsi="Times New Roman" w:cs="Times New Roman"/>
                <w:color w:val="000000" w:themeColor="text1"/>
                <w:sz w:val="28"/>
                <w:szCs w:val="28"/>
                <w:lang w:val="en-IN"/>
              </w:rPr>
              <w:t>42</w:t>
            </w:r>
          </w:p>
        </w:tc>
        <w:tc>
          <w:tcPr>
            <w:tcW w:w="806" w:type="dxa"/>
          </w:tcPr>
          <w:p w14:paraId="49391196" w14:textId="6E15F034" w:rsidR="004504CD" w:rsidRPr="00A36C72" w:rsidRDefault="00A32D21"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42</w:t>
            </w:r>
          </w:p>
        </w:tc>
        <w:tc>
          <w:tcPr>
            <w:tcW w:w="1361" w:type="dxa"/>
          </w:tcPr>
          <w:p w14:paraId="2D6488FA" w14:textId="3B46C1FD" w:rsidR="004504CD" w:rsidRPr="00A36C72" w:rsidRDefault="00100961"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1000</w:t>
            </w:r>
          </w:p>
        </w:tc>
        <w:tc>
          <w:tcPr>
            <w:tcW w:w="1384" w:type="dxa"/>
          </w:tcPr>
          <w:p w14:paraId="23A51EF2" w14:textId="2AABF20E" w:rsidR="004504CD" w:rsidRPr="00A36C72" w:rsidRDefault="00100961"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500</w:t>
            </w:r>
          </w:p>
        </w:tc>
        <w:tc>
          <w:tcPr>
            <w:tcW w:w="1150" w:type="dxa"/>
          </w:tcPr>
          <w:p w14:paraId="10A0E7BC" w14:textId="1F148527" w:rsidR="004504CD" w:rsidRPr="00A36C72" w:rsidRDefault="00100961"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1366</w:t>
            </w:r>
          </w:p>
        </w:tc>
        <w:tc>
          <w:tcPr>
            <w:tcW w:w="1109" w:type="dxa"/>
          </w:tcPr>
          <w:p w14:paraId="07E6C528" w14:textId="36603CA7" w:rsidR="004504CD" w:rsidRPr="00A36C72" w:rsidRDefault="002D203F"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1273</w:t>
            </w:r>
          </w:p>
        </w:tc>
        <w:tc>
          <w:tcPr>
            <w:tcW w:w="1033" w:type="dxa"/>
          </w:tcPr>
          <w:p w14:paraId="3B26494D" w14:textId="2FFADDD1" w:rsidR="004504CD" w:rsidRPr="00A36C72" w:rsidRDefault="00100961"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C00000"/>
                <w:sz w:val="28"/>
                <w:szCs w:val="28"/>
                <w:lang w:val="en-IN"/>
              </w:rPr>
              <w:t>0.</w:t>
            </w:r>
            <w:r w:rsidR="00062488">
              <w:rPr>
                <w:rFonts w:ascii="Times New Roman" w:hAnsi="Times New Roman" w:cs="Times New Roman"/>
                <w:color w:val="C00000"/>
                <w:sz w:val="28"/>
                <w:szCs w:val="28"/>
                <w:lang w:val="en-IN"/>
              </w:rPr>
              <w:t>1</w:t>
            </w:r>
            <w:r w:rsidRPr="00A36C72">
              <w:rPr>
                <w:rFonts w:ascii="Times New Roman" w:hAnsi="Times New Roman" w:cs="Times New Roman"/>
                <w:color w:val="C00000"/>
                <w:sz w:val="28"/>
                <w:szCs w:val="28"/>
                <w:lang w:val="en-IN"/>
              </w:rPr>
              <w:t>7</w:t>
            </w:r>
          </w:p>
        </w:tc>
      </w:tr>
      <w:tr w:rsidR="00C54BAD" w:rsidRPr="00A36C72" w14:paraId="492C810D" w14:textId="77777777" w:rsidTr="00D23FC4">
        <w:trPr>
          <w:trHeight w:val="389"/>
        </w:trPr>
        <w:tc>
          <w:tcPr>
            <w:tcW w:w="1624" w:type="dxa"/>
          </w:tcPr>
          <w:p w14:paraId="3DF06243" w14:textId="084D8D3D"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ATT</w:t>
            </w:r>
            <w:r w:rsidRPr="00A36C72">
              <w:rPr>
                <w:rFonts w:ascii="Times New Roman" w:hAnsi="Times New Roman" w:cs="Times New Roman"/>
                <w:color w:val="000000" w:themeColor="text1"/>
                <w:sz w:val="28"/>
                <w:szCs w:val="28"/>
                <w:lang w:val="en-IN"/>
              </w:rPr>
              <w:t>48</w:t>
            </w:r>
          </w:p>
        </w:tc>
        <w:tc>
          <w:tcPr>
            <w:tcW w:w="806" w:type="dxa"/>
          </w:tcPr>
          <w:p w14:paraId="49F66BAC" w14:textId="22300480"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48</w:t>
            </w:r>
          </w:p>
        </w:tc>
        <w:tc>
          <w:tcPr>
            <w:tcW w:w="1361" w:type="dxa"/>
          </w:tcPr>
          <w:p w14:paraId="0D8D7C54" w14:textId="272963D7"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3000</w:t>
            </w:r>
          </w:p>
        </w:tc>
        <w:tc>
          <w:tcPr>
            <w:tcW w:w="1384" w:type="dxa"/>
          </w:tcPr>
          <w:p w14:paraId="76E6081C" w14:textId="79E7F190"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846</w:t>
            </w:r>
          </w:p>
        </w:tc>
        <w:tc>
          <w:tcPr>
            <w:tcW w:w="1150" w:type="dxa"/>
          </w:tcPr>
          <w:p w14:paraId="71D1FFB2" w14:textId="522B25EF"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33889</w:t>
            </w:r>
          </w:p>
        </w:tc>
        <w:tc>
          <w:tcPr>
            <w:tcW w:w="1109" w:type="dxa"/>
          </w:tcPr>
          <w:p w14:paraId="204B54AA" w14:textId="5C5B2F25"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33523</w:t>
            </w:r>
          </w:p>
        </w:tc>
        <w:tc>
          <w:tcPr>
            <w:tcW w:w="1033" w:type="dxa"/>
          </w:tcPr>
          <w:p w14:paraId="04FBC11F" w14:textId="68DF4076"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C00000"/>
                <w:sz w:val="28"/>
                <w:szCs w:val="28"/>
                <w:lang w:val="en-IN"/>
              </w:rPr>
              <w:t>0.0</w:t>
            </w:r>
            <w:r w:rsidR="00D811A5">
              <w:rPr>
                <w:rFonts w:ascii="Times New Roman" w:hAnsi="Times New Roman" w:cs="Times New Roman"/>
                <w:color w:val="C00000"/>
                <w:sz w:val="28"/>
                <w:szCs w:val="28"/>
                <w:lang w:val="en-IN"/>
              </w:rPr>
              <w:t>2</w:t>
            </w:r>
          </w:p>
        </w:tc>
      </w:tr>
      <w:tr w:rsidR="00C54BAD" w:rsidRPr="00A36C72" w14:paraId="4010A3DB" w14:textId="77777777" w:rsidTr="00D23FC4">
        <w:trPr>
          <w:trHeight w:val="389"/>
        </w:trPr>
        <w:tc>
          <w:tcPr>
            <w:tcW w:w="1624" w:type="dxa"/>
          </w:tcPr>
          <w:p w14:paraId="4B5FB1CE" w14:textId="008BDE38"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ELI</w:t>
            </w:r>
            <w:r w:rsidRPr="00A36C72">
              <w:rPr>
                <w:rFonts w:ascii="Times New Roman" w:hAnsi="Times New Roman" w:cs="Times New Roman"/>
                <w:color w:val="000000" w:themeColor="text1"/>
                <w:sz w:val="28"/>
                <w:szCs w:val="28"/>
                <w:lang w:val="en-IN"/>
              </w:rPr>
              <w:t>51</w:t>
            </w:r>
          </w:p>
        </w:tc>
        <w:tc>
          <w:tcPr>
            <w:tcW w:w="806" w:type="dxa"/>
          </w:tcPr>
          <w:p w14:paraId="3134FCC2" w14:textId="10D8B821"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51</w:t>
            </w:r>
          </w:p>
        </w:tc>
        <w:tc>
          <w:tcPr>
            <w:tcW w:w="1361" w:type="dxa"/>
          </w:tcPr>
          <w:p w14:paraId="58D17EE8" w14:textId="651C7CCA"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1000</w:t>
            </w:r>
          </w:p>
        </w:tc>
        <w:tc>
          <w:tcPr>
            <w:tcW w:w="1384" w:type="dxa"/>
          </w:tcPr>
          <w:p w14:paraId="51426F1A" w14:textId="10EC3C92"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1002</w:t>
            </w:r>
          </w:p>
        </w:tc>
        <w:tc>
          <w:tcPr>
            <w:tcW w:w="1150" w:type="dxa"/>
          </w:tcPr>
          <w:p w14:paraId="7CAD083E" w14:textId="4BA59E64"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4</w:t>
            </w:r>
            <w:r w:rsidR="00761499" w:rsidRPr="00A36C72">
              <w:rPr>
                <w:rFonts w:ascii="Times New Roman" w:hAnsi="Times New Roman" w:cs="Times New Roman"/>
                <w:color w:val="000000" w:themeColor="text1"/>
                <w:sz w:val="28"/>
                <w:szCs w:val="28"/>
                <w:lang w:val="en-IN"/>
              </w:rPr>
              <w:t>42</w:t>
            </w:r>
          </w:p>
        </w:tc>
        <w:tc>
          <w:tcPr>
            <w:tcW w:w="1109" w:type="dxa"/>
          </w:tcPr>
          <w:p w14:paraId="15221D86" w14:textId="1060C341"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426</w:t>
            </w:r>
          </w:p>
        </w:tc>
        <w:tc>
          <w:tcPr>
            <w:tcW w:w="1033" w:type="dxa"/>
          </w:tcPr>
          <w:p w14:paraId="58D35FD7" w14:textId="6B2F5799" w:rsidR="00C54BAD" w:rsidRPr="00A36C72" w:rsidRDefault="00C54BAD" w:rsidP="00C54BA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C00000"/>
                <w:sz w:val="28"/>
                <w:szCs w:val="28"/>
                <w:lang w:val="en-IN"/>
              </w:rPr>
              <w:t>0.07</w:t>
            </w:r>
          </w:p>
        </w:tc>
      </w:tr>
      <w:tr w:rsidR="00D3529B" w:rsidRPr="00A36C72" w14:paraId="42810879" w14:textId="77777777" w:rsidTr="00D23FC4">
        <w:trPr>
          <w:trHeight w:val="389"/>
        </w:trPr>
        <w:tc>
          <w:tcPr>
            <w:tcW w:w="1624" w:type="dxa"/>
          </w:tcPr>
          <w:p w14:paraId="596ADFD9" w14:textId="4C0B3EC0" w:rsidR="004504CD" w:rsidRPr="00A36C72" w:rsidRDefault="002F42BF"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4"/>
                <w:szCs w:val="24"/>
                <w:lang w:val="en-IN"/>
              </w:rPr>
              <w:t>ST</w:t>
            </w:r>
            <w:r w:rsidRPr="00A36C72">
              <w:rPr>
                <w:rFonts w:ascii="Times New Roman" w:hAnsi="Times New Roman" w:cs="Times New Roman"/>
                <w:color w:val="000000" w:themeColor="text1"/>
                <w:sz w:val="28"/>
                <w:szCs w:val="28"/>
                <w:lang w:val="en-IN"/>
              </w:rPr>
              <w:t>70</w:t>
            </w:r>
          </w:p>
        </w:tc>
        <w:tc>
          <w:tcPr>
            <w:tcW w:w="806" w:type="dxa"/>
          </w:tcPr>
          <w:p w14:paraId="741A791F" w14:textId="6AFA1D93" w:rsidR="004504CD" w:rsidRPr="00A36C72" w:rsidRDefault="002F42BF"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70</w:t>
            </w:r>
          </w:p>
        </w:tc>
        <w:tc>
          <w:tcPr>
            <w:tcW w:w="1361" w:type="dxa"/>
          </w:tcPr>
          <w:p w14:paraId="36A58CAE" w14:textId="10CED13D" w:rsidR="004504CD" w:rsidRPr="00A36C72" w:rsidRDefault="00197A14"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1000</w:t>
            </w:r>
          </w:p>
        </w:tc>
        <w:tc>
          <w:tcPr>
            <w:tcW w:w="1384" w:type="dxa"/>
          </w:tcPr>
          <w:p w14:paraId="3B97FC82" w14:textId="29EB0E82" w:rsidR="004504CD" w:rsidRPr="00A36C72" w:rsidRDefault="00197A14"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1341</w:t>
            </w:r>
          </w:p>
        </w:tc>
        <w:tc>
          <w:tcPr>
            <w:tcW w:w="1150" w:type="dxa"/>
          </w:tcPr>
          <w:p w14:paraId="50BECF28" w14:textId="53E23206" w:rsidR="004504CD" w:rsidRPr="00A36C72" w:rsidRDefault="00197A14"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786</w:t>
            </w:r>
          </w:p>
        </w:tc>
        <w:tc>
          <w:tcPr>
            <w:tcW w:w="1109" w:type="dxa"/>
          </w:tcPr>
          <w:p w14:paraId="431E19C2" w14:textId="6FBF52D1" w:rsidR="004504CD" w:rsidRPr="00A36C72" w:rsidRDefault="002F42BF"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675</w:t>
            </w:r>
          </w:p>
        </w:tc>
        <w:tc>
          <w:tcPr>
            <w:tcW w:w="1033" w:type="dxa"/>
          </w:tcPr>
          <w:p w14:paraId="74CEF45A" w14:textId="375A4772" w:rsidR="004504CD" w:rsidRPr="00142EC5" w:rsidRDefault="00142EC5" w:rsidP="004504CD">
            <w:pPr>
              <w:jc w:val="center"/>
              <w:rPr>
                <w:rFonts w:ascii="Times New Roman" w:hAnsi="Times New Roman" w:cs="Times New Roman"/>
                <w:color w:val="C00000"/>
                <w:sz w:val="28"/>
                <w:szCs w:val="28"/>
                <w:lang w:val="en-IN"/>
              </w:rPr>
            </w:pPr>
            <w:r>
              <w:rPr>
                <w:rFonts w:ascii="Times New Roman" w:hAnsi="Times New Roman" w:cs="Times New Roman"/>
                <w:color w:val="C00000"/>
                <w:sz w:val="28"/>
                <w:szCs w:val="28"/>
                <w:lang w:val="en-IN"/>
              </w:rPr>
              <w:t>0.23</w:t>
            </w:r>
          </w:p>
        </w:tc>
      </w:tr>
      <w:tr w:rsidR="00D3529B" w:rsidRPr="00A36C72" w14:paraId="5BF14FCC" w14:textId="77777777" w:rsidTr="00D23FC4">
        <w:trPr>
          <w:trHeight w:val="389"/>
        </w:trPr>
        <w:tc>
          <w:tcPr>
            <w:tcW w:w="1624" w:type="dxa"/>
          </w:tcPr>
          <w:p w14:paraId="6B2ED376" w14:textId="5494551C" w:rsidR="004504CD" w:rsidRPr="00A36C72" w:rsidRDefault="00AE2F89"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kroA</w:t>
            </w:r>
            <w:r w:rsidRPr="00A36C72">
              <w:rPr>
                <w:rFonts w:ascii="Times New Roman" w:hAnsi="Times New Roman" w:cs="Times New Roman"/>
                <w:color w:val="000000" w:themeColor="text1"/>
                <w:sz w:val="32"/>
                <w:szCs w:val="32"/>
                <w:lang w:val="en-IN"/>
              </w:rPr>
              <w:t>100</w:t>
            </w:r>
          </w:p>
        </w:tc>
        <w:tc>
          <w:tcPr>
            <w:tcW w:w="806" w:type="dxa"/>
          </w:tcPr>
          <w:p w14:paraId="7E7336F9" w14:textId="726A5C51" w:rsidR="004504CD" w:rsidRPr="00A36C72" w:rsidRDefault="00AE2F89" w:rsidP="004504CD">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w:t>
            </w:r>
          </w:p>
        </w:tc>
        <w:tc>
          <w:tcPr>
            <w:tcW w:w="1361" w:type="dxa"/>
          </w:tcPr>
          <w:p w14:paraId="2510D7E2" w14:textId="4F880466" w:rsidR="004504CD" w:rsidRPr="00A36C72" w:rsidRDefault="002E50EC" w:rsidP="004504CD">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1500</w:t>
            </w:r>
          </w:p>
        </w:tc>
        <w:tc>
          <w:tcPr>
            <w:tcW w:w="1384" w:type="dxa"/>
          </w:tcPr>
          <w:p w14:paraId="6EE81926" w14:textId="512343C6" w:rsidR="004504CD" w:rsidRPr="00A36C72" w:rsidRDefault="00407C43" w:rsidP="004504CD">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2508</w:t>
            </w:r>
          </w:p>
        </w:tc>
        <w:tc>
          <w:tcPr>
            <w:tcW w:w="1150" w:type="dxa"/>
          </w:tcPr>
          <w:p w14:paraId="5919B5B3" w14:textId="29A1AA3E" w:rsidR="004504CD" w:rsidRPr="00A36C72" w:rsidRDefault="002E50EC" w:rsidP="004504CD">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w:t>
            </w:r>
            <w:r w:rsidR="00474091">
              <w:rPr>
                <w:rFonts w:ascii="Times New Roman" w:hAnsi="Times New Roman" w:cs="Times New Roman"/>
                <w:color w:val="000000" w:themeColor="text1"/>
                <w:sz w:val="28"/>
                <w:szCs w:val="28"/>
                <w:lang w:val="en-IN"/>
              </w:rPr>
              <w:t>4</w:t>
            </w:r>
            <w:r>
              <w:rPr>
                <w:rFonts w:ascii="Times New Roman" w:hAnsi="Times New Roman" w:cs="Times New Roman"/>
                <w:color w:val="000000" w:themeColor="text1"/>
                <w:sz w:val="28"/>
                <w:szCs w:val="28"/>
                <w:lang w:val="en-IN"/>
              </w:rPr>
              <w:t>386</w:t>
            </w:r>
          </w:p>
        </w:tc>
        <w:tc>
          <w:tcPr>
            <w:tcW w:w="1109" w:type="dxa"/>
          </w:tcPr>
          <w:p w14:paraId="4A5C6746" w14:textId="7435CC28" w:rsidR="004504CD" w:rsidRPr="002E50EC" w:rsidRDefault="00A9778E" w:rsidP="004504CD">
            <w:pPr>
              <w:jc w:val="center"/>
              <w:rPr>
                <w:rFonts w:ascii="Times New Roman" w:hAnsi="Times New Roman" w:cs="Times New Roman"/>
                <w:color w:val="000000" w:themeColor="text1"/>
                <w:sz w:val="28"/>
                <w:szCs w:val="28"/>
                <w:lang w:val="en-IN"/>
              </w:rPr>
            </w:pPr>
            <w:r w:rsidRPr="002E50EC">
              <w:rPr>
                <w:rFonts w:ascii="Times New Roman" w:hAnsi="Times New Roman" w:cs="Times New Roman"/>
                <w:color w:val="000000" w:themeColor="text1"/>
                <w:sz w:val="28"/>
                <w:szCs w:val="28"/>
                <w:lang w:val="en-IN"/>
              </w:rPr>
              <w:t>21282</w:t>
            </w:r>
          </w:p>
        </w:tc>
        <w:tc>
          <w:tcPr>
            <w:tcW w:w="1033" w:type="dxa"/>
          </w:tcPr>
          <w:p w14:paraId="55F2BAB3" w14:textId="77FE2410" w:rsidR="004504CD" w:rsidRPr="00A36C72" w:rsidRDefault="0007035B" w:rsidP="004504CD">
            <w:pPr>
              <w:jc w:val="center"/>
              <w:rPr>
                <w:rFonts w:ascii="Times New Roman" w:hAnsi="Times New Roman" w:cs="Times New Roman"/>
                <w:color w:val="000000" w:themeColor="text1"/>
                <w:sz w:val="28"/>
                <w:szCs w:val="28"/>
                <w:lang w:val="en-IN"/>
              </w:rPr>
            </w:pPr>
            <w:r w:rsidRPr="0007035B">
              <w:rPr>
                <w:rFonts w:ascii="Times New Roman" w:hAnsi="Times New Roman" w:cs="Times New Roman"/>
                <w:color w:val="C00000"/>
                <w:sz w:val="28"/>
                <w:szCs w:val="28"/>
                <w:lang w:val="en-IN"/>
              </w:rPr>
              <w:t>0.14</w:t>
            </w:r>
          </w:p>
        </w:tc>
      </w:tr>
      <w:tr w:rsidR="00BA3BB5" w:rsidRPr="00A36C72" w14:paraId="32676148" w14:textId="77777777" w:rsidTr="00D23FC4">
        <w:trPr>
          <w:trHeight w:val="389"/>
        </w:trPr>
        <w:tc>
          <w:tcPr>
            <w:tcW w:w="1624" w:type="dxa"/>
          </w:tcPr>
          <w:p w14:paraId="538F3F17" w14:textId="68872EB6" w:rsidR="00BA3BB5" w:rsidRPr="00A36C72" w:rsidRDefault="00946FAC" w:rsidP="00BA3BB5">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pr124</w:t>
            </w:r>
          </w:p>
        </w:tc>
        <w:tc>
          <w:tcPr>
            <w:tcW w:w="806" w:type="dxa"/>
          </w:tcPr>
          <w:p w14:paraId="39744A78" w14:textId="12443A49" w:rsidR="00BA3BB5" w:rsidRPr="00A36C72" w:rsidRDefault="00946FAC" w:rsidP="00BA3BB5">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124</w:t>
            </w:r>
          </w:p>
        </w:tc>
        <w:tc>
          <w:tcPr>
            <w:tcW w:w="1361" w:type="dxa"/>
          </w:tcPr>
          <w:p w14:paraId="3D59B3C3" w14:textId="36EE66F6" w:rsidR="00BA3BB5" w:rsidRPr="00A36C72" w:rsidRDefault="0007035B" w:rsidP="00BA3BB5">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5000</w:t>
            </w:r>
          </w:p>
        </w:tc>
        <w:tc>
          <w:tcPr>
            <w:tcW w:w="1384" w:type="dxa"/>
          </w:tcPr>
          <w:p w14:paraId="631E2ED5" w14:textId="1E1B1ADF" w:rsidR="00BA3BB5" w:rsidRPr="00A36C72" w:rsidRDefault="003913F9" w:rsidP="00BA3BB5">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1586</w:t>
            </w:r>
          </w:p>
        </w:tc>
        <w:tc>
          <w:tcPr>
            <w:tcW w:w="1150" w:type="dxa"/>
          </w:tcPr>
          <w:p w14:paraId="17F7803E" w14:textId="220497E1" w:rsidR="00BA3BB5" w:rsidRPr="00A36C72" w:rsidRDefault="003913F9" w:rsidP="00BA3BB5">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6</w:t>
            </w:r>
            <w:r w:rsidR="008072EE">
              <w:rPr>
                <w:rFonts w:ascii="Times New Roman" w:hAnsi="Times New Roman" w:cs="Times New Roman"/>
                <w:color w:val="000000" w:themeColor="text1"/>
                <w:sz w:val="28"/>
                <w:szCs w:val="28"/>
                <w:lang w:val="en-IN"/>
              </w:rPr>
              <w:t>6</w:t>
            </w:r>
            <w:r>
              <w:rPr>
                <w:rFonts w:ascii="Times New Roman" w:hAnsi="Times New Roman" w:cs="Times New Roman"/>
                <w:color w:val="000000" w:themeColor="text1"/>
                <w:sz w:val="28"/>
                <w:szCs w:val="28"/>
                <w:lang w:val="en-IN"/>
              </w:rPr>
              <w:t>286</w:t>
            </w:r>
          </w:p>
        </w:tc>
        <w:tc>
          <w:tcPr>
            <w:tcW w:w="1109" w:type="dxa"/>
          </w:tcPr>
          <w:p w14:paraId="0CFF7C5B" w14:textId="121DA597" w:rsidR="00BA3BB5" w:rsidRPr="00A36C72" w:rsidRDefault="00946FAC" w:rsidP="00BA3BB5">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59030</w:t>
            </w:r>
          </w:p>
        </w:tc>
        <w:tc>
          <w:tcPr>
            <w:tcW w:w="1033" w:type="dxa"/>
          </w:tcPr>
          <w:p w14:paraId="40525A84" w14:textId="22D3367A" w:rsidR="00BA3BB5" w:rsidRPr="008072EE" w:rsidRDefault="008072EE" w:rsidP="00BA3BB5">
            <w:pPr>
              <w:jc w:val="center"/>
              <w:rPr>
                <w:rFonts w:ascii="Times New Roman" w:hAnsi="Times New Roman" w:cs="Times New Roman"/>
                <w:color w:val="C00000"/>
                <w:sz w:val="28"/>
                <w:szCs w:val="28"/>
                <w:lang w:val="en-IN"/>
              </w:rPr>
            </w:pPr>
            <w:r>
              <w:rPr>
                <w:rFonts w:ascii="Times New Roman" w:hAnsi="Times New Roman" w:cs="Times New Roman"/>
                <w:color w:val="C00000"/>
                <w:sz w:val="28"/>
                <w:szCs w:val="28"/>
                <w:lang w:val="en-IN"/>
              </w:rPr>
              <w:t>0.</w:t>
            </w:r>
            <w:r w:rsidR="00671CC0">
              <w:rPr>
                <w:rFonts w:ascii="Times New Roman" w:hAnsi="Times New Roman" w:cs="Times New Roman"/>
                <w:color w:val="C00000"/>
                <w:sz w:val="28"/>
                <w:szCs w:val="28"/>
                <w:lang w:val="en-IN"/>
              </w:rPr>
              <w:t>12</w:t>
            </w:r>
          </w:p>
        </w:tc>
      </w:tr>
      <w:tr w:rsidR="00A9778E" w:rsidRPr="00A36C72" w14:paraId="32EB6AE2" w14:textId="77777777" w:rsidTr="00DF0767">
        <w:trPr>
          <w:trHeight w:val="390"/>
        </w:trPr>
        <w:tc>
          <w:tcPr>
            <w:tcW w:w="1624" w:type="dxa"/>
          </w:tcPr>
          <w:p w14:paraId="5397321C" w14:textId="1ED15BE3" w:rsidR="00A9778E" w:rsidRPr="00A36C72" w:rsidRDefault="00946FAC" w:rsidP="00A9778E">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pr152</w:t>
            </w:r>
          </w:p>
        </w:tc>
        <w:tc>
          <w:tcPr>
            <w:tcW w:w="806" w:type="dxa"/>
          </w:tcPr>
          <w:p w14:paraId="6A6A3DF3" w14:textId="648FB8B2" w:rsidR="00A9778E" w:rsidRPr="00A36C72" w:rsidRDefault="00946FAC" w:rsidP="00A9778E">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152</w:t>
            </w:r>
          </w:p>
        </w:tc>
        <w:tc>
          <w:tcPr>
            <w:tcW w:w="1361" w:type="dxa"/>
          </w:tcPr>
          <w:p w14:paraId="08D7950F" w14:textId="7BE3C37D" w:rsidR="00A9778E" w:rsidRPr="00A36C72" w:rsidRDefault="00040B4E" w:rsidP="00A9778E">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5000</w:t>
            </w:r>
          </w:p>
        </w:tc>
        <w:tc>
          <w:tcPr>
            <w:tcW w:w="1384" w:type="dxa"/>
          </w:tcPr>
          <w:p w14:paraId="053EC944" w14:textId="442B626E" w:rsidR="00A9778E" w:rsidRPr="00A36C72" w:rsidRDefault="006F18CF" w:rsidP="00A9778E">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23</w:t>
            </w:r>
            <w:r w:rsidR="00040B4E">
              <w:rPr>
                <w:rFonts w:ascii="Times New Roman" w:hAnsi="Times New Roman" w:cs="Times New Roman"/>
                <w:color w:val="000000" w:themeColor="text1"/>
                <w:sz w:val="28"/>
                <w:szCs w:val="28"/>
                <w:lang w:val="en-IN"/>
              </w:rPr>
              <w:t>42</w:t>
            </w:r>
          </w:p>
        </w:tc>
        <w:tc>
          <w:tcPr>
            <w:tcW w:w="1150" w:type="dxa"/>
          </w:tcPr>
          <w:p w14:paraId="54BBDDDD" w14:textId="7ACFB0B5" w:rsidR="00A9778E" w:rsidRPr="00A36C72" w:rsidRDefault="00040B4E" w:rsidP="00A9778E">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8</w:t>
            </w:r>
            <w:r w:rsidR="00C97A6A">
              <w:rPr>
                <w:rFonts w:ascii="Times New Roman" w:hAnsi="Times New Roman" w:cs="Times New Roman"/>
                <w:color w:val="000000" w:themeColor="text1"/>
                <w:sz w:val="28"/>
                <w:szCs w:val="28"/>
                <w:lang w:val="en-IN"/>
              </w:rPr>
              <w:t>5</w:t>
            </w:r>
            <w:r>
              <w:rPr>
                <w:rFonts w:ascii="Times New Roman" w:hAnsi="Times New Roman" w:cs="Times New Roman"/>
                <w:color w:val="000000" w:themeColor="text1"/>
                <w:sz w:val="28"/>
                <w:szCs w:val="28"/>
                <w:lang w:val="en-IN"/>
              </w:rPr>
              <w:t>962</w:t>
            </w:r>
          </w:p>
        </w:tc>
        <w:tc>
          <w:tcPr>
            <w:tcW w:w="1109" w:type="dxa"/>
          </w:tcPr>
          <w:p w14:paraId="463B4EE9" w14:textId="1FA7B25E" w:rsidR="00A9778E" w:rsidRPr="00A36C72" w:rsidRDefault="003840A8" w:rsidP="00A9778E">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73682</w:t>
            </w:r>
          </w:p>
        </w:tc>
        <w:tc>
          <w:tcPr>
            <w:tcW w:w="1033" w:type="dxa"/>
          </w:tcPr>
          <w:p w14:paraId="6C4F2280" w14:textId="43B3A082" w:rsidR="00A9778E" w:rsidRPr="00A36C72" w:rsidRDefault="003B5779" w:rsidP="00A9778E">
            <w:pPr>
              <w:jc w:val="center"/>
              <w:rPr>
                <w:rFonts w:ascii="Times New Roman" w:hAnsi="Times New Roman" w:cs="Times New Roman"/>
                <w:color w:val="000000" w:themeColor="text1"/>
                <w:sz w:val="28"/>
                <w:szCs w:val="28"/>
                <w:lang w:val="en-IN"/>
              </w:rPr>
            </w:pPr>
            <w:r w:rsidRPr="003B5779">
              <w:rPr>
                <w:rFonts w:ascii="Times New Roman" w:hAnsi="Times New Roman" w:cs="Times New Roman"/>
                <w:color w:val="C00000"/>
                <w:sz w:val="28"/>
                <w:szCs w:val="28"/>
                <w:lang w:val="en-IN"/>
              </w:rPr>
              <w:t>0.11</w:t>
            </w:r>
          </w:p>
        </w:tc>
      </w:tr>
      <w:tr w:rsidR="00DF0767" w:rsidRPr="00A36C72" w14:paraId="7EBAEA3D" w14:textId="77777777" w:rsidTr="00DF0767">
        <w:trPr>
          <w:trHeight w:val="390"/>
        </w:trPr>
        <w:tc>
          <w:tcPr>
            <w:tcW w:w="1624" w:type="dxa"/>
          </w:tcPr>
          <w:p w14:paraId="111EA408" w14:textId="6545E423" w:rsidR="00DF0767" w:rsidRPr="00A36C72" w:rsidRDefault="00DF0767" w:rsidP="00DF0767">
            <w:pPr>
              <w:jc w:val="center"/>
              <w:rPr>
                <w:rFonts w:ascii="Times New Roman" w:hAnsi="Times New Roman" w:cs="Times New Roman"/>
                <w:color w:val="000000" w:themeColor="text1"/>
                <w:sz w:val="24"/>
                <w:szCs w:val="24"/>
                <w:lang w:val="en-IN"/>
              </w:rPr>
            </w:pPr>
            <w:r w:rsidRPr="00A36C72">
              <w:rPr>
                <w:rFonts w:ascii="Times New Roman" w:hAnsi="Times New Roman" w:cs="Times New Roman"/>
                <w:color w:val="000000" w:themeColor="text1"/>
                <w:sz w:val="24"/>
                <w:szCs w:val="24"/>
                <w:lang w:val="en-IN"/>
              </w:rPr>
              <w:t>QA</w:t>
            </w:r>
            <w:r w:rsidRPr="00A36C72">
              <w:rPr>
                <w:rFonts w:ascii="Times New Roman" w:hAnsi="Times New Roman" w:cs="Times New Roman"/>
                <w:color w:val="000000" w:themeColor="text1"/>
                <w:sz w:val="28"/>
                <w:szCs w:val="28"/>
                <w:lang w:val="en-IN"/>
              </w:rPr>
              <w:t>194</w:t>
            </w:r>
          </w:p>
        </w:tc>
        <w:tc>
          <w:tcPr>
            <w:tcW w:w="806" w:type="dxa"/>
          </w:tcPr>
          <w:p w14:paraId="5F87797B" w14:textId="454E0CD9" w:rsidR="00DF0767" w:rsidRPr="00A36C72" w:rsidRDefault="00DF0767" w:rsidP="00DF0767">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194</w:t>
            </w:r>
          </w:p>
        </w:tc>
        <w:tc>
          <w:tcPr>
            <w:tcW w:w="1361" w:type="dxa"/>
          </w:tcPr>
          <w:p w14:paraId="6B4C54D3" w14:textId="5E4FBD84" w:rsidR="00DF0767" w:rsidRPr="00A36C72" w:rsidRDefault="00DF0767" w:rsidP="00DF0767">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1000</w:t>
            </w:r>
          </w:p>
        </w:tc>
        <w:tc>
          <w:tcPr>
            <w:tcW w:w="1384" w:type="dxa"/>
          </w:tcPr>
          <w:p w14:paraId="6A5F0721" w14:textId="3426653E" w:rsidR="00DF0767" w:rsidRPr="00A36C72" w:rsidRDefault="00DF0767" w:rsidP="00DF0767">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5369</w:t>
            </w:r>
          </w:p>
        </w:tc>
        <w:tc>
          <w:tcPr>
            <w:tcW w:w="1150" w:type="dxa"/>
          </w:tcPr>
          <w:p w14:paraId="5AA16D28" w14:textId="4006D1C4" w:rsidR="00DF0767" w:rsidRPr="00A36C72" w:rsidRDefault="00DF0767" w:rsidP="00DF0767">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11563</w:t>
            </w:r>
          </w:p>
        </w:tc>
        <w:tc>
          <w:tcPr>
            <w:tcW w:w="1109" w:type="dxa"/>
          </w:tcPr>
          <w:p w14:paraId="7DE56E25" w14:textId="60AA28AA" w:rsidR="00DF0767" w:rsidRPr="00A36C72" w:rsidRDefault="00DF0767" w:rsidP="00DF0767">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9352</w:t>
            </w:r>
          </w:p>
        </w:tc>
        <w:tc>
          <w:tcPr>
            <w:tcW w:w="1033" w:type="dxa"/>
          </w:tcPr>
          <w:p w14:paraId="65BF80BE" w14:textId="7AE6E123" w:rsidR="00DF0767" w:rsidRPr="00A36C72" w:rsidRDefault="00DF0767" w:rsidP="00DF0767">
            <w:pPr>
              <w:jc w:val="center"/>
              <w:rPr>
                <w:rFonts w:ascii="Times New Roman" w:hAnsi="Times New Roman" w:cs="Times New Roman"/>
                <w:color w:val="C00000"/>
                <w:sz w:val="28"/>
                <w:szCs w:val="28"/>
                <w:lang w:val="en-IN"/>
              </w:rPr>
            </w:pPr>
            <w:r w:rsidRPr="00A36C72">
              <w:rPr>
                <w:rFonts w:ascii="Times New Roman" w:hAnsi="Times New Roman" w:cs="Times New Roman"/>
                <w:color w:val="C00000"/>
                <w:sz w:val="28"/>
                <w:szCs w:val="28"/>
                <w:lang w:val="en-IN"/>
              </w:rPr>
              <w:t>0.19</w:t>
            </w:r>
          </w:p>
        </w:tc>
      </w:tr>
      <w:tr w:rsidR="00DF0767" w:rsidRPr="00A36C72" w14:paraId="0B54FA58" w14:textId="77777777" w:rsidTr="00DF0767">
        <w:trPr>
          <w:trHeight w:val="390"/>
        </w:trPr>
        <w:tc>
          <w:tcPr>
            <w:tcW w:w="1624" w:type="dxa"/>
          </w:tcPr>
          <w:p w14:paraId="7FF6BAD8" w14:textId="222F6E22" w:rsidR="00DF0767" w:rsidRPr="00A36C72" w:rsidRDefault="003840A8" w:rsidP="00A9778E">
            <w:pPr>
              <w:jc w:val="center"/>
              <w:rPr>
                <w:rFonts w:ascii="Times New Roman" w:hAnsi="Times New Roman" w:cs="Times New Roman"/>
                <w:color w:val="000000" w:themeColor="text1"/>
                <w:sz w:val="24"/>
                <w:szCs w:val="24"/>
                <w:lang w:val="en-IN"/>
              </w:rPr>
            </w:pPr>
            <w:r w:rsidRPr="00A36C72">
              <w:rPr>
                <w:rFonts w:ascii="Times New Roman" w:hAnsi="Times New Roman" w:cs="Times New Roman"/>
                <w:color w:val="000000" w:themeColor="text1"/>
                <w:sz w:val="28"/>
                <w:szCs w:val="28"/>
                <w:lang w:val="en-IN"/>
              </w:rPr>
              <w:t>kroA2</w:t>
            </w:r>
            <w:r w:rsidRPr="00A36C72">
              <w:rPr>
                <w:rFonts w:ascii="Times New Roman" w:hAnsi="Times New Roman" w:cs="Times New Roman"/>
                <w:color w:val="000000" w:themeColor="text1"/>
                <w:sz w:val="32"/>
                <w:szCs w:val="32"/>
                <w:lang w:val="en-IN"/>
              </w:rPr>
              <w:t>00</w:t>
            </w:r>
          </w:p>
        </w:tc>
        <w:tc>
          <w:tcPr>
            <w:tcW w:w="806" w:type="dxa"/>
          </w:tcPr>
          <w:p w14:paraId="376AE821" w14:textId="43F8E28A" w:rsidR="00DF0767" w:rsidRPr="00A36C72" w:rsidRDefault="003B5779" w:rsidP="00A9778E">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200</w:t>
            </w:r>
          </w:p>
        </w:tc>
        <w:tc>
          <w:tcPr>
            <w:tcW w:w="1361" w:type="dxa"/>
          </w:tcPr>
          <w:p w14:paraId="1B5816FA" w14:textId="7CB54ACF" w:rsidR="00DF0767" w:rsidRPr="00A36C72" w:rsidRDefault="00967319" w:rsidP="00A9778E">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5000</w:t>
            </w:r>
          </w:p>
        </w:tc>
        <w:tc>
          <w:tcPr>
            <w:tcW w:w="1384" w:type="dxa"/>
          </w:tcPr>
          <w:p w14:paraId="1D763842" w14:textId="390A16D1" w:rsidR="00DF0767" w:rsidRPr="00A36C72" w:rsidRDefault="002C764F" w:rsidP="00A9778E">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3659</w:t>
            </w:r>
          </w:p>
        </w:tc>
        <w:tc>
          <w:tcPr>
            <w:tcW w:w="1150" w:type="dxa"/>
          </w:tcPr>
          <w:p w14:paraId="5B5901BC" w14:textId="5F7516B3" w:rsidR="00DF0767" w:rsidRPr="00A36C72" w:rsidRDefault="00D75DEA" w:rsidP="00A9778E">
            <w:pPr>
              <w:jc w:val="center"/>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41205</w:t>
            </w:r>
          </w:p>
        </w:tc>
        <w:tc>
          <w:tcPr>
            <w:tcW w:w="1109" w:type="dxa"/>
          </w:tcPr>
          <w:p w14:paraId="00A46743" w14:textId="06756BD7" w:rsidR="00DF0767" w:rsidRPr="00A36C72" w:rsidRDefault="003840A8" w:rsidP="00A9778E">
            <w:pPr>
              <w:jc w:val="center"/>
              <w:rPr>
                <w:rFonts w:ascii="Times New Roman" w:hAnsi="Times New Roman" w:cs="Times New Roman"/>
                <w:color w:val="000000" w:themeColor="text1"/>
                <w:sz w:val="28"/>
                <w:szCs w:val="28"/>
                <w:lang w:val="en-IN"/>
              </w:rPr>
            </w:pPr>
            <w:r w:rsidRPr="00A36C72">
              <w:rPr>
                <w:rFonts w:ascii="Times New Roman" w:hAnsi="Times New Roman" w:cs="Times New Roman"/>
                <w:color w:val="000000" w:themeColor="text1"/>
                <w:sz w:val="28"/>
                <w:szCs w:val="28"/>
                <w:lang w:val="en-IN"/>
              </w:rPr>
              <w:t>29368</w:t>
            </w:r>
          </w:p>
        </w:tc>
        <w:tc>
          <w:tcPr>
            <w:tcW w:w="1033" w:type="dxa"/>
          </w:tcPr>
          <w:p w14:paraId="3E1A2046" w14:textId="390D6405" w:rsidR="00DF0767" w:rsidRPr="00A36C72" w:rsidRDefault="00D75DEA" w:rsidP="00A9778E">
            <w:pPr>
              <w:jc w:val="center"/>
              <w:rPr>
                <w:rFonts w:ascii="Times New Roman" w:hAnsi="Times New Roman" w:cs="Times New Roman"/>
                <w:color w:val="C00000"/>
                <w:sz w:val="28"/>
                <w:szCs w:val="28"/>
                <w:lang w:val="en-IN"/>
              </w:rPr>
            </w:pPr>
            <w:r>
              <w:rPr>
                <w:rFonts w:ascii="Times New Roman" w:hAnsi="Times New Roman" w:cs="Times New Roman"/>
                <w:color w:val="C00000"/>
                <w:sz w:val="28"/>
                <w:szCs w:val="28"/>
                <w:lang w:val="en-IN"/>
              </w:rPr>
              <w:t>0.20</w:t>
            </w:r>
          </w:p>
        </w:tc>
      </w:tr>
    </w:tbl>
    <w:p w14:paraId="15C13363" w14:textId="77777777" w:rsidR="00E82E61" w:rsidRPr="00A36C72" w:rsidRDefault="00E82E61" w:rsidP="00455183">
      <w:pPr>
        <w:rPr>
          <w:rFonts w:ascii="Times New Roman" w:hAnsi="Times New Roman" w:cs="Times New Roman"/>
          <w:color w:val="000000" w:themeColor="text1"/>
          <w:sz w:val="28"/>
          <w:szCs w:val="28"/>
          <w:lang w:val="en-IN"/>
        </w:rPr>
      </w:pPr>
    </w:p>
    <w:p w14:paraId="4FF1C388" w14:textId="77777777" w:rsidR="00E82E61" w:rsidRPr="00A36C72" w:rsidRDefault="00E82E61" w:rsidP="00455183">
      <w:pPr>
        <w:rPr>
          <w:rFonts w:ascii="Times New Roman" w:hAnsi="Times New Roman" w:cs="Times New Roman"/>
          <w:color w:val="000000" w:themeColor="text1"/>
          <w:sz w:val="28"/>
          <w:szCs w:val="28"/>
          <w:lang w:val="en-IN"/>
        </w:rPr>
      </w:pPr>
    </w:p>
    <w:p w14:paraId="23E1CA7E" w14:textId="77777777" w:rsidR="00E82E61" w:rsidRPr="00A36C72" w:rsidRDefault="00E82E61" w:rsidP="00455183">
      <w:pPr>
        <w:rPr>
          <w:rFonts w:ascii="Times New Roman" w:hAnsi="Times New Roman" w:cs="Times New Roman"/>
          <w:color w:val="000000" w:themeColor="text1"/>
          <w:sz w:val="28"/>
          <w:szCs w:val="28"/>
          <w:lang w:val="en-IN"/>
        </w:rPr>
      </w:pPr>
    </w:p>
    <w:p w14:paraId="3BA3D213" w14:textId="77777777" w:rsidR="00E82E61" w:rsidRPr="00A36C72" w:rsidRDefault="00E82E61" w:rsidP="00455183">
      <w:pPr>
        <w:rPr>
          <w:rFonts w:ascii="Times New Roman" w:hAnsi="Times New Roman" w:cs="Times New Roman"/>
          <w:color w:val="000000" w:themeColor="text1"/>
          <w:sz w:val="28"/>
          <w:szCs w:val="28"/>
          <w:lang w:val="en-IN"/>
        </w:rPr>
      </w:pPr>
    </w:p>
    <w:p w14:paraId="1200C394" w14:textId="77777777" w:rsidR="002258C8" w:rsidRPr="00A36C72" w:rsidRDefault="002258C8" w:rsidP="00455183">
      <w:pPr>
        <w:rPr>
          <w:rFonts w:ascii="Times New Roman" w:hAnsi="Times New Roman" w:cs="Times New Roman"/>
          <w:color w:val="000000" w:themeColor="text1"/>
          <w:sz w:val="28"/>
          <w:szCs w:val="28"/>
          <w:lang w:val="en-IN"/>
        </w:rPr>
      </w:pPr>
    </w:p>
    <w:p w14:paraId="566FA066" w14:textId="77777777" w:rsidR="002258C8" w:rsidRPr="00A36C72" w:rsidRDefault="002258C8" w:rsidP="00455183">
      <w:pPr>
        <w:rPr>
          <w:rFonts w:ascii="Times New Roman" w:hAnsi="Times New Roman" w:cs="Times New Roman"/>
          <w:color w:val="000000" w:themeColor="text1"/>
          <w:sz w:val="28"/>
          <w:szCs w:val="28"/>
          <w:lang w:val="en-IN"/>
        </w:rPr>
      </w:pPr>
    </w:p>
    <w:p w14:paraId="4A5D2429" w14:textId="77777777" w:rsidR="002258C8" w:rsidRPr="00A36C72" w:rsidRDefault="002258C8" w:rsidP="00455183">
      <w:pPr>
        <w:rPr>
          <w:rFonts w:ascii="Times New Roman" w:hAnsi="Times New Roman" w:cs="Times New Roman"/>
          <w:color w:val="000000" w:themeColor="text1"/>
          <w:sz w:val="28"/>
          <w:szCs w:val="28"/>
          <w:lang w:val="en-IN"/>
        </w:rPr>
      </w:pPr>
    </w:p>
    <w:p w14:paraId="482D48CD" w14:textId="77777777" w:rsidR="002258C8" w:rsidRPr="00A36C72" w:rsidRDefault="002258C8" w:rsidP="00455183">
      <w:pPr>
        <w:rPr>
          <w:rFonts w:ascii="Times New Roman" w:hAnsi="Times New Roman" w:cs="Times New Roman"/>
          <w:color w:val="000000" w:themeColor="text1"/>
          <w:sz w:val="28"/>
          <w:szCs w:val="28"/>
          <w:lang w:val="en-IN"/>
        </w:rPr>
      </w:pPr>
    </w:p>
    <w:p w14:paraId="43E3DA02" w14:textId="77777777" w:rsidR="002258C8" w:rsidRPr="00A36C72" w:rsidRDefault="002258C8" w:rsidP="00455183">
      <w:pPr>
        <w:rPr>
          <w:rFonts w:ascii="Times New Roman" w:hAnsi="Times New Roman" w:cs="Times New Roman"/>
          <w:color w:val="000000" w:themeColor="text1"/>
          <w:sz w:val="28"/>
          <w:szCs w:val="28"/>
          <w:lang w:val="en-IN"/>
        </w:rPr>
      </w:pPr>
    </w:p>
    <w:p w14:paraId="10B5A9B6" w14:textId="77777777" w:rsidR="002258C8" w:rsidRPr="00A36C72" w:rsidRDefault="002258C8" w:rsidP="00455183">
      <w:pPr>
        <w:rPr>
          <w:rFonts w:ascii="Times New Roman" w:hAnsi="Times New Roman" w:cs="Times New Roman"/>
          <w:color w:val="000000" w:themeColor="text1"/>
          <w:sz w:val="28"/>
          <w:szCs w:val="28"/>
          <w:lang w:val="en-IN"/>
        </w:rPr>
      </w:pPr>
    </w:p>
    <w:p w14:paraId="3A36C834" w14:textId="77777777" w:rsidR="002258C8" w:rsidRPr="00A36C72" w:rsidRDefault="002258C8" w:rsidP="00455183">
      <w:pPr>
        <w:rPr>
          <w:rFonts w:ascii="Times New Roman" w:hAnsi="Times New Roman" w:cs="Times New Roman"/>
          <w:color w:val="000000" w:themeColor="text1"/>
          <w:sz w:val="28"/>
          <w:szCs w:val="28"/>
          <w:lang w:val="en-IN"/>
        </w:rPr>
      </w:pPr>
    </w:p>
    <w:p w14:paraId="5F1345F8" w14:textId="77777777" w:rsidR="002258C8" w:rsidRPr="00A36C72" w:rsidRDefault="002258C8" w:rsidP="00455183">
      <w:pPr>
        <w:rPr>
          <w:rFonts w:ascii="Times New Roman" w:hAnsi="Times New Roman" w:cs="Times New Roman"/>
          <w:color w:val="000000" w:themeColor="text1"/>
          <w:sz w:val="28"/>
          <w:szCs w:val="28"/>
          <w:lang w:val="en-IN"/>
        </w:rPr>
      </w:pPr>
    </w:p>
    <w:p w14:paraId="45445676" w14:textId="77777777" w:rsidR="002258C8" w:rsidRPr="00A36C72" w:rsidRDefault="002258C8" w:rsidP="00455183">
      <w:pPr>
        <w:rPr>
          <w:rFonts w:ascii="Times New Roman" w:hAnsi="Times New Roman" w:cs="Times New Roman"/>
          <w:color w:val="000000" w:themeColor="text1"/>
          <w:sz w:val="28"/>
          <w:szCs w:val="28"/>
          <w:lang w:val="en-IN"/>
        </w:rPr>
      </w:pPr>
    </w:p>
    <w:p w14:paraId="147A7A90" w14:textId="77777777" w:rsidR="00D7659F" w:rsidRPr="00A36C72" w:rsidRDefault="00D7659F" w:rsidP="00455183">
      <w:pPr>
        <w:rPr>
          <w:rFonts w:ascii="Times New Roman" w:hAnsi="Times New Roman" w:cs="Times New Roman"/>
          <w:color w:val="000000" w:themeColor="text1"/>
          <w:sz w:val="28"/>
          <w:szCs w:val="28"/>
          <w:lang w:val="en-IN"/>
        </w:rPr>
      </w:pPr>
    </w:p>
    <w:p w14:paraId="7FEECC76" w14:textId="77777777" w:rsidR="00200A15" w:rsidRPr="00A36C72" w:rsidRDefault="00200A15" w:rsidP="00455183">
      <w:pPr>
        <w:rPr>
          <w:rFonts w:ascii="Times New Roman" w:hAnsi="Times New Roman" w:cs="Times New Roman"/>
          <w:color w:val="000000" w:themeColor="text1"/>
          <w:sz w:val="28"/>
          <w:szCs w:val="28"/>
          <w:lang w:val="en-IN"/>
        </w:rPr>
      </w:pPr>
    </w:p>
    <w:p w14:paraId="77DBB12D" w14:textId="77777777" w:rsidR="00200A15" w:rsidRPr="00A36C72" w:rsidRDefault="00200A15" w:rsidP="00455183">
      <w:pPr>
        <w:rPr>
          <w:rFonts w:ascii="Times New Roman" w:hAnsi="Times New Roman" w:cs="Times New Roman"/>
          <w:color w:val="000000" w:themeColor="text1"/>
          <w:sz w:val="28"/>
          <w:szCs w:val="28"/>
          <w:lang w:val="en-IN"/>
        </w:rPr>
      </w:pPr>
    </w:p>
    <w:p w14:paraId="3C6D8961" w14:textId="77777777" w:rsidR="00200A15" w:rsidRPr="00A36C72" w:rsidRDefault="00200A15" w:rsidP="00455183">
      <w:pPr>
        <w:rPr>
          <w:rFonts w:ascii="Times New Roman" w:hAnsi="Times New Roman" w:cs="Times New Roman"/>
          <w:color w:val="000000" w:themeColor="text1"/>
          <w:sz w:val="28"/>
          <w:szCs w:val="28"/>
          <w:lang w:val="en-IN"/>
        </w:rPr>
      </w:pPr>
    </w:p>
    <w:p w14:paraId="0CBD6EB9" w14:textId="77777777" w:rsidR="00200A15" w:rsidRPr="00A36C72" w:rsidRDefault="00200A15" w:rsidP="00455183">
      <w:pPr>
        <w:rPr>
          <w:rFonts w:ascii="Times New Roman" w:hAnsi="Times New Roman" w:cs="Times New Roman"/>
          <w:color w:val="000000" w:themeColor="text1"/>
          <w:sz w:val="28"/>
          <w:szCs w:val="28"/>
          <w:lang w:val="en-IN"/>
        </w:rPr>
      </w:pPr>
    </w:p>
    <w:p w14:paraId="68B26402" w14:textId="77777777" w:rsidR="00200A15" w:rsidRPr="00A36C72" w:rsidRDefault="00200A15" w:rsidP="00455183">
      <w:pPr>
        <w:rPr>
          <w:rFonts w:ascii="Times New Roman" w:hAnsi="Times New Roman" w:cs="Times New Roman"/>
          <w:color w:val="000000" w:themeColor="text1"/>
          <w:sz w:val="28"/>
          <w:szCs w:val="28"/>
          <w:lang w:val="en-IN"/>
        </w:rPr>
      </w:pPr>
    </w:p>
    <w:p w14:paraId="68A26520" w14:textId="77777777" w:rsidR="00200A15" w:rsidRPr="00A36C72" w:rsidRDefault="00200A15" w:rsidP="00455183">
      <w:pPr>
        <w:rPr>
          <w:rFonts w:ascii="Times New Roman" w:hAnsi="Times New Roman" w:cs="Times New Roman"/>
          <w:color w:val="000000" w:themeColor="text1"/>
          <w:sz w:val="28"/>
          <w:szCs w:val="28"/>
          <w:lang w:val="en-IN"/>
        </w:rPr>
      </w:pPr>
    </w:p>
    <w:p w14:paraId="7C13FFF8" w14:textId="77777777" w:rsidR="00200A15" w:rsidRPr="00A36C72" w:rsidRDefault="00200A15" w:rsidP="00455183">
      <w:pPr>
        <w:rPr>
          <w:rFonts w:ascii="Times New Roman" w:hAnsi="Times New Roman" w:cs="Times New Roman"/>
          <w:color w:val="000000" w:themeColor="text1"/>
          <w:sz w:val="28"/>
          <w:szCs w:val="28"/>
          <w:lang w:val="en-IN"/>
        </w:rPr>
      </w:pPr>
    </w:p>
    <w:p w14:paraId="02287F00" w14:textId="77777777" w:rsidR="00834B8B" w:rsidRPr="00A36C72" w:rsidRDefault="00834B8B" w:rsidP="00455183">
      <w:pPr>
        <w:rPr>
          <w:rFonts w:ascii="Times New Roman" w:hAnsi="Times New Roman" w:cs="Times New Roman"/>
          <w:color w:val="000000" w:themeColor="text1"/>
          <w:sz w:val="28"/>
          <w:szCs w:val="28"/>
          <w:lang w:val="en-IN"/>
        </w:rPr>
      </w:pPr>
    </w:p>
    <w:p w14:paraId="67D6461A" w14:textId="524C16D0" w:rsidR="001E7FA9" w:rsidRDefault="001E7FA9" w:rsidP="00D7659F">
      <w:pPr>
        <w:ind w:left="720" w:firstLine="720"/>
        <w:rPr>
          <w:rFonts w:ascii="Constantia" w:hAnsi="Constantia"/>
          <w:b/>
          <w:bCs/>
          <w:color w:val="000000" w:themeColor="text1"/>
          <w:sz w:val="24"/>
          <w:szCs w:val="24"/>
          <w:lang w:val="en-IN"/>
        </w:rPr>
      </w:pPr>
    </w:p>
    <w:p w14:paraId="288F9911" w14:textId="083F1E98" w:rsidR="00D7659F" w:rsidRDefault="00D7659F" w:rsidP="00D7659F">
      <w:pPr>
        <w:ind w:left="720" w:firstLine="720"/>
        <w:rPr>
          <w:rFonts w:ascii="Constantia" w:hAnsi="Constantia"/>
          <w:color w:val="000000" w:themeColor="text1"/>
          <w:sz w:val="24"/>
          <w:szCs w:val="24"/>
          <w:lang w:val="en-IN"/>
        </w:rPr>
      </w:pPr>
      <w:r w:rsidRPr="002131DF">
        <w:rPr>
          <w:rFonts w:ascii="Constantia" w:hAnsi="Constantia"/>
          <w:b/>
          <w:bCs/>
          <w:color w:val="000000" w:themeColor="text1"/>
          <w:sz w:val="24"/>
          <w:szCs w:val="24"/>
          <w:lang w:val="en-IN"/>
        </w:rPr>
        <w:t>X-axis:</w:t>
      </w:r>
      <w:r w:rsidRPr="00955E55">
        <w:rPr>
          <w:rFonts w:ascii="Constantia" w:hAnsi="Constantia"/>
          <w:color w:val="000000" w:themeColor="text1"/>
          <w:sz w:val="24"/>
          <w:szCs w:val="24"/>
          <w:lang w:val="en-IN"/>
        </w:rPr>
        <w:t xml:space="preserve"> Generation    </w:t>
      </w:r>
      <w:r w:rsidR="001F713A">
        <w:rPr>
          <w:rFonts w:ascii="Constantia" w:hAnsi="Constantia"/>
          <w:color w:val="000000" w:themeColor="text1"/>
          <w:sz w:val="24"/>
          <w:szCs w:val="24"/>
          <w:lang w:val="en-IN"/>
        </w:rPr>
        <w:t xml:space="preserve"> </w:t>
      </w:r>
      <w:r w:rsidRPr="002131DF">
        <w:rPr>
          <w:rFonts w:ascii="Constantia" w:hAnsi="Constantia"/>
          <w:b/>
          <w:bCs/>
          <w:color w:val="000000" w:themeColor="text1"/>
          <w:sz w:val="24"/>
          <w:szCs w:val="24"/>
          <w:lang w:val="en-IN"/>
        </w:rPr>
        <w:t>Y-axis:</w:t>
      </w:r>
      <w:r w:rsidRPr="00955E55">
        <w:rPr>
          <w:rFonts w:ascii="Constantia" w:hAnsi="Constantia"/>
          <w:color w:val="000000" w:themeColor="text1"/>
          <w:sz w:val="24"/>
          <w:szCs w:val="24"/>
          <w:lang w:val="en-IN"/>
        </w:rPr>
        <w:t xml:space="preserve"> Minimum Distance Plotting</w:t>
      </w:r>
    </w:p>
    <w:p w14:paraId="27EFF7CB" w14:textId="70EDC532" w:rsidR="00D7659F" w:rsidRPr="00D7659F" w:rsidRDefault="00805BEA" w:rsidP="00D7659F">
      <w:pPr>
        <w:ind w:left="720" w:firstLine="720"/>
        <w:rPr>
          <w:rFonts w:ascii="Constantia" w:hAnsi="Constantia"/>
          <w:color w:val="000000" w:themeColor="text1"/>
          <w:sz w:val="24"/>
          <w:szCs w:val="24"/>
          <w:lang w:val="en-IN"/>
        </w:rPr>
      </w:pPr>
      <w:r w:rsidRPr="000641A3">
        <w:rPr>
          <w:rFonts w:ascii="Constantia" w:hAnsi="Constantia"/>
          <w:color w:val="70AD47" w:themeColor="accent6"/>
          <w:sz w:val="24"/>
          <w:szCs w:val="24"/>
          <w:lang w:val="en-IN"/>
        </w:rPr>
        <w:t>Orange</w:t>
      </w:r>
      <w:r w:rsidR="00D7659F" w:rsidRPr="00DC48C5">
        <w:rPr>
          <w:rFonts w:ascii="Constantia" w:hAnsi="Constantia"/>
          <w:color w:val="70AD47" w:themeColor="accent6"/>
          <w:sz w:val="24"/>
          <w:szCs w:val="24"/>
          <w:lang w:val="en-IN"/>
        </w:rPr>
        <w:t>:</w:t>
      </w:r>
      <w:r w:rsidR="00D7659F">
        <w:rPr>
          <w:rFonts w:ascii="Constantia" w:hAnsi="Constantia"/>
          <w:color w:val="000000" w:themeColor="text1"/>
          <w:sz w:val="24"/>
          <w:szCs w:val="24"/>
          <w:lang w:val="en-IN"/>
        </w:rPr>
        <w:t xml:space="preserve"> Average Fitness </w:t>
      </w:r>
      <w:proofErr w:type="gramStart"/>
      <w:r w:rsidR="00D7659F">
        <w:rPr>
          <w:rFonts w:ascii="Constantia" w:hAnsi="Constantia"/>
          <w:color w:val="000000" w:themeColor="text1"/>
          <w:sz w:val="24"/>
          <w:szCs w:val="24"/>
          <w:lang w:val="en-IN"/>
        </w:rPr>
        <w:t xml:space="preserve">value  </w:t>
      </w:r>
      <w:r w:rsidR="00552BDE" w:rsidRPr="00994F3E">
        <w:rPr>
          <w:rFonts w:ascii="Constantia" w:hAnsi="Constantia"/>
          <w:color w:val="9CC2E5" w:themeColor="accent1" w:themeTint="99"/>
          <w:sz w:val="24"/>
          <w:szCs w:val="24"/>
          <w:lang w:val="en-IN"/>
        </w:rPr>
        <w:t>Green</w:t>
      </w:r>
      <w:proofErr w:type="gramEnd"/>
      <w:r w:rsidR="00D7659F" w:rsidRPr="00DC48C5">
        <w:rPr>
          <w:rFonts w:ascii="Constantia" w:hAnsi="Constantia"/>
          <w:color w:val="300FF9"/>
          <w:sz w:val="24"/>
          <w:szCs w:val="24"/>
          <w:lang w:val="en-IN"/>
        </w:rPr>
        <w:t>:</w:t>
      </w:r>
      <w:r w:rsidR="00D7659F">
        <w:rPr>
          <w:rFonts w:ascii="Constantia" w:hAnsi="Constantia"/>
          <w:color w:val="000000" w:themeColor="text1"/>
          <w:sz w:val="24"/>
          <w:szCs w:val="24"/>
          <w:lang w:val="en-IN"/>
        </w:rPr>
        <w:t xml:space="preserve"> Minimum Distance</w:t>
      </w:r>
    </w:p>
    <w:p w14:paraId="24622C6D" w14:textId="6FE3B245" w:rsidR="00D7659F" w:rsidRDefault="00D7659F" w:rsidP="00455183">
      <w:pPr>
        <w:rPr>
          <w:rFonts w:ascii="Constantia" w:hAnsi="Constantia"/>
          <w:color w:val="000000" w:themeColor="text1"/>
          <w:sz w:val="28"/>
          <w:szCs w:val="28"/>
          <w:lang w:val="en-IN"/>
        </w:rPr>
      </w:pPr>
      <w:r>
        <w:rPr>
          <w:noProof/>
        </w:rPr>
        <w:lastRenderedPageBreak/>
        <w:drawing>
          <wp:inline distT="0" distB="0" distL="0" distR="0" wp14:anchorId="5B81533C" wp14:editId="37ADA31F">
            <wp:extent cx="59436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59BE9615" w14:textId="28E4590B" w:rsidR="00130F31" w:rsidRDefault="00130F31" w:rsidP="00455183">
      <w:pPr>
        <w:rPr>
          <w:rFonts w:ascii="Constantia" w:hAnsi="Constantia"/>
          <w:color w:val="300FF9"/>
          <w:sz w:val="28"/>
          <w:szCs w:val="28"/>
          <w:lang w:val="en-IN"/>
        </w:rPr>
      </w:pPr>
      <w:r>
        <w:rPr>
          <w:rFonts w:ascii="Constantia" w:hAnsi="Constantia"/>
          <w:color w:val="000000" w:themeColor="text1"/>
          <w:sz w:val="28"/>
          <w:szCs w:val="28"/>
          <w:lang w:val="en-IN"/>
        </w:rPr>
        <w:tab/>
        <w:t xml:space="preserve">   Fig: </w:t>
      </w:r>
      <w:r w:rsidRPr="00130F31">
        <w:rPr>
          <w:rFonts w:ascii="Constantia" w:hAnsi="Constantia"/>
          <w:color w:val="300FF9"/>
          <w:sz w:val="28"/>
          <w:szCs w:val="28"/>
          <w:lang w:val="en-IN"/>
        </w:rPr>
        <w:t>Graphical Representation of Average and Minimum Distance</w:t>
      </w:r>
    </w:p>
    <w:p w14:paraId="2A02B8B0" w14:textId="77777777" w:rsidR="00130F31" w:rsidRDefault="00130F31" w:rsidP="00455183">
      <w:pPr>
        <w:rPr>
          <w:rFonts w:ascii="Constantia" w:hAnsi="Constantia"/>
          <w:color w:val="300FF9"/>
          <w:sz w:val="28"/>
          <w:szCs w:val="28"/>
          <w:lang w:val="en-IN"/>
        </w:rPr>
      </w:pPr>
    </w:p>
    <w:p w14:paraId="408D834E" w14:textId="77777777" w:rsidR="00B6455C" w:rsidRDefault="00130F31" w:rsidP="00C26688">
      <w:pPr>
        <w:rPr>
          <w:rFonts w:ascii="Constantia" w:hAnsi="Constantia"/>
          <w:color w:val="300FF9"/>
          <w:sz w:val="24"/>
          <w:szCs w:val="24"/>
          <w:lang w:val="en-IN"/>
        </w:rPr>
      </w:pPr>
      <w:r>
        <w:rPr>
          <w:rFonts w:ascii="Constantia" w:hAnsi="Constantia"/>
          <w:noProof/>
          <w:color w:val="000000" w:themeColor="text1"/>
          <w:sz w:val="28"/>
          <w:szCs w:val="28"/>
          <w:lang w:val="en-IN"/>
        </w:rPr>
        <w:drawing>
          <wp:inline distT="0" distB="0" distL="0" distR="0" wp14:anchorId="2E99B64C" wp14:editId="32E1E001">
            <wp:extent cx="5865495" cy="3000375"/>
            <wp:effectExtent l="0" t="0" r="190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C26688">
        <w:rPr>
          <w:rFonts w:ascii="Constantia" w:hAnsi="Constantia"/>
          <w:sz w:val="28"/>
          <w:szCs w:val="28"/>
          <w:lang w:val="en-IN"/>
        </w:rPr>
        <w:tab/>
      </w:r>
      <w:r w:rsidR="00BE511B" w:rsidRPr="00BE511B">
        <w:rPr>
          <w:rFonts w:ascii="Constantia" w:hAnsi="Constantia"/>
          <w:sz w:val="28"/>
          <w:szCs w:val="28"/>
          <w:lang w:val="en-IN"/>
        </w:rPr>
        <w:t>Fig</w:t>
      </w:r>
      <w:r w:rsidR="00BE511B" w:rsidRPr="00BE511B">
        <w:rPr>
          <w:rFonts w:ascii="Constantia" w:hAnsi="Constantia"/>
          <w:sz w:val="24"/>
          <w:szCs w:val="24"/>
          <w:lang w:val="en-IN"/>
        </w:rPr>
        <w:t>:</w:t>
      </w:r>
      <w:r w:rsidR="00BE511B">
        <w:rPr>
          <w:rFonts w:ascii="Constantia" w:hAnsi="Constantia"/>
          <w:color w:val="300FF9"/>
          <w:sz w:val="24"/>
          <w:szCs w:val="24"/>
          <w:lang w:val="en-IN"/>
        </w:rPr>
        <w:t xml:space="preserve"> </w:t>
      </w:r>
      <w:r w:rsidR="00CC6CAE" w:rsidRPr="00090EF8">
        <w:rPr>
          <w:rFonts w:ascii="Constantia" w:hAnsi="Constantia"/>
          <w:color w:val="300FF9"/>
          <w:sz w:val="24"/>
          <w:szCs w:val="24"/>
          <w:lang w:val="en-IN"/>
        </w:rPr>
        <w:t xml:space="preserve">Bar Plot of </w:t>
      </w:r>
      <w:r w:rsidR="00090EF8" w:rsidRPr="00090EF8">
        <w:rPr>
          <w:rFonts w:ascii="Constantia" w:hAnsi="Constantia"/>
          <w:color w:val="300FF9"/>
          <w:sz w:val="24"/>
          <w:szCs w:val="24"/>
          <w:lang w:val="en-IN"/>
        </w:rPr>
        <w:t xml:space="preserve">some instances of </w:t>
      </w:r>
      <w:r w:rsidR="00CC6CAE" w:rsidRPr="00090EF8">
        <w:rPr>
          <w:rFonts w:ascii="Constantia" w:hAnsi="Constantia"/>
          <w:color w:val="300FF9"/>
          <w:sz w:val="24"/>
          <w:szCs w:val="24"/>
          <w:lang w:val="en-IN"/>
        </w:rPr>
        <w:t xml:space="preserve">Optimal solution and My Solution </w:t>
      </w:r>
    </w:p>
    <w:p w14:paraId="2DD48179" w14:textId="53DE59A1" w:rsidR="00C26688" w:rsidRDefault="00B6455C" w:rsidP="00C26688">
      <w:pPr>
        <w:rPr>
          <w:rFonts w:ascii="Constantia" w:hAnsi="Constantia"/>
          <w:color w:val="000000" w:themeColor="text1"/>
          <w:sz w:val="24"/>
          <w:szCs w:val="24"/>
          <w:lang w:val="en-IN"/>
        </w:rPr>
      </w:pPr>
      <w:r>
        <w:rPr>
          <w:rFonts w:ascii="Constantia" w:hAnsi="Constantia"/>
          <w:b/>
          <w:bCs/>
          <w:color w:val="C00000"/>
          <w:sz w:val="24"/>
          <w:szCs w:val="24"/>
          <w:lang w:val="en-IN"/>
        </w:rPr>
        <w:tab/>
      </w:r>
      <w:r w:rsidR="006E67FC" w:rsidRPr="00090EF8">
        <w:rPr>
          <w:rFonts w:ascii="Constantia" w:hAnsi="Constantia"/>
          <w:b/>
          <w:bCs/>
          <w:color w:val="C00000"/>
          <w:sz w:val="24"/>
          <w:szCs w:val="24"/>
          <w:lang w:val="en-IN"/>
        </w:rPr>
        <w:t>Y-Axis</w:t>
      </w:r>
      <w:r w:rsidR="006E67FC" w:rsidRPr="00090EF8">
        <w:rPr>
          <w:rFonts w:ascii="Constantia" w:hAnsi="Constantia"/>
          <w:color w:val="C00000"/>
          <w:sz w:val="24"/>
          <w:szCs w:val="24"/>
          <w:lang w:val="en-IN"/>
        </w:rPr>
        <w:t xml:space="preserve">: </w:t>
      </w:r>
      <w:r w:rsidRPr="00B6455C">
        <w:rPr>
          <w:rFonts w:ascii="Constantia" w:hAnsi="Constantia"/>
          <w:sz w:val="24"/>
          <w:szCs w:val="24"/>
          <w:lang w:val="en-IN"/>
        </w:rPr>
        <w:t>M</w:t>
      </w:r>
      <w:r w:rsidR="006E67FC">
        <w:rPr>
          <w:rFonts w:ascii="Constantia" w:hAnsi="Constantia"/>
          <w:color w:val="000000" w:themeColor="text1"/>
          <w:sz w:val="24"/>
          <w:szCs w:val="24"/>
          <w:lang w:val="en-IN"/>
        </w:rPr>
        <w:t xml:space="preserve">inimum </w:t>
      </w:r>
      <w:r w:rsidR="00200A15">
        <w:rPr>
          <w:rFonts w:ascii="Constantia" w:hAnsi="Constantia"/>
          <w:color w:val="000000" w:themeColor="text1"/>
          <w:sz w:val="24"/>
          <w:szCs w:val="24"/>
          <w:lang w:val="en-IN"/>
        </w:rPr>
        <w:t>Distance (</w:t>
      </w:r>
      <w:r w:rsidR="00A338B6">
        <w:rPr>
          <w:rFonts w:ascii="Constantia" w:hAnsi="Constantia"/>
          <w:color w:val="000000" w:themeColor="text1"/>
          <w:sz w:val="24"/>
          <w:szCs w:val="24"/>
          <w:lang w:val="en-IN"/>
        </w:rPr>
        <w:t xml:space="preserve">in </w:t>
      </w:r>
      <w:proofErr w:type="gramStart"/>
      <w:r w:rsidR="00BC37D9">
        <w:rPr>
          <w:rFonts w:ascii="Constantia" w:hAnsi="Constantia"/>
          <w:color w:val="000000" w:themeColor="text1"/>
          <w:sz w:val="24"/>
          <w:szCs w:val="24"/>
          <w:lang w:val="en-IN"/>
        </w:rPr>
        <w:t xml:space="preserve">km)   </w:t>
      </w:r>
      <w:proofErr w:type="gramEnd"/>
      <w:r w:rsidR="00BC37D9">
        <w:rPr>
          <w:rFonts w:ascii="Constantia" w:hAnsi="Constantia"/>
          <w:color w:val="000000" w:themeColor="text1"/>
          <w:sz w:val="24"/>
          <w:szCs w:val="24"/>
          <w:lang w:val="en-IN"/>
        </w:rPr>
        <w:t xml:space="preserve">    </w:t>
      </w:r>
      <w:r w:rsidR="00BC37D9" w:rsidRPr="00BC37D9">
        <w:rPr>
          <w:rFonts w:ascii="Constantia" w:hAnsi="Constantia"/>
          <w:b/>
          <w:bCs/>
          <w:color w:val="C00000"/>
          <w:sz w:val="24"/>
          <w:szCs w:val="24"/>
          <w:lang w:val="en-IN"/>
        </w:rPr>
        <w:t>X-Axis:</w:t>
      </w:r>
      <w:r w:rsidR="00BC37D9">
        <w:rPr>
          <w:rFonts w:ascii="Constantia" w:hAnsi="Constantia"/>
          <w:color w:val="000000" w:themeColor="text1"/>
          <w:sz w:val="24"/>
          <w:szCs w:val="24"/>
          <w:lang w:val="en-IN"/>
        </w:rPr>
        <w:t xml:space="preserve"> Problem Instances</w:t>
      </w:r>
    </w:p>
    <w:p w14:paraId="2877ED51" w14:textId="77777777" w:rsidR="00C26688" w:rsidRDefault="00C26688" w:rsidP="00C26688">
      <w:pPr>
        <w:rPr>
          <w:rFonts w:ascii="Constantia" w:hAnsi="Constantia"/>
          <w:color w:val="000000" w:themeColor="text1"/>
          <w:sz w:val="24"/>
          <w:szCs w:val="24"/>
          <w:lang w:val="en-IN"/>
        </w:rPr>
      </w:pPr>
    </w:p>
    <w:p w14:paraId="735DA83A" w14:textId="4C77BC19" w:rsidR="00C02A1D" w:rsidRDefault="00A54E57" w:rsidP="00C26688">
      <w:pPr>
        <w:rPr>
          <w:rFonts w:ascii="Constantia" w:hAnsi="Constantia"/>
          <w:color w:val="300FF9"/>
          <w:sz w:val="24"/>
          <w:szCs w:val="24"/>
          <w:lang w:val="en-IN"/>
        </w:rPr>
      </w:pPr>
      <w:r>
        <w:rPr>
          <w:rFonts w:ascii="Constantia" w:hAnsi="Constantia"/>
          <w:noProof/>
          <w:color w:val="000000" w:themeColor="text1"/>
          <w:sz w:val="24"/>
          <w:szCs w:val="24"/>
          <w:lang w:val="en-IN"/>
        </w:rPr>
        <w:lastRenderedPageBreak/>
        <w:drawing>
          <wp:inline distT="0" distB="0" distL="0" distR="0" wp14:anchorId="377C7821" wp14:editId="095BCA24">
            <wp:extent cx="548640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99B7EE" w14:textId="0E067D91" w:rsidR="00585593" w:rsidRDefault="000641A3" w:rsidP="00C26688">
      <w:pPr>
        <w:rPr>
          <w:rFonts w:ascii="Constantia" w:hAnsi="Constantia"/>
          <w:color w:val="300FF9"/>
          <w:sz w:val="24"/>
          <w:szCs w:val="24"/>
          <w:lang w:val="en-IN"/>
        </w:rPr>
      </w:pPr>
      <w:r>
        <w:rPr>
          <w:rFonts w:ascii="Constantia" w:hAnsi="Constantia"/>
          <w:sz w:val="28"/>
          <w:szCs w:val="28"/>
          <w:lang w:val="en-IN"/>
        </w:rPr>
        <w:tab/>
      </w:r>
      <w:r w:rsidRPr="00BE511B">
        <w:rPr>
          <w:rFonts w:ascii="Constantia" w:hAnsi="Constantia"/>
          <w:sz w:val="28"/>
          <w:szCs w:val="28"/>
          <w:lang w:val="en-IN"/>
        </w:rPr>
        <w:t>Fig</w:t>
      </w:r>
      <w:r w:rsidRPr="00BE511B">
        <w:rPr>
          <w:rFonts w:ascii="Constantia" w:hAnsi="Constantia"/>
          <w:sz w:val="24"/>
          <w:szCs w:val="24"/>
          <w:lang w:val="en-IN"/>
        </w:rPr>
        <w:t>:</w:t>
      </w:r>
      <w:r>
        <w:rPr>
          <w:rFonts w:ascii="Constantia" w:hAnsi="Constantia"/>
          <w:color w:val="300FF9"/>
          <w:sz w:val="24"/>
          <w:szCs w:val="24"/>
          <w:lang w:val="en-IN"/>
        </w:rPr>
        <w:t xml:space="preserve"> Line</w:t>
      </w:r>
      <w:r w:rsidRPr="00090EF8">
        <w:rPr>
          <w:rFonts w:ascii="Constantia" w:hAnsi="Constantia"/>
          <w:color w:val="300FF9"/>
          <w:sz w:val="24"/>
          <w:szCs w:val="24"/>
          <w:lang w:val="en-IN"/>
        </w:rPr>
        <w:t xml:space="preserve"> Plot of </w:t>
      </w:r>
      <w:r>
        <w:rPr>
          <w:rFonts w:ascii="Constantia" w:hAnsi="Constantia"/>
          <w:color w:val="300FF9"/>
          <w:sz w:val="24"/>
          <w:szCs w:val="24"/>
          <w:lang w:val="en-IN"/>
        </w:rPr>
        <w:t>all</w:t>
      </w:r>
      <w:r w:rsidRPr="00090EF8">
        <w:rPr>
          <w:rFonts w:ascii="Constantia" w:hAnsi="Constantia"/>
          <w:color w:val="300FF9"/>
          <w:sz w:val="24"/>
          <w:szCs w:val="24"/>
          <w:lang w:val="en-IN"/>
        </w:rPr>
        <w:t xml:space="preserve"> instances of Optimal solution and My Solution</w:t>
      </w:r>
      <w:r w:rsidR="000F4BBF">
        <w:rPr>
          <w:rFonts w:ascii="Constantia" w:hAnsi="Constantia"/>
          <w:color w:val="300FF9"/>
          <w:sz w:val="24"/>
          <w:szCs w:val="24"/>
          <w:lang w:val="en-IN"/>
        </w:rPr>
        <w:t>.</w:t>
      </w:r>
    </w:p>
    <w:p w14:paraId="3FF028B6" w14:textId="2BF55CD1" w:rsidR="000B4A9B" w:rsidRDefault="00585593" w:rsidP="00C26688">
      <w:pPr>
        <w:rPr>
          <w:rFonts w:ascii="Sitka Display" w:hAnsi="Sitka Display"/>
          <w:noProof/>
          <w:color w:val="300FF9"/>
          <w:sz w:val="28"/>
          <w:szCs w:val="28"/>
          <w:lang w:val="en-IN"/>
        </w:rPr>
      </w:pPr>
      <w:r>
        <w:rPr>
          <w:rFonts w:ascii="Sitka Display" w:hAnsi="Sitka Display"/>
          <w:noProof/>
          <w:color w:val="300FF9"/>
          <w:sz w:val="28"/>
          <w:szCs w:val="28"/>
          <w:lang w:val="en-IN"/>
        </w:rPr>
        <mc:AlternateContent>
          <mc:Choice Requires="wps">
            <w:drawing>
              <wp:anchor distT="0" distB="0" distL="114300" distR="114300" simplePos="0" relativeHeight="251673600" behindDoc="0" locked="0" layoutInCell="1" allowOverlap="1" wp14:anchorId="7EF67BBD" wp14:editId="0A3B6DB6">
                <wp:simplePos x="0" y="0"/>
                <wp:positionH relativeFrom="column">
                  <wp:posOffset>-1</wp:posOffset>
                </wp:positionH>
                <wp:positionV relativeFrom="paragraph">
                  <wp:posOffset>59055</wp:posOffset>
                </wp:positionV>
                <wp:extent cx="597217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AEF8F5D" id="Straight Connector 3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4.65pt" to="470.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" strokecolor="black [3200]" strokeweight=".5pt">
                <v:stroke joinstyle="miter"/>
              </v:line>
            </w:pict>
          </mc:Fallback>
        </mc:AlternateContent>
      </w:r>
    </w:p>
    <w:p w14:paraId="6A663706" w14:textId="77777777" w:rsidR="00585593" w:rsidRDefault="00585593" w:rsidP="00585593">
      <w:pPr>
        <w:jc w:val="center"/>
        <w:rPr>
          <w:rFonts w:ascii="Sitka Display" w:hAnsi="Sitka Display"/>
          <w:noProof/>
          <w:color w:val="300FF9"/>
          <w:sz w:val="28"/>
          <w:szCs w:val="28"/>
          <w:lang w:val="en-IN"/>
        </w:rPr>
      </w:pPr>
    </w:p>
    <w:p w14:paraId="79B88621" w14:textId="77777777" w:rsidR="008B4700" w:rsidRDefault="008B4700" w:rsidP="00585593">
      <w:pPr>
        <w:jc w:val="center"/>
        <w:rPr>
          <w:rFonts w:ascii="Sitka Display" w:hAnsi="Sitka Display"/>
          <w:noProof/>
          <w:color w:val="300FF9"/>
          <w:sz w:val="28"/>
          <w:szCs w:val="28"/>
          <w:lang w:val="en-IN"/>
        </w:rPr>
      </w:pPr>
    </w:p>
    <w:p w14:paraId="685FE522" w14:textId="0F68D8AE" w:rsidR="00585593" w:rsidRDefault="00585593" w:rsidP="00585593">
      <w:pPr>
        <w:jc w:val="center"/>
        <w:rPr>
          <w:rFonts w:ascii="Californian FB" w:hAnsi="Californian FB" w:cs="Times New Roman"/>
          <w:b/>
          <w:bCs/>
          <w:color w:val="000000" w:themeColor="text1"/>
          <w:sz w:val="40"/>
          <w:szCs w:val="40"/>
          <w:lang w:val="en-IN"/>
        </w:rPr>
      </w:pPr>
      <w:r w:rsidRPr="00377705">
        <w:rPr>
          <w:rFonts w:ascii="Times New Roman" w:hAnsi="Times New Roman" w:cs="Times New Roman"/>
          <w:color w:val="000000" w:themeColor="text1"/>
          <w:sz w:val="40"/>
          <w:szCs w:val="40"/>
          <w:lang w:val="en-IN"/>
        </w:rPr>
        <w:t>7</w:t>
      </w:r>
      <w:r w:rsidRPr="00FF26AC">
        <w:rPr>
          <w:rFonts w:ascii="Californian FB" w:hAnsi="Californian FB" w:cs="Times New Roman"/>
          <w:b/>
          <w:bCs/>
          <w:color w:val="000000" w:themeColor="text1"/>
          <w:sz w:val="40"/>
          <w:szCs w:val="40"/>
          <w:lang w:val="en-IN"/>
        </w:rPr>
        <w:t xml:space="preserve">.  </w:t>
      </w:r>
      <w:r>
        <w:rPr>
          <w:rFonts w:ascii="Californian FB" w:hAnsi="Californian FB" w:cs="Times New Roman"/>
          <w:b/>
          <w:bCs/>
          <w:color w:val="000000" w:themeColor="text1"/>
          <w:sz w:val="40"/>
          <w:szCs w:val="40"/>
          <w:lang w:val="en-IN"/>
        </w:rPr>
        <w:t>Conclusion</w:t>
      </w:r>
    </w:p>
    <w:p w14:paraId="0BFC1E63" w14:textId="77777777" w:rsidR="00585593" w:rsidRPr="00585593" w:rsidRDefault="00585593" w:rsidP="00585593">
      <w:pPr>
        <w:rPr>
          <w:rFonts w:ascii="Sitka Display" w:hAnsi="Sitka Display" w:cs="Times New Roman"/>
          <w:b/>
          <w:bCs/>
          <w:color w:val="000000" w:themeColor="text1"/>
          <w:sz w:val="28"/>
          <w:szCs w:val="28"/>
          <w:lang w:val="en-IN"/>
        </w:rPr>
      </w:pPr>
    </w:p>
    <w:p w14:paraId="4813626F" w14:textId="69293909" w:rsidR="00585593" w:rsidRDefault="002B1577" w:rsidP="00C26688">
      <w:pPr>
        <w:rPr>
          <w:rFonts w:ascii="Sitka Display" w:hAnsi="Sitka Display"/>
          <w:noProof/>
          <w:sz w:val="28"/>
          <w:szCs w:val="28"/>
        </w:rPr>
      </w:pPr>
      <w:r w:rsidRPr="002B1577">
        <w:rPr>
          <w:rFonts w:ascii="Sitka Display" w:hAnsi="Sitka Display"/>
          <w:noProof/>
          <w:sz w:val="28"/>
          <w:szCs w:val="28"/>
        </w:rPr>
        <w:t xml:space="preserve">The use of genetic algorithms to solve the travelling salesman problem is a promising approach. Our </w:t>
      </w:r>
      <w:r w:rsidRPr="00367533">
        <w:rPr>
          <w:rFonts w:ascii="Sitka Display" w:hAnsi="Sitka Display"/>
          <w:b/>
          <w:bCs/>
          <w:noProof/>
          <w:sz w:val="28"/>
          <w:szCs w:val="28"/>
        </w:rPr>
        <w:t>aim</w:t>
      </w:r>
      <w:r w:rsidRPr="002B1577">
        <w:rPr>
          <w:rFonts w:ascii="Sitka Display" w:hAnsi="Sitka Display"/>
          <w:noProof/>
          <w:sz w:val="28"/>
          <w:szCs w:val="28"/>
        </w:rPr>
        <w:t xml:space="preserve"> with this study is to develop a more efficient method for solving TSP using GA. While we have currently addressed symmetric TSP, we plan to enhance our solution to achieve greater accuracy and tackle asymmetric TSP as well. Additionally, we seek to minimize the error rate for larger city problems.</w:t>
      </w:r>
    </w:p>
    <w:p w14:paraId="2482A59A" w14:textId="77777777" w:rsidR="002B1577" w:rsidRDefault="002B1577" w:rsidP="00C26688">
      <w:pPr>
        <w:rPr>
          <w:rFonts w:ascii="Sitka Display" w:hAnsi="Sitka Display"/>
          <w:noProof/>
          <w:color w:val="300FF9"/>
          <w:sz w:val="28"/>
          <w:szCs w:val="28"/>
          <w:lang w:val="en-IN"/>
        </w:rPr>
      </w:pPr>
    </w:p>
    <w:p w14:paraId="5CC57845" w14:textId="47D9CFBE" w:rsidR="00585593" w:rsidRDefault="0039080A" w:rsidP="00C26688">
      <w:pPr>
        <w:rPr>
          <w:rFonts w:ascii="Sitka Display" w:hAnsi="Sitka Display"/>
          <w:noProof/>
          <w:color w:val="000000" w:themeColor="text1"/>
          <w:sz w:val="28"/>
          <w:szCs w:val="28"/>
          <w:lang w:val="en-IN"/>
        </w:rPr>
      </w:pPr>
      <w:r>
        <w:rPr>
          <w:rFonts w:ascii="Sitka Display" w:hAnsi="Sitka Display"/>
          <w:b/>
          <w:bCs/>
          <w:noProof/>
          <w:color w:val="000000" w:themeColor="text1"/>
          <w:sz w:val="28"/>
          <w:szCs w:val="28"/>
          <w:lang w:val="en-IN"/>
        </w:rPr>
        <mc:AlternateContent>
          <mc:Choice Requires="wps">
            <w:drawing>
              <wp:anchor distT="0" distB="0" distL="114300" distR="114300" simplePos="0" relativeHeight="251674624" behindDoc="0" locked="0" layoutInCell="1" allowOverlap="1" wp14:anchorId="0A03905B" wp14:editId="3A264AC9">
                <wp:simplePos x="0" y="0"/>
                <wp:positionH relativeFrom="column">
                  <wp:posOffset>-47625</wp:posOffset>
                </wp:positionH>
                <wp:positionV relativeFrom="paragraph">
                  <wp:posOffset>227330</wp:posOffset>
                </wp:positionV>
                <wp:extent cx="615315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083AE35" id="Straight Connector 3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5pt,17.9pt" to="480.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" strokecolor="black [3200]" strokeweight=".5pt">
                <v:stroke joinstyle="miter"/>
              </v:line>
            </w:pict>
          </mc:Fallback>
        </mc:AlternateContent>
      </w:r>
      <w:r w:rsidR="00157750" w:rsidRPr="0039080A">
        <w:rPr>
          <w:rFonts w:ascii="Sitka Display" w:hAnsi="Sitka Display"/>
          <w:b/>
          <w:bCs/>
          <w:noProof/>
          <w:color w:val="000000" w:themeColor="text1"/>
          <w:sz w:val="28"/>
          <w:szCs w:val="28"/>
          <w:lang w:val="en-IN"/>
        </w:rPr>
        <w:t>Keywords</w:t>
      </w:r>
      <w:r w:rsidR="00157750">
        <w:rPr>
          <w:rFonts w:ascii="Sitka Display" w:hAnsi="Sitka Display"/>
          <w:noProof/>
          <w:color w:val="000000" w:themeColor="text1"/>
          <w:sz w:val="28"/>
          <w:szCs w:val="28"/>
          <w:lang w:val="en-IN"/>
        </w:rPr>
        <w:t xml:space="preserve">: </w:t>
      </w:r>
      <w:r>
        <w:rPr>
          <w:rFonts w:ascii="Sitka Display" w:hAnsi="Sitka Display"/>
          <w:noProof/>
          <w:color w:val="000000" w:themeColor="text1"/>
          <w:sz w:val="28"/>
          <w:szCs w:val="28"/>
          <w:lang w:val="en-IN"/>
        </w:rPr>
        <w:t>our objective, Future Goals</w:t>
      </w:r>
    </w:p>
    <w:p w14:paraId="095B571B" w14:textId="77777777" w:rsidR="0039080A" w:rsidRDefault="0039080A" w:rsidP="00C26688">
      <w:pPr>
        <w:rPr>
          <w:rFonts w:ascii="Sitka Display" w:hAnsi="Sitka Display"/>
          <w:noProof/>
          <w:color w:val="000000" w:themeColor="text1"/>
          <w:sz w:val="28"/>
          <w:szCs w:val="28"/>
          <w:lang w:val="en-IN"/>
        </w:rPr>
      </w:pPr>
    </w:p>
    <w:p w14:paraId="7A18C073" w14:textId="77777777" w:rsidR="0039080A" w:rsidRDefault="0039080A" w:rsidP="00C26688">
      <w:pPr>
        <w:rPr>
          <w:rFonts w:ascii="Sitka Display" w:hAnsi="Sitka Display"/>
          <w:noProof/>
          <w:color w:val="000000" w:themeColor="text1"/>
          <w:sz w:val="28"/>
          <w:szCs w:val="28"/>
          <w:lang w:val="en-IN"/>
        </w:rPr>
      </w:pPr>
    </w:p>
    <w:p w14:paraId="58C369ED" w14:textId="446224D1" w:rsidR="00E92281" w:rsidRDefault="00E92281" w:rsidP="00E92281">
      <w:pPr>
        <w:jc w:val="center"/>
        <w:rPr>
          <w:rFonts w:ascii="Californian FB" w:hAnsi="Californian FB" w:cs="Times New Roman"/>
          <w:b/>
          <w:bCs/>
          <w:color w:val="000000" w:themeColor="text1"/>
          <w:sz w:val="40"/>
          <w:szCs w:val="40"/>
          <w:lang w:val="en-IN"/>
        </w:rPr>
      </w:pPr>
      <w:r w:rsidRPr="00C16C84">
        <w:rPr>
          <w:rFonts w:ascii="Times New Roman" w:hAnsi="Times New Roman" w:cs="Times New Roman"/>
          <w:color w:val="000000" w:themeColor="text1"/>
          <w:sz w:val="40"/>
          <w:szCs w:val="40"/>
          <w:lang w:val="en-IN"/>
        </w:rPr>
        <w:t>8</w:t>
      </w:r>
      <w:r w:rsidRPr="00FF26AC">
        <w:rPr>
          <w:rFonts w:ascii="Californian FB" w:hAnsi="Californian FB" w:cs="Times New Roman"/>
          <w:b/>
          <w:bCs/>
          <w:color w:val="000000" w:themeColor="text1"/>
          <w:sz w:val="40"/>
          <w:szCs w:val="40"/>
          <w:lang w:val="en-IN"/>
        </w:rPr>
        <w:t xml:space="preserve">.  </w:t>
      </w:r>
      <w:r>
        <w:rPr>
          <w:rFonts w:ascii="Californian FB" w:hAnsi="Californian FB" w:cs="Times New Roman"/>
          <w:b/>
          <w:bCs/>
          <w:color w:val="000000" w:themeColor="text1"/>
          <w:sz w:val="40"/>
          <w:szCs w:val="40"/>
          <w:lang w:val="en-IN"/>
        </w:rPr>
        <w:t>Acknowledgement</w:t>
      </w:r>
    </w:p>
    <w:p w14:paraId="086588F5" w14:textId="77777777" w:rsidR="00E92281" w:rsidRDefault="00E92281" w:rsidP="00E92281">
      <w:pPr>
        <w:rPr>
          <w:rFonts w:ascii="Sitka Display" w:hAnsi="Sitka Display" w:cs="Times New Roman"/>
          <w:b/>
          <w:bCs/>
          <w:color w:val="000000" w:themeColor="text1"/>
          <w:sz w:val="28"/>
          <w:szCs w:val="28"/>
          <w:lang w:val="en-IN"/>
        </w:rPr>
      </w:pPr>
    </w:p>
    <w:p w14:paraId="75E23BAD" w14:textId="5854C0D6" w:rsidR="00653482" w:rsidRDefault="00703E88" w:rsidP="00E92281">
      <w:pPr>
        <w:rPr>
          <w:rFonts w:ascii="Sitka Display" w:hAnsi="Sitka Display" w:cs="Times New Roman"/>
          <w:color w:val="000000" w:themeColor="text1"/>
          <w:sz w:val="28"/>
          <w:szCs w:val="28"/>
        </w:rPr>
      </w:pPr>
      <w:r w:rsidRPr="00703E88">
        <w:rPr>
          <w:rFonts w:ascii="Sitka Display" w:hAnsi="Sitka Display" w:cs="Times New Roman"/>
          <w:color w:val="000000" w:themeColor="text1"/>
          <w:sz w:val="28"/>
          <w:szCs w:val="28"/>
        </w:rPr>
        <w:t xml:space="preserve">I would like to express my sincere gratitude to my supervisor, </w:t>
      </w:r>
      <w:r w:rsidRPr="00703E88">
        <w:rPr>
          <w:rFonts w:ascii="Sitka Display" w:hAnsi="Sitka Display" w:cs="Times New Roman"/>
          <w:b/>
          <w:bCs/>
          <w:color w:val="000000" w:themeColor="text1"/>
          <w:sz w:val="28"/>
          <w:szCs w:val="28"/>
        </w:rPr>
        <w:t>Prof. Priya Ranjan Sinha Mahapatra</w:t>
      </w:r>
      <w:r w:rsidRPr="00703E88">
        <w:rPr>
          <w:rFonts w:ascii="Sitka Display" w:hAnsi="Sitka Display" w:cs="Times New Roman"/>
          <w:color w:val="000000" w:themeColor="text1"/>
          <w:sz w:val="28"/>
          <w:szCs w:val="28"/>
        </w:rPr>
        <w:t xml:space="preserve">, as well as </w:t>
      </w:r>
      <w:r w:rsidRPr="00703E88">
        <w:rPr>
          <w:rFonts w:ascii="Sitka Display" w:hAnsi="Sitka Display" w:cs="Times New Roman"/>
          <w:b/>
          <w:bCs/>
          <w:color w:val="000000" w:themeColor="text1"/>
          <w:sz w:val="28"/>
          <w:szCs w:val="28"/>
        </w:rPr>
        <w:t xml:space="preserve">Dr. </w:t>
      </w:r>
      <w:proofErr w:type="spellStart"/>
      <w:r w:rsidRPr="00703E88">
        <w:rPr>
          <w:rFonts w:ascii="Sitka Display" w:hAnsi="Sitka Display" w:cs="Times New Roman"/>
          <w:b/>
          <w:bCs/>
          <w:color w:val="000000" w:themeColor="text1"/>
          <w:sz w:val="28"/>
          <w:szCs w:val="28"/>
        </w:rPr>
        <w:t>Soumen</w:t>
      </w:r>
      <w:proofErr w:type="spellEnd"/>
      <w:r w:rsidRPr="00703E88">
        <w:rPr>
          <w:rFonts w:ascii="Sitka Display" w:hAnsi="Sitka Display" w:cs="Times New Roman"/>
          <w:b/>
          <w:bCs/>
          <w:color w:val="000000" w:themeColor="text1"/>
          <w:sz w:val="28"/>
          <w:szCs w:val="28"/>
        </w:rPr>
        <w:t xml:space="preserve"> Atta</w:t>
      </w:r>
      <w:r w:rsidRPr="00703E88">
        <w:rPr>
          <w:rFonts w:ascii="Sitka Display" w:hAnsi="Sitka Display" w:cs="Times New Roman"/>
          <w:color w:val="000000" w:themeColor="text1"/>
          <w:sz w:val="28"/>
          <w:szCs w:val="28"/>
        </w:rPr>
        <w:t xml:space="preserve"> and </w:t>
      </w:r>
      <w:r w:rsidRPr="00703E88">
        <w:rPr>
          <w:rFonts w:ascii="Sitka Display" w:hAnsi="Sitka Display" w:cs="Times New Roman"/>
          <w:b/>
          <w:bCs/>
          <w:color w:val="000000" w:themeColor="text1"/>
          <w:sz w:val="28"/>
          <w:szCs w:val="28"/>
        </w:rPr>
        <w:t>Prof. Anirban Mukhopadhyay</w:t>
      </w:r>
      <w:r w:rsidRPr="00703E88">
        <w:rPr>
          <w:rFonts w:ascii="Sitka Display" w:hAnsi="Sitka Display" w:cs="Times New Roman"/>
          <w:color w:val="000000" w:themeColor="text1"/>
          <w:sz w:val="28"/>
          <w:szCs w:val="28"/>
        </w:rPr>
        <w:t xml:space="preserve"> for their constant encouragement and support throughout this project. I also extend </w:t>
      </w:r>
      <w:r w:rsidRPr="00703E88">
        <w:rPr>
          <w:rFonts w:ascii="Sitka Display" w:hAnsi="Sitka Display" w:cs="Times New Roman"/>
          <w:color w:val="000000" w:themeColor="text1"/>
          <w:sz w:val="28"/>
          <w:szCs w:val="28"/>
        </w:rPr>
        <w:lastRenderedPageBreak/>
        <w:t>my thanks to the Research LAB at KU for providing the necessary support for this study.</w:t>
      </w:r>
    </w:p>
    <w:p w14:paraId="55B8F143" w14:textId="77777777" w:rsidR="00653482" w:rsidRPr="00F60BE6" w:rsidRDefault="00653482" w:rsidP="00E92281">
      <w:pPr>
        <w:rPr>
          <w:rFonts w:ascii="Sitka Display" w:hAnsi="Sitka Display" w:cs="Times New Roman"/>
          <w:color w:val="000000" w:themeColor="text1"/>
          <w:sz w:val="28"/>
          <w:szCs w:val="28"/>
          <w:lang w:val="en-IN"/>
        </w:rPr>
      </w:pPr>
    </w:p>
    <w:p w14:paraId="339E0688" w14:textId="49035B62" w:rsidR="00653482" w:rsidRDefault="00B22E7F" w:rsidP="00653482">
      <w:pPr>
        <w:jc w:val="center"/>
        <w:rPr>
          <w:rFonts w:ascii="Californian FB" w:hAnsi="Californian FB" w:cs="Times New Roman"/>
          <w:b/>
          <w:bCs/>
          <w:color w:val="000000" w:themeColor="text1"/>
          <w:sz w:val="40"/>
          <w:szCs w:val="40"/>
          <w:lang w:val="en-IN"/>
        </w:rPr>
      </w:pPr>
      <w:r w:rsidRPr="00C16C84">
        <w:rPr>
          <w:rFonts w:ascii="Times New Roman" w:hAnsi="Times New Roman" w:cs="Times New Roman"/>
          <w:color w:val="000000" w:themeColor="text1"/>
          <w:sz w:val="40"/>
          <w:szCs w:val="40"/>
          <w:lang w:val="en-IN"/>
        </w:rPr>
        <w:t>9</w:t>
      </w:r>
      <w:r w:rsidR="00653482" w:rsidRPr="00FF26AC">
        <w:rPr>
          <w:rFonts w:ascii="Californian FB" w:hAnsi="Californian FB" w:cs="Times New Roman"/>
          <w:b/>
          <w:bCs/>
          <w:color w:val="000000" w:themeColor="text1"/>
          <w:sz w:val="40"/>
          <w:szCs w:val="40"/>
          <w:lang w:val="en-IN"/>
        </w:rPr>
        <w:t xml:space="preserve">.  </w:t>
      </w:r>
      <w:r>
        <w:rPr>
          <w:rFonts w:ascii="Californian FB" w:hAnsi="Californian FB" w:cs="Times New Roman"/>
          <w:b/>
          <w:bCs/>
          <w:color w:val="000000" w:themeColor="text1"/>
          <w:sz w:val="40"/>
          <w:szCs w:val="40"/>
          <w:lang w:val="en-IN"/>
        </w:rPr>
        <w:t>References</w:t>
      </w:r>
    </w:p>
    <w:p w14:paraId="09244DD8" w14:textId="77777777" w:rsidR="0099559B" w:rsidRDefault="0099559B" w:rsidP="00653482">
      <w:pPr>
        <w:jc w:val="center"/>
        <w:rPr>
          <w:rFonts w:ascii="Californian FB" w:hAnsi="Californian FB" w:cs="Times New Roman"/>
          <w:b/>
          <w:bCs/>
          <w:color w:val="000000" w:themeColor="text1"/>
          <w:sz w:val="40"/>
          <w:szCs w:val="40"/>
          <w:lang w:val="en-IN"/>
        </w:rPr>
      </w:pPr>
    </w:p>
    <w:p w14:paraId="6EB8FD8A" w14:textId="6A893290" w:rsidR="000A0372" w:rsidRDefault="00000000" w:rsidP="00B22E7F">
      <w:pPr>
        <w:rPr>
          <w:rFonts w:ascii="Sitka Display" w:hAnsi="Sitka Display"/>
          <w:noProof/>
          <w:color w:val="002060"/>
          <w:sz w:val="28"/>
          <w:szCs w:val="28"/>
          <w:lang w:val="en-IN"/>
        </w:rPr>
      </w:pPr>
      <w:hyperlink r:id="rId17" w:history="1">
        <w:r w:rsidR="00E54404" w:rsidRPr="009C5EAF">
          <w:rPr>
            <w:rStyle w:val="Hyperlink"/>
            <w:rFonts w:ascii="Sitka Display" w:hAnsi="Sitka Display"/>
            <w:noProof/>
            <w:color w:val="170692"/>
            <w:sz w:val="28"/>
            <w:szCs w:val="28"/>
            <w:u w:val="none"/>
            <w:lang w:val="en-IN"/>
          </w:rPr>
          <w:t>[1</w:t>
        </w:r>
        <w:r w:rsidR="00C45147" w:rsidRPr="009C5EAF">
          <w:rPr>
            <w:rStyle w:val="Hyperlink"/>
            <w:rFonts w:ascii="Sitka Display" w:hAnsi="Sitka Display"/>
            <w:noProof/>
            <w:color w:val="170692"/>
            <w:sz w:val="28"/>
            <w:szCs w:val="28"/>
            <w:u w:val="none"/>
            <w:lang w:val="en-IN"/>
          </w:rPr>
          <w:t>]</w:t>
        </w:r>
        <w:r w:rsidR="00542F83" w:rsidRPr="000A0372">
          <w:rPr>
            <w:rStyle w:val="Hyperlink"/>
            <w:u w:val="none"/>
          </w:rPr>
          <w:t xml:space="preserve"> </w:t>
        </w:r>
      </w:hyperlink>
      <w:r w:rsidR="00542F83">
        <w:t xml:space="preserve"> </w:t>
      </w:r>
      <w:hyperlink r:id="rId18" w:history="1">
        <w:r w:rsidR="00CF38B7" w:rsidRPr="00CF01FC">
          <w:rPr>
            <w:rFonts w:ascii="Sitka Display" w:hAnsi="Sitka Display"/>
            <w:color w:val="0000FF"/>
            <w:sz w:val="28"/>
            <w:szCs w:val="28"/>
          </w:rPr>
          <w:t>(PDF) "Solving Travelling Salesman problem by New Optimization Algorithm" (researchgate.net)</w:t>
        </w:r>
      </w:hyperlink>
      <w:r w:rsidR="00CF38B7">
        <w:rPr>
          <w:rFonts w:ascii="Sitka Display" w:hAnsi="Sitka Display"/>
          <w:sz w:val="28"/>
          <w:szCs w:val="28"/>
        </w:rPr>
        <w:t>.</w:t>
      </w:r>
    </w:p>
    <w:p w14:paraId="5350E1E5" w14:textId="77777777" w:rsidR="004824F4" w:rsidRDefault="004824F4" w:rsidP="00B22E7F">
      <w:pPr>
        <w:rPr>
          <w:rFonts w:ascii="Sitka Display" w:hAnsi="Sitka Display"/>
          <w:noProof/>
          <w:color w:val="002060"/>
          <w:sz w:val="28"/>
          <w:szCs w:val="28"/>
          <w:lang w:val="en-IN"/>
        </w:rPr>
      </w:pPr>
    </w:p>
    <w:p w14:paraId="7A4B5880" w14:textId="5491B4D4" w:rsidR="000A0372" w:rsidRDefault="000A0372" w:rsidP="00B22E7F">
      <w:pPr>
        <w:rPr>
          <w:rFonts w:ascii="Sitka Display" w:hAnsi="Sitka Display"/>
          <w:noProof/>
          <w:color w:val="002060"/>
          <w:sz w:val="28"/>
          <w:szCs w:val="28"/>
          <w:lang w:val="en-IN"/>
        </w:rPr>
      </w:pPr>
      <w:r w:rsidRPr="00CF01FC">
        <w:rPr>
          <w:rFonts w:ascii="Sitka Display" w:hAnsi="Sitka Display"/>
          <w:noProof/>
          <w:color w:val="170692"/>
          <w:sz w:val="28"/>
          <w:szCs w:val="28"/>
          <w:lang w:val="en-IN"/>
        </w:rPr>
        <w:t>[2]</w:t>
      </w:r>
      <w:r w:rsidR="00EC3EA9" w:rsidRPr="00CF01FC">
        <w:rPr>
          <w:rFonts w:ascii="Times New Roman" w:hAnsi="Times New Roman" w:cs="Times New Roman"/>
          <w:color w:val="170692"/>
        </w:rPr>
        <w:t xml:space="preserve"> </w:t>
      </w:r>
      <w:hyperlink r:id="rId19" w:history="1">
        <w:r w:rsidR="00EC3EA9" w:rsidRPr="00CF01FC">
          <w:rPr>
            <w:rFonts w:ascii="Times New Roman" w:hAnsi="Times New Roman" w:cs="Times New Roman"/>
            <w:color w:val="0000FF"/>
            <w:sz w:val="28"/>
            <w:szCs w:val="28"/>
          </w:rPr>
          <w:t>introduction-to-soft-computing-neuro-fuzzy-and-genetic-algorithms-by-samir-roy-udit-chakraborthy_compress.</w:t>
        </w:r>
      </w:hyperlink>
    </w:p>
    <w:p w14:paraId="3A8DB770" w14:textId="77777777" w:rsidR="000A0372" w:rsidRDefault="000A0372" w:rsidP="00B22E7F">
      <w:pPr>
        <w:rPr>
          <w:rFonts w:ascii="Sitka Display" w:hAnsi="Sitka Display"/>
          <w:noProof/>
          <w:color w:val="002060"/>
          <w:sz w:val="28"/>
          <w:szCs w:val="28"/>
          <w:lang w:val="en-IN"/>
        </w:rPr>
      </w:pPr>
    </w:p>
    <w:p w14:paraId="7B338197" w14:textId="73665D64" w:rsidR="0098152B" w:rsidRPr="00EE4E5E" w:rsidRDefault="0098152B" w:rsidP="00B22E7F">
      <w:pPr>
        <w:rPr>
          <w:rFonts w:ascii="Sitka Display" w:hAnsi="Sitka Display"/>
          <w:noProof/>
          <w:color w:val="170692"/>
          <w:sz w:val="28"/>
          <w:szCs w:val="28"/>
        </w:rPr>
      </w:pPr>
      <w:r w:rsidRPr="00EE4E5E">
        <w:rPr>
          <w:rFonts w:ascii="Sitka Display" w:hAnsi="Sitka Display"/>
          <w:noProof/>
          <w:color w:val="170692"/>
          <w:sz w:val="28"/>
          <w:szCs w:val="28"/>
          <w:lang w:val="en-IN"/>
        </w:rPr>
        <w:t>[</w:t>
      </w:r>
      <w:r w:rsidR="004824F4">
        <w:rPr>
          <w:rFonts w:ascii="Sitka Display" w:hAnsi="Sitka Display"/>
          <w:noProof/>
          <w:color w:val="170692"/>
          <w:sz w:val="28"/>
          <w:szCs w:val="28"/>
          <w:lang w:val="en-IN"/>
        </w:rPr>
        <w:t>3</w:t>
      </w:r>
      <w:r w:rsidRPr="00EE4E5E">
        <w:rPr>
          <w:rFonts w:ascii="Sitka Display" w:hAnsi="Sitka Display"/>
          <w:noProof/>
          <w:color w:val="170692"/>
          <w:sz w:val="28"/>
          <w:szCs w:val="28"/>
          <w:lang w:val="en-IN"/>
        </w:rPr>
        <w:t xml:space="preserve">] </w:t>
      </w:r>
      <w:hyperlink r:id="rId20" w:history="1">
        <w:r w:rsidR="004824F4" w:rsidRPr="004824F4">
          <w:rPr>
            <w:rFonts w:ascii="Sitka Display" w:hAnsi="Sitka Display"/>
            <w:color w:val="0000FF"/>
            <w:sz w:val="28"/>
            <w:szCs w:val="28"/>
          </w:rPr>
          <w:t>Exploring Travelling Salesman Problem using Genetic Algorithm – IJERT</w:t>
        </w:r>
      </w:hyperlink>
      <w:r w:rsidR="004824F4">
        <w:rPr>
          <w:rFonts w:ascii="Sitka Display" w:hAnsi="Sitka Display"/>
          <w:sz w:val="28"/>
          <w:szCs w:val="28"/>
        </w:rPr>
        <w:t>.</w:t>
      </w:r>
    </w:p>
    <w:p w14:paraId="3565462E" w14:textId="77777777" w:rsidR="0039080A" w:rsidRPr="00157750" w:rsidRDefault="0039080A" w:rsidP="00C26688">
      <w:pPr>
        <w:rPr>
          <w:rFonts w:ascii="Sitka Display" w:hAnsi="Sitka Display"/>
          <w:noProof/>
          <w:color w:val="000000" w:themeColor="text1"/>
          <w:sz w:val="28"/>
          <w:szCs w:val="28"/>
          <w:lang w:val="en-IN"/>
        </w:rPr>
      </w:pPr>
    </w:p>
    <w:p w14:paraId="0D8470C4" w14:textId="4AA113BE" w:rsidR="00585593" w:rsidRPr="00452E4F" w:rsidRDefault="00B6279D" w:rsidP="00C26688">
      <w:pPr>
        <w:rPr>
          <w:rFonts w:ascii="Sitka Display" w:hAnsi="Sitka Display"/>
          <w:color w:val="002060"/>
          <w:sz w:val="28"/>
          <w:szCs w:val="28"/>
          <w:lang w:val="en-IN"/>
        </w:rPr>
      </w:pPr>
      <w:r w:rsidRPr="00C16C84">
        <w:rPr>
          <w:rFonts w:ascii="Sitka Display" w:hAnsi="Sitka Display"/>
          <w:color w:val="002060"/>
          <w:sz w:val="28"/>
          <w:szCs w:val="28"/>
          <w:lang w:val="en-IN"/>
        </w:rPr>
        <w:t>[</w:t>
      </w:r>
      <w:r w:rsidR="004824F4">
        <w:rPr>
          <w:rFonts w:ascii="Sitka Display" w:hAnsi="Sitka Display"/>
          <w:color w:val="002060"/>
          <w:sz w:val="28"/>
          <w:szCs w:val="28"/>
          <w:lang w:val="en-IN"/>
        </w:rPr>
        <w:t>4</w:t>
      </w:r>
      <w:r w:rsidRPr="00C16C84">
        <w:rPr>
          <w:rFonts w:ascii="Sitka Display" w:hAnsi="Sitka Display"/>
          <w:color w:val="002060"/>
          <w:sz w:val="28"/>
          <w:szCs w:val="28"/>
          <w:lang w:val="en-IN"/>
        </w:rPr>
        <w:t>]</w:t>
      </w:r>
      <w:r>
        <w:rPr>
          <w:rFonts w:ascii="Sitka Display" w:hAnsi="Sitka Display"/>
          <w:color w:val="300FF9"/>
          <w:sz w:val="28"/>
          <w:szCs w:val="28"/>
          <w:lang w:val="en-IN"/>
        </w:rPr>
        <w:t xml:space="preserve"> </w:t>
      </w:r>
      <w:hyperlink r:id="rId21" w:history="1">
        <w:r w:rsidR="00452E4F" w:rsidRPr="00452E4F">
          <w:rPr>
            <w:rFonts w:ascii="Sitka Display" w:hAnsi="Sitka Display"/>
            <w:color w:val="0000FF"/>
            <w:sz w:val="28"/>
            <w:szCs w:val="28"/>
          </w:rPr>
          <w:t>Exploring Travelling Salesman Problem using Genetic Algorithm (ijert.org)</w:t>
        </w:r>
      </w:hyperlink>
      <w:r w:rsidR="00452E4F">
        <w:rPr>
          <w:rFonts w:ascii="Sitka Display" w:hAnsi="Sitka Display"/>
          <w:sz w:val="28"/>
          <w:szCs w:val="28"/>
        </w:rPr>
        <w:t>.</w:t>
      </w:r>
    </w:p>
    <w:p w14:paraId="444EEDE5" w14:textId="77777777" w:rsidR="00445889" w:rsidRDefault="00445889" w:rsidP="00C26688">
      <w:pPr>
        <w:rPr>
          <w:rFonts w:ascii="Sitka Display" w:hAnsi="Sitka Display"/>
          <w:color w:val="002060"/>
          <w:sz w:val="28"/>
          <w:szCs w:val="28"/>
          <w:lang w:val="en-IN"/>
        </w:rPr>
      </w:pPr>
    </w:p>
    <w:p w14:paraId="0941AC06" w14:textId="6C49AF1D" w:rsidR="00445889" w:rsidRPr="00445889" w:rsidRDefault="00445889" w:rsidP="00445889">
      <w:pPr>
        <w:rPr>
          <w:rFonts w:ascii="Sitka Display" w:hAnsi="Sitka Display"/>
          <w:color w:val="002060"/>
          <w:sz w:val="28"/>
          <w:szCs w:val="28"/>
          <w:lang w:val="en-IN"/>
        </w:rPr>
      </w:pPr>
      <w:r>
        <w:rPr>
          <w:rFonts w:ascii="Sitka Display" w:hAnsi="Sitka Display"/>
          <w:color w:val="002060"/>
          <w:sz w:val="28"/>
          <w:szCs w:val="28"/>
          <w:lang w:val="en-IN"/>
        </w:rPr>
        <w:t>[</w:t>
      </w:r>
      <w:r w:rsidR="004824F4">
        <w:rPr>
          <w:rFonts w:ascii="Sitka Display" w:hAnsi="Sitka Display"/>
          <w:color w:val="002060"/>
          <w:sz w:val="28"/>
          <w:szCs w:val="28"/>
          <w:lang w:val="en-IN"/>
        </w:rPr>
        <w:t>5</w:t>
      </w:r>
      <w:r>
        <w:rPr>
          <w:rFonts w:ascii="Sitka Display" w:hAnsi="Sitka Display"/>
          <w:color w:val="002060"/>
          <w:sz w:val="28"/>
          <w:szCs w:val="28"/>
          <w:lang w:val="en-IN"/>
        </w:rPr>
        <w:t xml:space="preserve">] </w:t>
      </w:r>
      <w:hyperlink r:id="rId22" w:history="1">
        <w:r w:rsidR="00CB1076" w:rsidRPr="00CB1076">
          <w:rPr>
            <w:rFonts w:ascii="Sitka Display" w:hAnsi="Sitka Display"/>
            <w:color w:val="0000FF"/>
            <w:sz w:val="28"/>
            <w:szCs w:val="28"/>
          </w:rPr>
          <w:t xml:space="preserve">An Introduction to Genetic Algorithms: Method and Implementation (Lecture 1) by Anirban </w:t>
        </w:r>
        <w:proofErr w:type="spellStart"/>
        <w:r w:rsidR="00CB1076" w:rsidRPr="00CB1076">
          <w:rPr>
            <w:rFonts w:ascii="Sitka Display" w:hAnsi="Sitka Display"/>
            <w:color w:val="0000FF"/>
            <w:sz w:val="28"/>
            <w:szCs w:val="28"/>
          </w:rPr>
          <w:t>Mukhopadyay</w:t>
        </w:r>
        <w:proofErr w:type="spellEnd"/>
        <w:r w:rsidR="00CB1076">
          <w:rPr>
            <w:rFonts w:ascii="Sitka Display" w:hAnsi="Sitka Display"/>
            <w:color w:val="0000FF"/>
            <w:sz w:val="28"/>
            <w:szCs w:val="28"/>
          </w:rPr>
          <w:t>.</w:t>
        </w:r>
        <w:r w:rsidR="00CB1076" w:rsidRPr="00CB1076">
          <w:rPr>
            <w:rFonts w:ascii="Sitka Display" w:hAnsi="Sitka Display"/>
            <w:color w:val="0000FF"/>
            <w:sz w:val="28"/>
            <w:szCs w:val="28"/>
          </w:rPr>
          <w:t xml:space="preserve"> </w:t>
        </w:r>
      </w:hyperlink>
    </w:p>
    <w:sectPr w:rsidR="00445889" w:rsidRPr="00445889" w:rsidSect="004551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itka Display">
    <w:panose1 w:val="02000505000000020004"/>
    <w:charset w:val="00"/>
    <w:family w:val="auto"/>
    <w:pitch w:val="variable"/>
    <w:sig w:usb0="A00002EF" w:usb1="400020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5pt;height:11.25pt" o:bullet="t">
        <v:imagedata r:id="rId1" o:title="msoDCDA"/>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812559"/>
    <w:multiLevelType w:val="hybridMultilevel"/>
    <w:tmpl w:val="E10E7AFE"/>
    <w:lvl w:ilvl="0" w:tplc="DEE0F29E">
      <w:start w:val="1"/>
      <w:numFmt w:val="bullet"/>
      <w:lvlText w:val=""/>
      <w:lvlPicBulletId w:val="0"/>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295C36"/>
    <w:multiLevelType w:val="multilevel"/>
    <w:tmpl w:val="94B2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841457"/>
    <w:multiLevelType w:val="hybridMultilevel"/>
    <w:tmpl w:val="C96000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11184425">
    <w:abstractNumId w:val="20"/>
  </w:num>
  <w:num w:numId="2" w16cid:durableId="1105231674">
    <w:abstractNumId w:val="12"/>
  </w:num>
  <w:num w:numId="3" w16cid:durableId="1635132451">
    <w:abstractNumId w:val="10"/>
  </w:num>
  <w:num w:numId="4" w16cid:durableId="1442608993">
    <w:abstractNumId w:val="23"/>
  </w:num>
  <w:num w:numId="5" w16cid:durableId="463933582">
    <w:abstractNumId w:val="14"/>
  </w:num>
  <w:num w:numId="6" w16cid:durableId="1986161655">
    <w:abstractNumId w:val="17"/>
  </w:num>
  <w:num w:numId="7" w16cid:durableId="88084042">
    <w:abstractNumId w:val="19"/>
  </w:num>
  <w:num w:numId="8" w16cid:durableId="413627368">
    <w:abstractNumId w:val="9"/>
  </w:num>
  <w:num w:numId="9" w16cid:durableId="813526761">
    <w:abstractNumId w:val="7"/>
  </w:num>
  <w:num w:numId="10" w16cid:durableId="1760178355">
    <w:abstractNumId w:val="6"/>
  </w:num>
  <w:num w:numId="11" w16cid:durableId="293416047">
    <w:abstractNumId w:val="5"/>
  </w:num>
  <w:num w:numId="12" w16cid:durableId="1037924764">
    <w:abstractNumId w:val="4"/>
  </w:num>
  <w:num w:numId="13" w16cid:durableId="1661500703">
    <w:abstractNumId w:val="8"/>
  </w:num>
  <w:num w:numId="14" w16cid:durableId="1937907003">
    <w:abstractNumId w:val="3"/>
  </w:num>
  <w:num w:numId="15" w16cid:durableId="1209411957">
    <w:abstractNumId w:val="2"/>
  </w:num>
  <w:num w:numId="16" w16cid:durableId="407701291">
    <w:abstractNumId w:val="1"/>
  </w:num>
  <w:num w:numId="17" w16cid:durableId="901864298">
    <w:abstractNumId w:val="0"/>
  </w:num>
  <w:num w:numId="18" w16cid:durableId="1066301088">
    <w:abstractNumId w:val="15"/>
  </w:num>
  <w:num w:numId="19" w16cid:durableId="1657489751">
    <w:abstractNumId w:val="16"/>
  </w:num>
  <w:num w:numId="20" w16cid:durableId="414011257">
    <w:abstractNumId w:val="21"/>
  </w:num>
  <w:num w:numId="21" w16cid:durableId="551504727">
    <w:abstractNumId w:val="18"/>
  </w:num>
  <w:num w:numId="22" w16cid:durableId="81920391">
    <w:abstractNumId w:val="11"/>
  </w:num>
  <w:num w:numId="23" w16cid:durableId="1255743387">
    <w:abstractNumId w:val="25"/>
  </w:num>
  <w:num w:numId="24" w16cid:durableId="1419248363">
    <w:abstractNumId w:val="13"/>
  </w:num>
  <w:num w:numId="25" w16cid:durableId="1149400591">
    <w:abstractNumId w:val="24"/>
  </w:num>
  <w:num w:numId="26" w16cid:durableId="5959902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83"/>
    <w:rsid w:val="00002C3B"/>
    <w:rsid w:val="0000708E"/>
    <w:rsid w:val="00007E53"/>
    <w:rsid w:val="00011930"/>
    <w:rsid w:val="0001371F"/>
    <w:rsid w:val="00016145"/>
    <w:rsid w:val="0002089E"/>
    <w:rsid w:val="00024087"/>
    <w:rsid w:val="000316D0"/>
    <w:rsid w:val="00034CEC"/>
    <w:rsid w:val="000372F9"/>
    <w:rsid w:val="00040B4E"/>
    <w:rsid w:val="0004162D"/>
    <w:rsid w:val="00042162"/>
    <w:rsid w:val="00042E9D"/>
    <w:rsid w:val="00050413"/>
    <w:rsid w:val="0005634D"/>
    <w:rsid w:val="00056F23"/>
    <w:rsid w:val="00057945"/>
    <w:rsid w:val="00062488"/>
    <w:rsid w:val="000641A3"/>
    <w:rsid w:val="000657C9"/>
    <w:rsid w:val="0007035B"/>
    <w:rsid w:val="00071274"/>
    <w:rsid w:val="00073A9C"/>
    <w:rsid w:val="00076728"/>
    <w:rsid w:val="00080E9B"/>
    <w:rsid w:val="00085E98"/>
    <w:rsid w:val="00090EF8"/>
    <w:rsid w:val="000A01C1"/>
    <w:rsid w:val="000A0372"/>
    <w:rsid w:val="000A569E"/>
    <w:rsid w:val="000A7A13"/>
    <w:rsid w:val="000B277E"/>
    <w:rsid w:val="000B43D1"/>
    <w:rsid w:val="000B463C"/>
    <w:rsid w:val="000B4A9B"/>
    <w:rsid w:val="000B7190"/>
    <w:rsid w:val="000C2F2B"/>
    <w:rsid w:val="000C777D"/>
    <w:rsid w:val="000D0668"/>
    <w:rsid w:val="000D1417"/>
    <w:rsid w:val="000D188A"/>
    <w:rsid w:val="000D3C99"/>
    <w:rsid w:val="000D47CB"/>
    <w:rsid w:val="000D7218"/>
    <w:rsid w:val="000D7CAE"/>
    <w:rsid w:val="000D7E4B"/>
    <w:rsid w:val="000E091A"/>
    <w:rsid w:val="000E5BAA"/>
    <w:rsid w:val="000E6E3E"/>
    <w:rsid w:val="000F0D64"/>
    <w:rsid w:val="000F2004"/>
    <w:rsid w:val="000F4AA0"/>
    <w:rsid w:val="000F4BBF"/>
    <w:rsid w:val="000F776B"/>
    <w:rsid w:val="00100961"/>
    <w:rsid w:val="00100BEC"/>
    <w:rsid w:val="0010164B"/>
    <w:rsid w:val="0010268E"/>
    <w:rsid w:val="00105495"/>
    <w:rsid w:val="00105582"/>
    <w:rsid w:val="00105E64"/>
    <w:rsid w:val="0011677F"/>
    <w:rsid w:val="00117715"/>
    <w:rsid w:val="00120F45"/>
    <w:rsid w:val="00124CA0"/>
    <w:rsid w:val="00130C3A"/>
    <w:rsid w:val="00130F31"/>
    <w:rsid w:val="001366DB"/>
    <w:rsid w:val="001405DD"/>
    <w:rsid w:val="00142EC5"/>
    <w:rsid w:val="00143701"/>
    <w:rsid w:val="00144845"/>
    <w:rsid w:val="00154526"/>
    <w:rsid w:val="00154821"/>
    <w:rsid w:val="00157750"/>
    <w:rsid w:val="00167094"/>
    <w:rsid w:val="001679C1"/>
    <w:rsid w:val="001738B9"/>
    <w:rsid w:val="00182A98"/>
    <w:rsid w:val="001830D5"/>
    <w:rsid w:val="001920FD"/>
    <w:rsid w:val="0019432F"/>
    <w:rsid w:val="00194BD3"/>
    <w:rsid w:val="001974DB"/>
    <w:rsid w:val="00197920"/>
    <w:rsid w:val="00197A14"/>
    <w:rsid w:val="00197A2E"/>
    <w:rsid w:val="001A1874"/>
    <w:rsid w:val="001A61C9"/>
    <w:rsid w:val="001A6720"/>
    <w:rsid w:val="001B7EC6"/>
    <w:rsid w:val="001C006D"/>
    <w:rsid w:val="001C0E7D"/>
    <w:rsid w:val="001C74DD"/>
    <w:rsid w:val="001D1452"/>
    <w:rsid w:val="001D276E"/>
    <w:rsid w:val="001D62E7"/>
    <w:rsid w:val="001E1D01"/>
    <w:rsid w:val="001E7714"/>
    <w:rsid w:val="001E7FA9"/>
    <w:rsid w:val="001F0DBC"/>
    <w:rsid w:val="001F51B0"/>
    <w:rsid w:val="001F65D1"/>
    <w:rsid w:val="001F713A"/>
    <w:rsid w:val="00200A15"/>
    <w:rsid w:val="00204A13"/>
    <w:rsid w:val="00204C8C"/>
    <w:rsid w:val="00207F57"/>
    <w:rsid w:val="002131DF"/>
    <w:rsid w:val="00213C26"/>
    <w:rsid w:val="00214868"/>
    <w:rsid w:val="00214B5E"/>
    <w:rsid w:val="0022310F"/>
    <w:rsid w:val="002241E8"/>
    <w:rsid w:val="002258C8"/>
    <w:rsid w:val="00233C05"/>
    <w:rsid w:val="00234FD0"/>
    <w:rsid w:val="002353A4"/>
    <w:rsid w:val="0024576A"/>
    <w:rsid w:val="00245BBE"/>
    <w:rsid w:val="00247E34"/>
    <w:rsid w:val="00251994"/>
    <w:rsid w:val="002552FC"/>
    <w:rsid w:val="00256B7C"/>
    <w:rsid w:val="00257272"/>
    <w:rsid w:val="00257655"/>
    <w:rsid w:val="00266566"/>
    <w:rsid w:val="00270772"/>
    <w:rsid w:val="0028349A"/>
    <w:rsid w:val="002840A2"/>
    <w:rsid w:val="00287744"/>
    <w:rsid w:val="002919B1"/>
    <w:rsid w:val="00292FFD"/>
    <w:rsid w:val="0029480C"/>
    <w:rsid w:val="002948C6"/>
    <w:rsid w:val="00294BE5"/>
    <w:rsid w:val="0029753C"/>
    <w:rsid w:val="002A30D3"/>
    <w:rsid w:val="002A54A8"/>
    <w:rsid w:val="002A5D55"/>
    <w:rsid w:val="002B1577"/>
    <w:rsid w:val="002B6B85"/>
    <w:rsid w:val="002C020A"/>
    <w:rsid w:val="002C0827"/>
    <w:rsid w:val="002C730C"/>
    <w:rsid w:val="002C764F"/>
    <w:rsid w:val="002D05BC"/>
    <w:rsid w:val="002D203F"/>
    <w:rsid w:val="002D68D1"/>
    <w:rsid w:val="002D73C5"/>
    <w:rsid w:val="002E50EC"/>
    <w:rsid w:val="002E6602"/>
    <w:rsid w:val="002F0F2F"/>
    <w:rsid w:val="002F42BF"/>
    <w:rsid w:val="002F5341"/>
    <w:rsid w:val="00304511"/>
    <w:rsid w:val="0030615D"/>
    <w:rsid w:val="0030768A"/>
    <w:rsid w:val="0031233F"/>
    <w:rsid w:val="00316B5F"/>
    <w:rsid w:val="00323DFC"/>
    <w:rsid w:val="00324957"/>
    <w:rsid w:val="00326994"/>
    <w:rsid w:val="00327326"/>
    <w:rsid w:val="003277F5"/>
    <w:rsid w:val="003331F1"/>
    <w:rsid w:val="00342777"/>
    <w:rsid w:val="00343095"/>
    <w:rsid w:val="00352581"/>
    <w:rsid w:val="00353568"/>
    <w:rsid w:val="003538F7"/>
    <w:rsid w:val="00353C08"/>
    <w:rsid w:val="00356DED"/>
    <w:rsid w:val="0036361C"/>
    <w:rsid w:val="00363D68"/>
    <w:rsid w:val="00367533"/>
    <w:rsid w:val="0036771A"/>
    <w:rsid w:val="00375525"/>
    <w:rsid w:val="00377705"/>
    <w:rsid w:val="0038386D"/>
    <w:rsid w:val="003840A8"/>
    <w:rsid w:val="0039080A"/>
    <w:rsid w:val="003913F9"/>
    <w:rsid w:val="003A0A9C"/>
    <w:rsid w:val="003A1BC0"/>
    <w:rsid w:val="003A3C18"/>
    <w:rsid w:val="003A4DCA"/>
    <w:rsid w:val="003A6572"/>
    <w:rsid w:val="003A6AE7"/>
    <w:rsid w:val="003B1F4F"/>
    <w:rsid w:val="003B30E4"/>
    <w:rsid w:val="003B4E3C"/>
    <w:rsid w:val="003B5779"/>
    <w:rsid w:val="003C225F"/>
    <w:rsid w:val="003C307B"/>
    <w:rsid w:val="003C3843"/>
    <w:rsid w:val="003C438E"/>
    <w:rsid w:val="003C443A"/>
    <w:rsid w:val="003D0019"/>
    <w:rsid w:val="003D2B92"/>
    <w:rsid w:val="003D38C0"/>
    <w:rsid w:val="003D3BD4"/>
    <w:rsid w:val="003D7D4A"/>
    <w:rsid w:val="003E1A0D"/>
    <w:rsid w:val="00407C43"/>
    <w:rsid w:val="00410429"/>
    <w:rsid w:val="00416E2A"/>
    <w:rsid w:val="00420F71"/>
    <w:rsid w:val="00426CE4"/>
    <w:rsid w:val="00432331"/>
    <w:rsid w:val="004408EA"/>
    <w:rsid w:val="004425B9"/>
    <w:rsid w:val="00444442"/>
    <w:rsid w:val="00445889"/>
    <w:rsid w:val="00446692"/>
    <w:rsid w:val="004504CD"/>
    <w:rsid w:val="00452E4F"/>
    <w:rsid w:val="00455183"/>
    <w:rsid w:val="004565C4"/>
    <w:rsid w:val="004573EE"/>
    <w:rsid w:val="00457E7A"/>
    <w:rsid w:val="00462A05"/>
    <w:rsid w:val="00463221"/>
    <w:rsid w:val="004636E3"/>
    <w:rsid w:val="0046407F"/>
    <w:rsid w:val="00464922"/>
    <w:rsid w:val="0047103D"/>
    <w:rsid w:val="00471CC2"/>
    <w:rsid w:val="00474091"/>
    <w:rsid w:val="00474A34"/>
    <w:rsid w:val="0047510D"/>
    <w:rsid w:val="00475947"/>
    <w:rsid w:val="004824F4"/>
    <w:rsid w:val="00483068"/>
    <w:rsid w:val="0049123F"/>
    <w:rsid w:val="00493945"/>
    <w:rsid w:val="00494429"/>
    <w:rsid w:val="00496E3B"/>
    <w:rsid w:val="004975E7"/>
    <w:rsid w:val="004978C9"/>
    <w:rsid w:val="004A12DC"/>
    <w:rsid w:val="004A43C9"/>
    <w:rsid w:val="004A6B15"/>
    <w:rsid w:val="004B09D1"/>
    <w:rsid w:val="004B36A8"/>
    <w:rsid w:val="004B5850"/>
    <w:rsid w:val="004D3445"/>
    <w:rsid w:val="004D384B"/>
    <w:rsid w:val="004D4B56"/>
    <w:rsid w:val="004D787F"/>
    <w:rsid w:val="004D7CB9"/>
    <w:rsid w:val="004E779A"/>
    <w:rsid w:val="004F2210"/>
    <w:rsid w:val="004F68AC"/>
    <w:rsid w:val="00501885"/>
    <w:rsid w:val="005143BC"/>
    <w:rsid w:val="00514D28"/>
    <w:rsid w:val="00527CEB"/>
    <w:rsid w:val="0053001B"/>
    <w:rsid w:val="00531442"/>
    <w:rsid w:val="00531AA5"/>
    <w:rsid w:val="00532762"/>
    <w:rsid w:val="005349B9"/>
    <w:rsid w:val="005422EE"/>
    <w:rsid w:val="00542F83"/>
    <w:rsid w:val="00544F20"/>
    <w:rsid w:val="005455E7"/>
    <w:rsid w:val="005460E9"/>
    <w:rsid w:val="005467AC"/>
    <w:rsid w:val="00552274"/>
    <w:rsid w:val="00552BDE"/>
    <w:rsid w:val="00553B3B"/>
    <w:rsid w:val="00555088"/>
    <w:rsid w:val="00555F0A"/>
    <w:rsid w:val="0055635F"/>
    <w:rsid w:val="00560929"/>
    <w:rsid w:val="005655DE"/>
    <w:rsid w:val="0057155C"/>
    <w:rsid w:val="00580A68"/>
    <w:rsid w:val="0058339E"/>
    <w:rsid w:val="00585593"/>
    <w:rsid w:val="005909C7"/>
    <w:rsid w:val="005947FC"/>
    <w:rsid w:val="005A0695"/>
    <w:rsid w:val="005A0BEE"/>
    <w:rsid w:val="005A16B1"/>
    <w:rsid w:val="005A350A"/>
    <w:rsid w:val="005B2930"/>
    <w:rsid w:val="005B3377"/>
    <w:rsid w:val="005B437F"/>
    <w:rsid w:val="005B762C"/>
    <w:rsid w:val="005C13EB"/>
    <w:rsid w:val="005C3898"/>
    <w:rsid w:val="005C576E"/>
    <w:rsid w:val="005C6E4D"/>
    <w:rsid w:val="005D04B7"/>
    <w:rsid w:val="005D4B56"/>
    <w:rsid w:val="005D655C"/>
    <w:rsid w:val="005E2D24"/>
    <w:rsid w:val="005E4049"/>
    <w:rsid w:val="005E64AE"/>
    <w:rsid w:val="005F3A0D"/>
    <w:rsid w:val="005F4546"/>
    <w:rsid w:val="00600593"/>
    <w:rsid w:val="0062017C"/>
    <w:rsid w:val="0062037D"/>
    <w:rsid w:val="00625EA8"/>
    <w:rsid w:val="006272E5"/>
    <w:rsid w:val="0063771F"/>
    <w:rsid w:val="0064206D"/>
    <w:rsid w:val="0064325A"/>
    <w:rsid w:val="00645252"/>
    <w:rsid w:val="00653482"/>
    <w:rsid w:val="00655541"/>
    <w:rsid w:val="00656A0B"/>
    <w:rsid w:val="006618BA"/>
    <w:rsid w:val="00663E8A"/>
    <w:rsid w:val="0067153A"/>
    <w:rsid w:val="00671CC0"/>
    <w:rsid w:val="00673B4E"/>
    <w:rsid w:val="00674490"/>
    <w:rsid w:val="00674DB1"/>
    <w:rsid w:val="006765CF"/>
    <w:rsid w:val="00695D71"/>
    <w:rsid w:val="00697F1C"/>
    <w:rsid w:val="006A18C1"/>
    <w:rsid w:val="006A26B4"/>
    <w:rsid w:val="006A3AC5"/>
    <w:rsid w:val="006A664E"/>
    <w:rsid w:val="006A6BF1"/>
    <w:rsid w:val="006B46D2"/>
    <w:rsid w:val="006B5C2B"/>
    <w:rsid w:val="006B6AF0"/>
    <w:rsid w:val="006C01B5"/>
    <w:rsid w:val="006C12DE"/>
    <w:rsid w:val="006C2761"/>
    <w:rsid w:val="006C523B"/>
    <w:rsid w:val="006D3D74"/>
    <w:rsid w:val="006D4289"/>
    <w:rsid w:val="006D4B25"/>
    <w:rsid w:val="006D5DD4"/>
    <w:rsid w:val="006D5FB0"/>
    <w:rsid w:val="006E25B8"/>
    <w:rsid w:val="006E3819"/>
    <w:rsid w:val="006E4EF0"/>
    <w:rsid w:val="006E67FC"/>
    <w:rsid w:val="006E68CD"/>
    <w:rsid w:val="006F18CF"/>
    <w:rsid w:val="006F3374"/>
    <w:rsid w:val="00700990"/>
    <w:rsid w:val="00703581"/>
    <w:rsid w:val="00703E88"/>
    <w:rsid w:val="00704E59"/>
    <w:rsid w:val="0070629F"/>
    <w:rsid w:val="00712BD3"/>
    <w:rsid w:val="00733E06"/>
    <w:rsid w:val="00736045"/>
    <w:rsid w:val="00744861"/>
    <w:rsid w:val="007540E5"/>
    <w:rsid w:val="00757F9E"/>
    <w:rsid w:val="00761499"/>
    <w:rsid w:val="0076164D"/>
    <w:rsid w:val="00761EB7"/>
    <w:rsid w:val="0076624E"/>
    <w:rsid w:val="00770B22"/>
    <w:rsid w:val="00771592"/>
    <w:rsid w:val="007723E9"/>
    <w:rsid w:val="00774706"/>
    <w:rsid w:val="00781709"/>
    <w:rsid w:val="00785DB6"/>
    <w:rsid w:val="00787E27"/>
    <w:rsid w:val="007913CF"/>
    <w:rsid w:val="0079281E"/>
    <w:rsid w:val="00792BB5"/>
    <w:rsid w:val="00797434"/>
    <w:rsid w:val="007A03BF"/>
    <w:rsid w:val="007A3A23"/>
    <w:rsid w:val="007A44F5"/>
    <w:rsid w:val="007A655E"/>
    <w:rsid w:val="007B3308"/>
    <w:rsid w:val="007C117E"/>
    <w:rsid w:val="007C6CE7"/>
    <w:rsid w:val="007D2C04"/>
    <w:rsid w:val="007D6E9B"/>
    <w:rsid w:val="007D6FA8"/>
    <w:rsid w:val="007E66B1"/>
    <w:rsid w:val="007E6738"/>
    <w:rsid w:val="007F3504"/>
    <w:rsid w:val="007F3EB9"/>
    <w:rsid w:val="007F4CA1"/>
    <w:rsid w:val="007F6455"/>
    <w:rsid w:val="007F69F1"/>
    <w:rsid w:val="00800FF4"/>
    <w:rsid w:val="00801CEA"/>
    <w:rsid w:val="00802B70"/>
    <w:rsid w:val="008039CA"/>
    <w:rsid w:val="00805BEA"/>
    <w:rsid w:val="00805F4E"/>
    <w:rsid w:val="008072EE"/>
    <w:rsid w:val="008119E0"/>
    <w:rsid w:val="00812F5A"/>
    <w:rsid w:val="00813C0B"/>
    <w:rsid w:val="00814601"/>
    <w:rsid w:val="00831867"/>
    <w:rsid w:val="00831D9A"/>
    <w:rsid w:val="00832C35"/>
    <w:rsid w:val="00834B41"/>
    <w:rsid w:val="00834B8B"/>
    <w:rsid w:val="00834D6A"/>
    <w:rsid w:val="0083569A"/>
    <w:rsid w:val="00836E14"/>
    <w:rsid w:val="00842280"/>
    <w:rsid w:val="008427E5"/>
    <w:rsid w:val="00844457"/>
    <w:rsid w:val="008458B1"/>
    <w:rsid w:val="0086496B"/>
    <w:rsid w:val="008833ED"/>
    <w:rsid w:val="00884F3B"/>
    <w:rsid w:val="00892818"/>
    <w:rsid w:val="00896D67"/>
    <w:rsid w:val="00896F4B"/>
    <w:rsid w:val="008A0102"/>
    <w:rsid w:val="008A1BA7"/>
    <w:rsid w:val="008A7FFB"/>
    <w:rsid w:val="008B3217"/>
    <w:rsid w:val="008B4700"/>
    <w:rsid w:val="008C17F8"/>
    <w:rsid w:val="008C4EBF"/>
    <w:rsid w:val="008C7CB1"/>
    <w:rsid w:val="008E0EE1"/>
    <w:rsid w:val="008E31F8"/>
    <w:rsid w:val="008E5DEE"/>
    <w:rsid w:val="008F5E97"/>
    <w:rsid w:val="00900C0E"/>
    <w:rsid w:val="00904D7C"/>
    <w:rsid w:val="009129F4"/>
    <w:rsid w:val="00917688"/>
    <w:rsid w:val="00925583"/>
    <w:rsid w:val="00933EAB"/>
    <w:rsid w:val="00936507"/>
    <w:rsid w:val="009374E1"/>
    <w:rsid w:val="00937CEC"/>
    <w:rsid w:val="009464E9"/>
    <w:rsid w:val="00946FAC"/>
    <w:rsid w:val="00947740"/>
    <w:rsid w:val="00951D07"/>
    <w:rsid w:val="00952939"/>
    <w:rsid w:val="009536B9"/>
    <w:rsid w:val="00955B80"/>
    <w:rsid w:val="00955E55"/>
    <w:rsid w:val="00956F59"/>
    <w:rsid w:val="009620F9"/>
    <w:rsid w:val="00963DE4"/>
    <w:rsid w:val="009662F5"/>
    <w:rsid w:val="00967319"/>
    <w:rsid w:val="00973B05"/>
    <w:rsid w:val="0097623E"/>
    <w:rsid w:val="0098152B"/>
    <w:rsid w:val="0098285E"/>
    <w:rsid w:val="00987A2F"/>
    <w:rsid w:val="00991616"/>
    <w:rsid w:val="00994184"/>
    <w:rsid w:val="00994F3E"/>
    <w:rsid w:val="0099559B"/>
    <w:rsid w:val="00995ED8"/>
    <w:rsid w:val="009A11CA"/>
    <w:rsid w:val="009A30CF"/>
    <w:rsid w:val="009B2D72"/>
    <w:rsid w:val="009B3809"/>
    <w:rsid w:val="009B3AB4"/>
    <w:rsid w:val="009B4564"/>
    <w:rsid w:val="009B6EEC"/>
    <w:rsid w:val="009B7A60"/>
    <w:rsid w:val="009C1F7C"/>
    <w:rsid w:val="009C4EF0"/>
    <w:rsid w:val="009C5EAF"/>
    <w:rsid w:val="009C7A31"/>
    <w:rsid w:val="009E1268"/>
    <w:rsid w:val="009E76FB"/>
    <w:rsid w:val="009F0697"/>
    <w:rsid w:val="009F5417"/>
    <w:rsid w:val="009F606A"/>
    <w:rsid w:val="009F7E8A"/>
    <w:rsid w:val="00A0163E"/>
    <w:rsid w:val="00A044D0"/>
    <w:rsid w:val="00A049EE"/>
    <w:rsid w:val="00A06041"/>
    <w:rsid w:val="00A07C01"/>
    <w:rsid w:val="00A11E8B"/>
    <w:rsid w:val="00A1233F"/>
    <w:rsid w:val="00A14E53"/>
    <w:rsid w:val="00A15055"/>
    <w:rsid w:val="00A151B5"/>
    <w:rsid w:val="00A1526E"/>
    <w:rsid w:val="00A16E03"/>
    <w:rsid w:val="00A20BB0"/>
    <w:rsid w:val="00A316EA"/>
    <w:rsid w:val="00A32D21"/>
    <w:rsid w:val="00A338B6"/>
    <w:rsid w:val="00A341F6"/>
    <w:rsid w:val="00A35EE6"/>
    <w:rsid w:val="00A36C72"/>
    <w:rsid w:val="00A43FB2"/>
    <w:rsid w:val="00A443A9"/>
    <w:rsid w:val="00A445D4"/>
    <w:rsid w:val="00A5326B"/>
    <w:rsid w:val="00A54E57"/>
    <w:rsid w:val="00A54EB0"/>
    <w:rsid w:val="00A55641"/>
    <w:rsid w:val="00A55E6F"/>
    <w:rsid w:val="00A66E46"/>
    <w:rsid w:val="00A708CB"/>
    <w:rsid w:val="00A76886"/>
    <w:rsid w:val="00A77FD9"/>
    <w:rsid w:val="00A83A20"/>
    <w:rsid w:val="00A84160"/>
    <w:rsid w:val="00A84C53"/>
    <w:rsid w:val="00A9204E"/>
    <w:rsid w:val="00A93192"/>
    <w:rsid w:val="00A964D3"/>
    <w:rsid w:val="00A9778E"/>
    <w:rsid w:val="00AA20D8"/>
    <w:rsid w:val="00AA3D0B"/>
    <w:rsid w:val="00AA49C6"/>
    <w:rsid w:val="00AA65BF"/>
    <w:rsid w:val="00AC240A"/>
    <w:rsid w:val="00AC5824"/>
    <w:rsid w:val="00AC59DF"/>
    <w:rsid w:val="00AC6066"/>
    <w:rsid w:val="00AD1C38"/>
    <w:rsid w:val="00AD203D"/>
    <w:rsid w:val="00AD2AD4"/>
    <w:rsid w:val="00AD4F41"/>
    <w:rsid w:val="00AD6A39"/>
    <w:rsid w:val="00AE2F89"/>
    <w:rsid w:val="00AE6B6B"/>
    <w:rsid w:val="00AF24C4"/>
    <w:rsid w:val="00AF6DA7"/>
    <w:rsid w:val="00B04837"/>
    <w:rsid w:val="00B113EC"/>
    <w:rsid w:val="00B13840"/>
    <w:rsid w:val="00B13963"/>
    <w:rsid w:val="00B13E5F"/>
    <w:rsid w:val="00B14527"/>
    <w:rsid w:val="00B1731C"/>
    <w:rsid w:val="00B22E7F"/>
    <w:rsid w:val="00B261E8"/>
    <w:rsid w:val="00B30410"/>
    <w:rsid w:val="00B30E7D"/>
    <w:rsid w:val="00B35A3F"/>
    <w:rsid w:val="00B401B1"/>
    <w:rsid w:val="00B40C4E"/>
    <w:rsid w:val="00B40F02"/>
    <w:rsid w:val="00B413DC"/>
    <w:rsid w:val="00B45DE5"/>
    <w:rsid w:val="00B46820"/>
    <w:rsid w:val="00B53368"/>
    <w:rsid w:val="00B54ACB"/>
    <w:rsid w:val="00B56A79"/>
    <w:rsid w:val="00B57184"/>
    <w:rsid w:val="00B612F2"/>
    <w:rsid w:val="00B62779"/>
    <w:rsid w:val="00B6279D"/>
    <w:rsid w:val="00B6455C"/>
    <w:rsid w:val="00B6553C"/>
    <w:rsid w:val="00B65B13"/>
    <w:rsid w:val="00B732B1"/>
    <w:rsid w:val="00B75815"/>
    <w:rsid w:val="00B803CE"/>
    <w:rsid w:val="00B805D4"/>
    <w:rsid w:val="00B82443"/>
    <w:rsid w:val="00B91492"/>
    <w:rsid w:val="00B937E6"/>
    <w:rsid w:val="00B96C6B"/>
    <w:rsid w:val="00BA3BB5"/>
    <w:rsid w:val="00BA426B"/>
    <w:rsid w:val="00BB0C42"/>
    <w:rsid w:val="00BB11C6"/>
    <w:rsid w:val="00BB22C0"/>
    <w:rsid w:val="00BC37D9"/>
    <w:rsid w:val="00BC3E52"/>
    <w:rsid w:val="00BC6BB7"/>
    <w:rsid w:val="00BC7494"/>
    <w:rsid w:val="00BD005B"/>
    <w:rsid w:val="00BD01E9"/>
    <w:rsid w:val="00BD3617"/>
    <w:rsid w:val="00BD6E28"/>
    <w:rsid w:val="00BE511B"/>
    <w:rsid w:val="00BE5595"/>
    <w:rsid w:val="00BE6294"/>
    <w:rsid w:val="00BF2520"/>
    <w:rsid w:val="00BF349D"/>
    <w:rsid w:val="00BF43CC"/>
    <w:rsid w:val="00C02A1D"/>
    <w:rsid w:val="00C02CEE"/>
    <w:rsid w:val="00C03660"/>
    <w:rsid w:val="00C056AF"/>
    <w:rsid w:val="00C068A4"/>
    <w:rsid w:val="00C10980"/>
    <w:rsid w:val="00C16C84"/>
    <w:rsid w:val="00C17742"/>
    <w:rsid w:val="00C17B6F"/>
    <w:rsid w:val="00C17BA1"/>
    <w:rsid w:val="00C2051F"/>
    <w:rsid w:val="00C24BBE"/>
    <w:rsid w:val="00C26688"/>
    <w:rsid w:val="00C311CC"/>
    <w:rsid w:val="00C31CAA"/>
    <w:rsid w:val="00C36E47"/>
    <w:rsid w:val="00C41161"/>
    <w:rsid w:val="00C44681"/>
    <w:rsid w:val="00C45147"/>
    <w:rsid w:val="00C453C7"/>
    <w:rsid w:val="00C466F3"/>
    <w:rsid w:val="00C514A6"/>
    <w:rsid w:val="00C51931"/>
    <w:rsid w:val="00C543E7"/>
    <w:rsid w:val="00C54BAD"/>
    <w:rsid w:val="00C6179B"/>
    <w:rsid w:val="00C65239"/>
    <w:rsid w:val="00C673E5"/>
    <w:rsid w:val="00C70C86"/>
    <w:rsid w:val="00C71194"/>
    <w:rsid w:val="00C71ED4"/>
    <w:rsid w:val="00C720EC"/>
    <w:rsid w:val="00C81DF2"/>
    <w:rsid w:val="00C832B8"/>
    <w:rsid w:val="00C93500"/>
    <w:rsid w:val="00C945DB"/>
    <w:rsid w:val="00C97A6A"/>
    <w:rsid w:val="00CA42EF"/>
    <w:rsid w:val="00CA7CDE"/>
    <w:rsid w:val="00CB1076"/>
    <w:rsid w:val="00CB5E2E"/>
    <w:rsid w:val="00CB6885"/>
    <w:rsid w:val="00CC0B43"/>
    <w:rsid w:val="00CC378E"/>
    <w:rsid w:val="00CC61DD"/>
    <w:rsid w:val="00CC6A48"/>
    <w:rsid w:val="00CC6CAE"/>
    <w:rsid w:val="00CD17D8"/>
    <w:rsid w:val="00CD6CF3"/>
    <w:rsid w:val="00CE1821"/>
    <w:rsid w:val="00CE364B"/>
    <w:rsid w:val="00CF01FC"/>
    <w:rsid w:val="00CF0E88"/>
    <w:rsid w:val="00CF1B1E"/>
    <w:rsid w:val="00CF2591"/>
    <w:rsid w:val="00CF38B7"/>
    <w:rsid w:val="00CF61C3"/>
    <w:rsid w:val="00CF6A23"/>
    <w:rsid w:val="00CF7F90"/>
    <w:rsid w:val="00D00421"/>
    <w:rsid w:val="00D00C64"/>
    <w:rsid w:val="00D03A4E"/>
    <w:rsid w:val="00D05E81"/>
    <w:rsid w:val="00D13E66"/>
    <w:rsid w:val="00D166F3"/>
    <w:rsid w:val="00D23C1E"/>
    <w:rsid w:val="00D23FC4"/>
    <w:rsid w:val="00D269B8"/>
    <w:rsid w:val="00D30100"/>
    <w:rsid w:val="00D3268F"/>
    <w:rsid w:val="00D32E10"/>
    <w:rsid w:val="00D3529B"/>
    <w:rsid w:val="00D43ACA"/>
    <w:rsid w:val="00D47DC7"/>
    <w:rsid w:val="00D53BEA"/>
    <w:rsid w:val="00D5721C"/>
    <w:rsid w:val="00D6549D"/>
    <w:rsid w:val="00D654BA"/>
    <w:rsid w:val="00D7004F"/>
    <w:rsid w:val="00D70682"/>
    <w:rsid w:val="00D7202A"/>
    <w:rsid w:val="00D728C7"/>
    <w:rsid w:val="00D75539"/>
    <w:rsid w:val="00D75DEA"/>
    <w:rsid w:val="00D7659F"/>
    <w:rsid w:val="00D811A5"/>
    <w:rsid w:val="00D86D89"/>
    <w:rsid w:val="00D86DF8"/>
    <w:rsid w:val="00D91F34"/>
    <w:rsid w:val="00D9536C"/>
    <w:rsid w:val="00D9558D"/>
    <w:rsid w:val="00DA174F"/>
    <w:rsid w:val="00DA2626"/>
    <w:rsid w:val="00DA6CDD"/>
    <w:rsid w:val="00DA7D49"/>
    <w:rsid w:val="00DB1420"/>
    <w:rsid w:val="00DB6622"/>
    <w:rsid w:val="00DC3BA4"/>
    <w:rsid w:val="00DC48C5"/>
    <w:rsid w:val="00DD1CA1"/>
    <w:rsid w:val="00DD1E89"/>
    <w:rsid w:val="00DD79DB"/>
    <w:rsid w:val="00DE1C65"/>
    <w:rsid w:val="00DE3EEC"/>
    <w:rsid w:val="00DF04AA"/>
    <w:rsid w:val="00DF0767"/>
    <w:rsid w:val="00DF0F05"/>
    <w:rsid w:val="00DF21AF"/>
    <w:rsid w:val="00DF6C6D"/>
    <w:rsid w:val="00DF7D23"/>
    <w:rsid w:val="00E031F7"/>
    <w:rsid w:val="00E06328"/>
    <w:rsid w:val="00E164A0"/>
    <w:rsid w:val="00E16985"/>
    <w:rsid w:val="00E17D21"/>
    <w:rsid w:val="00E21EF4"/>
    <w:rsid w:val="00E24545"/>
    <w:rsid w:val="00E35FB4"/>
    <w:rsid w:val="00E41416"/>
    <w:rsid w:val="00E43B7B"/>
    <w:rsid w:val="00E44C06"/>
    <w:rsid w:val="00E473F8"/>
    <w:rsid w:val="00E54404"/>
    <w:rsid w:val="00E54A36"/>
    <w:rsid w:val="00E60884"/>
    <w:rsid w:val="00E63AEF"/>
    <w:rsid w:val="00E67DE7"/>
    <w:rsid w:val="00E72A1C"/>
    <w:rsid w:val="00E76B58"/>
    <w:rsid w:val="00E81F4B"/>
    <w:rsid w:val="00E82E61"/>
    <w:rsid w:val="00E8487D"/>
    <w:rsid w:val="00E85AC7"/>
    <w:rsid w:val="00E92281"/>
    <w:rsid w:val="00EA170C"/>
    <w:rsid w:val="00EA33C7"/>
    <w:rsid w:val="00EA4E1E"/>
    <w:rsid w:val="00EA6068"/>
    <w:rsid w:val="00EA60B5"/>
    <w:rsid w:val="00EB2B9A"/>
    <w:rsid w:val="00EC321D"/>
    <w:rsid w:val="00EC36B4"/>
    <w:rsid w:val="00EC3EA9"/>
    <w:rsid w:val="00EC4255"/>
    <w:rsid w:val="00ED212A"/>
    <w:rsid w:val="00ED571C"/>
    <w:rsid w:val="00EE1D7C"/>
    <w:rsid w:val="00EE4A11"/>
    <w:rsid w:val="00EE4E5E"/>
    <w:rsid w:val="00EE7DD4"/>
    <w:rsid w:val="00EF0913"/>
    <w:rsid w:val="00EF4241"/>
    <w:rsid w:val="00EF740C"/>
    <w:rsid w:val="00F01F35"/>
    <w:rsid w:val="00F1211F"/>
    <w:rsid w:val="00F122B9"/>
    <w:rsid w:val="00F270E8"/>
    <w:rsid w:val="00F3528C"/>
    <w:rsid w:val="00F369CE"/>
    <w:rsid w:val="00F403C2"/>
    <w:rsid w:val="00F45765"/>
    <w:rsid w:val="00F45BFC"/>
    <w:rsid w:val="00F4655F"/>
    <w:rsid w:val="00F47AC1"/>
    <w:rsid w:val="00F53B96"/>
    <w:rsid w:val="00F552EB"/>
    <w:rsid w:val="00F55BE5"/>
    <w:rsid w:val="00F60BE6"/>
    <w:rsid w:val="00F65694"/>
    <w:rsid w:val="00F7358F"/>
    <w:rsid w:val="00F75187"/>
    <w:rsid w:val="00F76CB6"/>
    <w:rsid w:val="00F80E74"/>
    <w:rsid w:val="00F8135B"/>
    <w:rsid w:val="00F83044"/>
    <w:rsid w:val="00F84715"/>
    <w:rsid w:val="00F90BCA"/>
    <w:rsid w:val="00F929FB"/>
    <w:rsid w:val="00F93D19"/>
    <w:rsid w:val="00F93E0A"/>
    <w:rsid w:val="00FA0383"/>
    <w:rsid w:val="00FA06B2"/>
    <w:rsid w:val="00FA325B"/>
    <w:rsid w:val="00FA4DB1"/>
    <w:rsid w:val="00FA5605"/>
    <w:rsid w:val="00FB0B8F"/>
    <w:rsid w:val="00FB1D7F"/>
    <w:rsid w:val="00FB5B54"/>
    <w:rsid w:val="00FB7DA9"/>
    <w:rsid w:val="00FC1F3A"/>
    <w:rsid w:val="00FC472A"/>
    <w:rsid w:val="00FC6807"/>
    <w:rsid w:val="00FD07D9"/>
    <w:rsid w:val="00FD0C5F"/>
    <w:rsid w:val="00FD180C"/>
    <w:rsid w:val="00FE412D"/>
    <w:rsid w:val="00FE5E68"/>
    <w:rsid w:val="00FE626D"/>
    <w:rsid w:val="00FF163B"/>
    <w:rsid w:val="00FF1F03"/>
    <w:rsid w:val="00FF26AC"/>
    <w:rsid w:val="00FF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54E1"/>
  <w15:chartTrackingRefBased/>
  <w15:docId w15:val="{64D2DDD3-C3B4-492D-8759-44FCCDF2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55183"/>
    <w:pPr>
      <w:ind w:left="720"/>
      <w:contextualSpacing/>
    </w:pPr>
  </w:style>
  <w:style w:type="table" w:styleId="TableGrid">
    <w:name w:val="Table Grid"/>
    <w:basedOn w:val="TableNormal"/>
    <w:uiPriority w:val="39"/>
    <w:rsid w:val="00ED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72F9"/>
    <w:rPr>
      <w:color w:val="605E5C"/>
      <w:shd w:val="clear" w:color="auto" w:fill="E1DFDD"/>
    </w:rPr>
  </w:style>
  <w:style w:type="paragraph" w:styleId="NormalWeb">
    <w:name w:val="Normal (Web)"/>
    <w:basedOn w:val="Normal"/>
    <w:uiPriority w:val="99"/>
    <w:semiHidden/>
    <w:unhideWhenUsed/>
    <w:rsid w:val="001054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6745">
      <w:bodyDiv w:val="1"/>
      <w:marLeft w:val="0"/>
      <w:marRight w:val="0"/>
      <w:marTop w:val="0"/>
      <w:marBottom w:val="0"/>
      <w:divBdr>
        <w:top w:val="none" w:sz="0" w:space="0" w:color="auto"/>
        <w:left w:val="none" w:sz="0" w:space="0" w:color="auto"/>
        <w:bottom w:val="none" w:sz="0" w:space="0" w:color="auto"/>
        <w:right w:val="none" w:sz="0" w:space="0" w:color="auto"/>
      </w:divBdr>
      <w:divsChild>
        <w:div w:id="2079396185">
          <w:marLeft w:val="0"/>
          <w:marRight w:val="0"/>
          <w:marTop w:val="0"/>
          <w:marBottom w:val="0"/>
          <w:divBdr>
            <w:top w:val="single" w:sz="2" w:space="0" w:color="auto"/>
            <w:left w:val="single" w:sz="2" w:space="0" w:color="auto"/>
            <w:bottom w:val="single" w:sz="6" w:space="0" w:color="auto"/>
            <w:right w:val="single" w:sz="2" w:space="0" w:color="auto"/>
          </w:divBdr>
          <w:divsChild>
            <w:div w:id="1353993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1028">
                  <w:marLeft w:val="0"/>
                  <w:marRight w:val="0"/>
                  <w:marTop w:val="0"/>
                  <w:marBottom w:val="0"/>
                  <w:divBdr>
                    <w:top w:val="single" w:sz="2" w:space="0" w:color="D9D9E3"/>
                    <w:left w:val="single" w:sz="2" w:space="0" w:color="D9D9E3"/>
                    <w:bottom w:val="single" w:sz="2" w:space="0" w:color="D9D9E3"/>
                    <w:right w:val="single" w:sz="2" w:space="0" w:color="D9D9E3"/>
                  </w:divBdr>
                  <w:divsChild>
                    <w:div w:id="1321076753">
                      <w:marLeft w:val="0"/>
                      <w:marRight w:val="0"/>
                      <w:marTop w:val="0"/>
                      <w:marBottom w:val="0"/>
                      <w:divBdr>
                        <w:top w:val="single" w:sz="2" w:space="0" w:color="D9D9E3"/>
                        <w:left w:val="single" w:sz="2" w:space="0" w:color="D9D9E3"/>
                        <w:bottom w:val="single" w:sz="2" w:space="0" w:color="D9D9E3"/>
                        <w:right w:val="single" w:sz="2" w:space="0" w:color="D9D9E3"/>
                      </w:divBdr>
                      <w:divsChild>
                        <w:div w:id="1367022352">
                          <w:marLeft w:val="0"/>
                          <w:marRight w:val="0"/>
                          <w:marTop w:val="0"/>
                          <w:marBottom w:val="0"/>
                          <w:divBdr>
                            <w:top w:val="single" w:sz="2" w:space="0" w:color="D9D9E3"/>
                            <w:left w:val="single" w:sz="2" w:space="0" w:color="D9D9E3"/>
                            <w:bottom w:val="single" w:sz="2" w:space="0" w:color="D9D9E3"/>
                            <w:right w:val="single" w:sz="2" w:space="0" w:color="D9D9E3"/>
                          </w:divBdr>
                          <w:divsChild>
                            <w:div w:id="54718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3294464">
      <w:bodyDiv w:val="1"/>
      <w:marLeft w:val="0"/>
      <w:marRight w:val="0"/>
      <w:marTop w:val="0"/>
      <w:marBottom w:val="0"/>
      <w:divBdr>
        <w:top w:val="none" w:sz="0" w:space="0" w:color="auto"/>
        <w:left w:val="none" w:sz="0" w:space="0" w:color="auto"/>
        <w:bottom w:val="none" w:sz="0" w:space="0" w:color="auto"/>
        <w:right w:val="none" w:sz="0" w:space="0" w:color="auto"/>
      </w:divBdr>
      <w:divsChild>
        <w:div w:id="521939207">
          <w:marLeft w:val="0"/>
          <w:marRight w:val="0"/>
          <w:marTop w:val="0"/>
          <w:marBottom w:val="0"/>
          <w:divBdr>
            <w:top w:val="single" w:sz="2" w:space="0" w:color="auto"/>
            <w:left w:val="single" w:sz="2" w:space="0" w:color="auto"/>
            <w:bottom w:val="single" w:sz="6" w:space="0" w:color="auto"/>
            <w:right w:val="single" w:sz="2" w:space="0" w:color="auto"/>
          </w:divBdr>
          <w:divsChild>
            <w:div w:id="85341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945774066">
                  <w:marLeft w:val="0"/>
                  <w:marRight w:val="0"/>
                  <w:marTop w:val="0"/>
                  <w:marBottom w:val="0"/>
                  <w:divBdr>
                    <w:top w:val="single" w:sz="2" w:space="0" w:color="D9D9E3"/>
                    <w:left w:val="single" w:sz="2" w:space="0" w:color="D9D9E3"/>
                    <w:bottom w:val="single" w:sz="2" w:space="0" w:color="D9D9E3"/>
                    <w:right w:val="single" w:sz="2" w:space="0" w:color="D9D9E3"/>
                  </w:divBdr>
                  <w:divsChild>
                    <w:div w:id="1571429326">
                      <w:marLeft w:val="0"/>
                      <w:marRight w:val="0"/>
                      <w:marTop w:val="0"/>
                      <w:marBottom w:val="0"/>
                      <w:divBdr>
                        <w:top w:val="single" w:sz="2" w:space="0" w:color="D9D9E3"/>
                        <w:left w:val="single" w:sz="2" w:space="0" w:color="D9D9E3"/>
                        <w:bottom w:val="single" w:sz="2" w:space="0" w:color="D9D9E3"/>
                        <w:right w:val="single" w:sz="2" w:space="0" w:color="D9D9E3"/>
                      </w:divBdr>
                      <w:divsChild>
                        <w:div w:id="600911984">
                          <w:marLeft w:val="0"/>
                          <w:marRight w:val="0"/>
                          <w:marTop w:val="0"/>
                          <w:marBottom w:val="0"/>
                          <w:divBdr>
                            <w:top w:val="single" w:sz="2" w:space="0" w:color="D9D9E3"/>
                            <w:left w:val="single" w:sz="2" w:space="0" w:color="D9D9E3"/>
                            <w:bottom w:val="single" w:sz="2" w:space="0" w:color="D9D9E3"/>
                            <w:right w:val="single" w:sz="2" w:space="0" w:color="D9D9E3"/>
                          </w:divBdr>
                          <w:divsChild>
                            <w:div w:id="13765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8340346">
      <w:bodyDiv w:val="1"/>
      <w:marLeft w:val="0"/>
      <w:marRight w:val="0"/>
      <w:marTop w:val="0"/>
      <w:marBottom w:val="0"/>
      <w:divBdr>
        <w:top w:val="none" w:sz="0" w:space="0" w:color="auto"/>
        <w:left w:val="none" w:sz="0" w:space="0" w:color="auto"/>
        <w:bottom w:val="none" w:sz="0" w:space="0" w:color="auto"/>
        <w:right w:val="none" w:sz="0" w:space="0" w:color="auto"/>
      </w:divBdr>
      <w:divsChild>
        <w:div w:id="834295477">
          <w:marLeft w:val="0"/>
          <w:marRight w:val="0"/>
          <w:marTop w:val="0"/>
          <w:marBottom w:val="0"/>
          <w:divBdr>
            <w:top w:val="none" w:sz="0" w:space="0" w:color="auto"/>
            <w:left w:val="none" w:sz="0" w:space="0" w:color="auto"/>
            <w:bottom w:val="none" w:sz="0" w:space="0" w:color="auto"/>
            <w:right w:val="none" w:sz="0" w:space="0" w:color="auto"/>
          </w:divBdr>
        </w:div>
        <w:div w:id="215165579">
          <w:marLeft w:val="0"/>
          <w:marRight w:val="0"/>
          <w:marTop w:val="0"/>
          <w:marBottom w:val="0"/>
          <w:divBdr>
            <w:top w:val="none" w:sz="0" w:space="0" w:color="auto"/>
            <w:left w:val="none" w:sz="0" w:space="0" w:color="auto"/>
            <w:bottom w:val="none" w:sz="0" w:space="0" w:color="auto"/>
            <w:right w:val="none" w:sz="0" w:space="0" w:color="auto"/>
          </w:divBdr>
        </w:div>
        <w:div w:id="637757564">
          <w:marLeft w:val="0"/>
          <w:marRight w:val="0"/>
          <w:marTop w:val="0"/>
          <w:marBottom w:val="0"/>
          <w:divBdr>
            <w:top w:val="none" w:sz="0" w:space="0" w:color="auto"/>
            <w:left w:val="none" w:sz="0" w:space="0" w:color="auto"/>
            <w:bottom w:val="none" w:sz="0" w:space="0" w:color="auto"/>
            <w:right w:val="none" w:sz="0" w:space="0" w:color="auto"/>
          </w:divBdr>
        </w:div>
        <w:div w:id="138771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0259786_Solving_Travelling_Salesman_problem_by_New_Optimization_Algorithm" TargetMode="External"/><Relationship Id="rId13" Type="http://schemas.openxmlformats.org/officeDocument/2006/relationships/hyperlink" Target="https://github.com/coin-or/jorlib/tree/master/jorlib-core/src/test/resources/tspLib/tsp" TargetMode="External"/><Relationship Id="rId18" Type="http://schemas.openxmlformats.org/officeDocument/2006/relationships/hyperlink" Target="https://www.researchgate.net/publication/360259786_Solving_Travelling_Salesman_problem_by_New_Optimization_Algorithm" TargetMode="External"/><Relationship Id="rId3" Type="http://schemas.openxmlformats.org/officeDocument/2006/relationships/customXml" Target="../customXml/item3.xml"/><Relationship Id="rId21" Type="http://schemas.openxmlformats.org/officeDocument/2006/relationships/hyperlink" Target="https://www.ijert.org/research/exploring-travelling-salesman-problem-using-genetic-algorithm-IJERTV3IS20833.pdf" TargetMode="External"/><Relationship Id="rId7" Type="http://schemas.openxmlformats.org/officeDocument/2006/relationships/webSettings" Target="webSettings.xml"/><Relationship Id="rId12" Type="http://schemas.openxmlformats.org/officeDocument/2006/relationships/hyperlink" Target="https://www.math.uwaterloo.ca/tsp/world/countries.html" TargetMode="External"/><Relationship Id="rId17" Type="http://schemas.openxmlformats.org/officeDocument/2006/relationships/hyperlink" Target="file:///C:\Users\Pranab\Downloads\SolvingTravellingSalesmanproblembyOptimizationAlgorithm-converted.pdf"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s://www.ijert.org/exploring-travelling-salesman-problem-using-genetic-algorith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eople.sc.fsu.edu/~jburkardt/datasets/cities/cities.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s://people.sc.fsu.edu/~jburkardt/datasets/tsp/tsp.html" TargetMode="External"/><Relationship Id="rId19" Type="http://schemas.openxmlformats.org/officeDocument/2006/relationships/hyperlink" Target="file:///C:\Users\Pranab\Downloads\introduction-to-soft-computing-neuro-fuzzy-and-genetic-algorithms-by-samir-roy-udit-chakraborthy_compress.pdf"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www.youtube.com/watch?v=2Q70uOf_yHE&amp;t=3s&amp;ab_channel=InternationalCentreforTheoreticalScienc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ab\AppData\Local\Microsoft\Office\16.0\DTS\en-US%7b28AE489C-3844-4AE5-B394-16923ECAB9BC%7d\%7b1F2127F3-3AF8-4DCE-95AE-B52AC85F0CCE%7dtf02786999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Mean Solution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E-n30-k3</c:v>
                </c:pt>
                <c:pt idx="1">
                  <c:v>A-n38-k5</c:v>
                </c:pt>
                <c:pt idx="2">
                  <c:v>A-n45-k6</c:v>
                </c:pt>
                <c:pt idx="3">
                  <c:v>E-n51-k5</c:v>
                </c:pt>
                <c:pt idx="4">
                  <c:v>A-n61-k9</c:v>
                </c:pt>
                <c:pt idx="5">
                  <c:v>A-n80-k10</c:v>
                </c:pt>
              </c:strCache>
            </c:strRef>
          </c:cat>
          <c:val>
            <c:numRef>
              <c:f>Sheet1!$B$2:$B$7</c:f>
              <c:numCache>
                <c:formatCode>General</c:formatCode>
                <c:ptCount val="6"/>
                <c:pt idx="0">
                  <c:v>562.87</c:v>
                </c:pt>
                <c:pt idx="1">
                  <c:v>794.49</c:v>
                </c:pt>
                <c:pt idx="2">
                  <c:v>1056.67</c:v>
                </c:pt>
                <c:pt idx="3">
                  <c:v>652.72</c:v>
                </c:pt>
                <c:pt idx="4">
                  <c:v>1423.47</c:v>
                </c:pt>
                <c:pt idx="5">
                  <c:v>2753.34</c:v>
                </c:pt>
              </c:numCache>
            </c:numRef>
          </c:val>
          <c:extLst>
            <c:ext xmlns:c16="http://schemas.microsoft.com/office/drawing/2014/chart" uri="{C3380CC4-5D6E-409C-BE32-E72D297353CC}">
              <c16:uniqueId val="{00000000-9D70-465C-AE19-0C85DA7250C8}"/>
            </c:ext>
          </c:extLst>
        </c:ser>
        <c:ser>
          <c:idx val="1"/>
          <c:order val="1"/>
          <c:tx>
            <c:strRef>
              <c:f>Sheet1!$C$1</c:f>
              <c:strCache>
                <c:ptCount val="1"/>
                <c:pt idx="0">
                  <c:v>Optimal Solution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E-n30-k3</c:v>
                </c:pt>
                <c:pt idx="1">
                  <c:v>A-n38-k5</c:v>
                </c:pt>
                <c:pt idx="2">
                  <c:v>A-n45-k6</c:v>
                </c:pt>
                <c:pt idx="3">
                  <c:v>E-n51-k5</c:v>
                </c:pt>
                <c:pt idx="4">
                  <c:v>A-n61-k9</c:v>
                </c:pt>
                <c:pt idx="5">
                  <c:v>A-n80-k10</c:v>
                </c:pt>
              </c:strCache>
            </c:strRef>
          </c:cat>
          <c:val>
            <c:numRef>
              <c:f>Sheet1!$C$2:$C$7</c:f>
              <c:numCache>
                <c:formatCode>General</c:formatCode>
                <c:ptCount val="6"/>
                <c:pt idx="0">
                  <c:v>534</c:v>
                </c:pt>
                <c:pt idx="1">
                  <c:v>730</c:v>
                </c:pt>
                <c:pt idx="2">
                  <c:v>944</c:v>
                </c:pt>
                <c:pt idx="3">
                  <c:v>521</c:v>
                </c:pt>
                <c:pt idx="4">
                  <c:v>1034</c:v>
                </c:pt>
                <c:pt idx="5">
                  <c:v>1763</c:v>
                </c:pt>
              </c:numCache>
            </c:numRef>
          </c:val>
          <c:extLst>
            <c:ext xmlns:c16="http://schemas.microsoft.com/office/drawing/2014/chart" uri="{C3380CC4-5D6E-409C-BE32-E72D297353CC}">
              <c16:uniqueId val="{00000001-9D70-465C-AE19-0C85DA7250C8}"/>
            </c:ext>
          </c:extLst>
        </c:ser>
        <c:dLbls>
          <c:showLegendKey val="0"/>
          <c:showVal val="0"/>
          <c:showCatName val="0"/>
          <c:showSerName val="0"/>
          <c:showPercent val="0"/>
          <c:showBubbleSize val="0"/>
        </c:dLbls>
        <c:gapWidth val="150"/>
        <c:axId val="849807055"/>
        <c:axId val="852847647"/>
      </c:barChart>
      <c:catAx>
        <c:axId val="849807055"/>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852847647"/>
        <c:crosses val="autoZero"/>
        <c:auto val="1"/>
        <c:lblAlgn val="ctr"/>
        <c:lblOffset val="100"/>
        <c:noMultiLvlLbl val="0"/>
      </c:catAx>
      <c:valAx>
        <c:axId val="85284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807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IN" b="1">
                <a:solidFill>
                  <a:schemeClr val="dk1"/>
                </a:solidFill>
                <a:latin typeface="+mn-lt"/>
                <a:ea typeface="+mn-ea"/>
                <a:cs typeface="+mn-cs"/>
              </a:rPr>
              <a:t>Line</a:t>
            </a:r>
            <a:r>
              <a:rPr lang="en-IN" b="1" baseline="0">
                <a:solidFill>
                  <a:schemeClr val="dk1"/>
                </a:solidFill>
                <a:latin typeface="+mn-lt"/>
                <a:ea typeface="+mn-ea"/>
                <a:cs typeface="+mn-cs"/>
              </a:rPr>
              <a:t> Plot</a:t>
            </a:r>
            <a:endParaRPr lang="en-IN" b="1"/>
          </a:p>
        </c:rich>
      </c:tx>
      <c:layout>
        <c:manualLayout>
          <c:xMode val="edge"/>
          <c:yMode val="edge"/>
          <c:x val="0.42226268591426069"/>
          <c:y val="2.3809523809523808E-2"/>
        </c:manualLayout>
      </c:layout>
      <c:overlay val="0"/>
      <c:spPr>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 Solution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Sheet1!$A$2:$A$12</c:f>
              <c:strCache>
                <c:ptCount val="11"/>
                <c:pt idx="0">
                  <c:v>E-n13-k4</c:v>
                </c:pt>
                <c:pt idx="1">
                  <c:v>P-n16-k8</c:v>
                </c:pt>
                <c:pt idx="2">
                  <c:v>P-n20-k2</c:v>
                </c:pt>
                <c:pt idx="3">
                  <c:v>E-n23-k3</c:v>
                </c:pt>
                <c:pt idx="4">
                  <c:v>E-n30-k3</c:v>
                </c:pt>
                <c:pt idx="5">
                  <c:v>A-n32-k5</c:v>
                </c:pt>
                <c:pt idx="6">
                  <c:v>A-n38-k5</c:v>
                </c:pt>
                <c:pt idx="7">
                  <c:v>A-n45-k6</c:v>
                </c:pt>
                <c:pt idx="8">
                  <c:v>E-n51-k5</c:v>
                </c:pt>
                <c:pt idx="9">
                  <c:v>A-n61-k9</c:v>
                </c:pt>
                <c:pt idx="10">
                  <c:v>A-n80-k10</c:v>
                </c:pt>
              </c:strCache>
            </c:strRef>
          </c:cat>
          <c:val>
            <c:numRef>
              <c:f>Sheet1!$B$2:$B$12</c:f>
              <c:numCache>
                <c:formatCode>General</c:formatCode>
                <c:ptCount val="11"/>
                <c:pt idx="0">
                  <c:v>247</c:v>
                </c:pt>
                <c:pt idx="1">
                  <c:v>450</c:v>
                </c:pt>
                <c:pt idx="2">
                  <c:v>216</c:v>
                </c:pt>
                <c:pt idx="3">
                  <c:v>534</c:v>
                </c:pt>
                <c:pt idx="4">
                  <c:v>562</c:v>
                </c:pt>
                <c:pt idx="5">
                  <c:v>833</c:v>
                </c:pt>
                <c:pt idx="6">
                  <c:v>794</c:v>
                </c:pt>
                <c:pt idx="7">
                  <c:v>1056</c:v>
                </c:pt>
                <c:pt idx="8">
                  <c:v>652</c:v>
                </c:pt>
                <c:pt idx="9">
                  <c:v>1423</c:v>
                </c:pt>
                <c:pt idx="10">
                  <c:v>2753</c:v>
                </c:pt>
              </c:numCache>
            </c:numRef>
          </c:val>
          <c:smooth val="0"/>
          <c:extLst>
            <c:ext xmlns:c16="http://schemas.microsoft.com/office/drawing/2014/chart" uri="{C3380CC4-5D6E-409C-BE32-E72D297353CC}">
              <c16:uniqueId val="{00000000-30CB-475E-85A5-B758BA46B983}"/>
            </c:ext>
          </c:extLst>
        </c:ser>
        <c:ser>
          <c:idx val="1"/>
          <c:order val="1"/>
          <c:tx>
            <c:strRef>
              <c:f>Sheet1!$C$1</c:f>
              <c:strCache>
                <c:ptCount val="1"/>
                <c:pt idx="0">
                  <c:v>Optimal Solution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Sheet1!$A$2:$A$12</c:f>
              <c:strCache>
                <c:ptCount val="11"/>
                <c:pt idx="0">
                  <c:v>E-n13-k4</c:v>
                </c:pt>
                <c:pt idx="1">
                  <c:v>P-n16-k8</c:v>
                </c:pt>
                <c:pt idx="2">
                  <c:v>P-n20-k2</c:v>
                </c:pt>
                <c:pt idx="3">
                  <c:v>E-n23-k3</c:v>
                </c:pt>
                <c:pt idx="4">
                  <c:v>E-n30-k3</c:v>
                </c:pt>
                <c:pt idx="5">
                  <c:v>A-n32-k5</c:v>
                </c:pt>
                <c:pt idx="6">
                  <c:v>A-n38-k5</c:v>
                </c:pt>
                <c:pt idx="7">
                  <c:v>A-n45-k6</c:v>
                </c:pt>
                <c:pt idx="8">
                  <c:v>E-n51-k5</c:v>
                </c:pt>
                <c:pt idx="9">
                  <c:v>A-n61-k9</c:v>
                </c:pt>
                <c:pt idx="10">
                  <c:v>A-n80-k10</c:v>
                </c:pt>
              </c:strCache>
            </c:strRef>
          </c:cat>
          <c:val>
            <c:numRef>
              <c:f>Sheet1!$C$2:$C$12</c:f>
              <c:numCache>
                <c:formatCode>General</c:formatCode>
                <c:ptCount val="11"/>
                <c:pt idx="0">
                  <c:v>247</c:v>
                </c:pt>
                <c:pt idx="1">
                  <c:v>450</c:v>
                </c:pt>
                <c:pt idx="2">
                  <c:v>216</c:v>
                </c:pt>
                <c:pt idx="3">
                  <c:v>534</c:v>
                </c:pt>
                <c:pt idx="4">
                  <c:v>534</c:v>
                </c:pt>
                <c:pt idx="5">
                  <c:v>784</c:v>
                </c:pt>
                <c:pt idx="6">
                  <c:v>730</c:v>
                </c:pt>
                <c:pt idx="7">
                  <c:v>944</c:v>
                </c:pt>
                <c:pt idx="8">
                  <c:v>521</c:v>
                </c:pt>
                <c:pt idx="9">
                  <c:v>1034</c:v>
                </c:pt>
                <c:pt idx="10">
                  <c:v>1763</c:v>
                </c:pt>
              </c:numCache>
            </c:numRef>
          </c:val>
          <c:smooth val="0"/>
          <c:extLst>
            <c:ext xmlns:c16="http://schemas.microsoft.com/office/drawing/2014/chart" uri="{C3380CC4-5D6E-409C-BE32-E72D297353CC}">
              <c16:uniqueId val="{00000001-30CB-475E-85A5-B758BA46B983}"/>
            </c:ext>
          </c:extLst>
        </c:ser>
        <c:dLbls>
          <c:showLegendKey val="0"/>
          <c:showVal val="0"/>
          <c:showCatName val="0"/>
          <c:showSerName val="0"/>
          <c:showPercent val="0"/>
          <c:showBubbleSize val="0"/>
        </c:dLbls>
        <c:marker val="1"/>
        <c:smooth val="0"/>
        <c:axId val="1789708447"/>
        <c:axId val="1667534399"/>
      </c:lineChart>
      <c:catAx>
        <c:axId val="1789708447"/>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67534399"/>
        <c:crosses val="autoZero"/>
        <c:auto val="1"/>
        <c:lblAlgn val="ctr"/>
        <c:lblOffset val="100"/>
        <c:noMultiLvlLbl val="0"/>
      </c:catAx>
      <c:valAx>
        <c:axId val="1667534399"/>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70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{1F2127F3-3AF8-4DCE-95AE-B52AC85F0CCE}tf02786999_win32</Template>
  <TotalTime>1673</TotalTime>
  <Pages>15</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Pranab Paul</dc:creator>
  <cp:keywords/>
  <dc:description/>
  <cp:lastModifiedBy>Pranab Paul</cp:lastModifiedBy>
  <cp:revision>774</cp:revision>
  <cp:lastPrinted>2023-03-06T01:52:00Z</cp:lastPrinted>
  <dcterms:created xsi:type="dcterms:W3CDTF">2023-02-09T15:17:00Z</dcterms:created>
  <dcterms:modified xsi:type="dcterms:W3CDTF">2023-06-13T16:05:00Z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